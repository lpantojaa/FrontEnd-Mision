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CAAA9" w14:textId="77777777" w:rsidR="008C2396" w:rsidRDefault="008C2396" w:rsidP="00081538">
      <w:pPr>
        <w:jc w:val="center"/>
        <w:rPr>
          <w:rFonts w:ascii="Arial" w:hAnsi="Arial" w:cs="Arial"/>
          <w:b/>
          <w:sz w:val="28"/>
          <w:szCs w:val="28"/>
        </w:rPr>
      </w:pPr>
    </w:p>
    <w:p w14:paraId="3F9BCFC4" w14:textId="77777777" w:rsidR="005455BD" w:rsidRDefault="00A461FC" w:rsidP="00081538">
      <w:pPr>
        <w:jc w:val="center"/>
        <w:rPr>
          <w:rFonts w:ascii="Arial" w:hAnsi="Arial" w:cs="Arial"/>
          <w:b/>
          <w:sz w:val="28"/>
          <w:szCs w:val="28"/>
        </w:rPr>
      </w:pPr>
      <w:r w:rsidRPr="008C2396">
        <w:rPr>
          <w:rFonts w:ascii="Arial" w:hAnsi="Arial" w:cs="Arial"/>
          <w:b/>
          <w:sz w:val="28"/>
          <w:szCs w:val="28"/>
        </w:rPr>
        <w:t>FASES REQUERIMIENTO DE SOFTWARE</w:t>
      </w:r>
    </w:p>
    <w:p w14:paraId="577E6727" w14:textId="77777777" w:rsidR="008C2396" w:rsidRPr="008C2396" w:rsidRDefault="008C2396" w:rsidP="00081538">
      <w:pPr>
        <w:jc w:val="center"/>
        <w:rPr>
          <w:rFonts w:ascii="Arial" w:hAnsi="Arial" w:cs="Arial"/>
          <w:b/>
          <w:sz w:val="28"/>
          <w:szCs w:val="28"/>
        </w:rPr>
      </w:pPr>
    </w:p>
    <w:p w14:paraId="27482421" w14:textId="77777777" w:rsidR="00A461FC" w:rsidRPr="008C2396" w:rsidRDefault="00A461FC" w:rsidP="00B7008A">
      <w:pPr>
        <w:jc w:val="center"/>
        <w:rPr>
          <w:rFonts w:ascii="Arial" w:hAnsi="Arial" w:cs="Arial"/>
          <w:b/>
          <w:sz w:val="28"/>
          <w:szCs w:val="28"/>
        </w:rPr>
      </w:pPr>
    </w:p>
    <w:p w14:paraId="159EBB1E" w14:textId="77777777" w:rsidR="00081538" w:rsidRPr="00617FBD" w:rsidRDefault="002048DB">
      <w:pPr>
        <w:pStyle w:val="TOC1"/>
        <w:tabs>
          <w:tab w:val="left" w:pos="864"/>
        </w:tabs>
        <w:rPr>
          <w:rFonts w:ascii="Arial" w:hAnsi="Arial" w:cs="Arial"/>
          <w:b w:val="0"/>
          <w:noProof/>
          <w:sz w:val="22"/>
          <w:szCs w:val="22"/>
          <w:lang w:val="es-CO" w:eastAsia="es-CO"/>
        </w:rPr>
      </w:pPr>
      <w:r w:rsidRPr="008C2396">
        <w:rPr>
          <w:rFonts w:ascii="Arial" w:hAnsi="Arial" w:cs="Arial"/>
          <w:b w:val="0"/>
          <w:sz w:val="28"/>
          <w:szCs w:val="28"/>
        </w:rPr>
        <w:fldChar w:fldCharType="begin"/>
      </w:r>
      <w:r w:rsidRPr="008C2396">
        <w:rPr>
          <w:rFonts w:ascii="Arial" w:hAnsi="Arial" w:cs="Arial"/>
          <w:b w:val="0"/>
          <w:sz w:val="28"/>
          <w:szCs w:val="28"/>
        </w:rPr>
        <w:instrText xml:space="preserve"> TOC \o "1-3" \h \z \u </w:instrText>
      </w:r>
      <w:r w:rsidRPr="008C2396">
        <w:rPr>
          <w:rFonts w:ascii="Arial" w:hAnsi="Arial" w:cs="Arial"/>
          <w:b w:val="0"/>
          <w:sz w:val="28"/>
          <w:szCs w:val="28"/>
        </w:rPr>
        <w:fldChar w:fldCharType="separate"/>
      </w:r>
      <w:hyperlink w:anchor="_Toc532221774" w:history="1">
        <w:r w:rsidR="00081538" w:rsidRPr="00617FBD">
          <w:rPr>
            <w:rStyle w:val="Hyperlink"/>
            <w:rFonts w:ascii="Arial" w:hAnsi="Arial" w:cs="Arial"/>
            <w:b w:val="0"/>
            <w:noProof/>
          </w:rPr>
          <w:t>1.</w:t>
        </w:r>
        <w:r w:rsidR="00081538" w:rsidRPr="00617FBD">
          <w:rPr>
            <w:rFonts w:ascii="Arial" w:hAnsi="Arial" w:cs="Arial"/>
            <w:b w:val="0"/>
            <w:noProof/>
            <w:sz w:val="22"/>
            <w:szCs w:val="22"/>
            <w:lang w:val="es-CO" w:eastAsia="es-CO"/>
          </w:rPr>
          <w:tab/>
        </w:r>
        <w:r w:rsidR="00081538" w:rsidRPr="00617FBD">
          <w:rPr>
            <w:rStyle w:val="Hyperlink"/>
            <w:rFonts w:ascii="Arial" w:hAnsi="Arial" w:cs="Arial"/>
            <w:b w:val="0"/>
            <w:noProof/>
          </w:rPr>
          <w:t>DESCRIPCION GENERAL DEL REQUERIMIENTO</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_Toc532221774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2</w:t>
        </w:r>
        <w:r w:rsidR="00081538" w:rsidRPr="00617FBD">
          <w:rPr>
            <w:rFonts w:ascii="Arial" w:hAnsi="Arial" w:cs="Arial"/>
            <w:b w:val="0"/>
            <w:noProof/>
            <w:webHidden/>
          </w:rPr>
          <w:fldChar w:fldCharType="end"/>
        </w:r>
      </w:hyperlink>
    </w:p>
    <w:p w14:paraId="057D1910" w14:textId="77777777" w:rsidR="00081538" w:rsidRPr="00617FBD" w:rsidRDefault="00081538">
      <w:pPr>
        <w:pStyle w:val="TOC1"/>
        <w:tabs>
          <w:tab w:val="left" w:pos="864"/>
        </w:tabs>
        <w:rPr>
          <w:rFonts w:ascii="Arial" w:hAnsi="Arial" w:cs="Arial"/>
          <w:b w:val="0"/>
          <w:noProof/>
          <w:sz w:val="22"/>
          <w:szCs w:val="22"/>
          <w:lang w:val="es-CO" w:eastAsia="es-CO"/>
        </w:rPr>
      </w:pPr>
      <w:hyperlink w:anchor="_Toc532221775" w:history="1">
        <w:r w:rsidRPr="00617FBD">
          <w:rPr>
            <w:rStyle w:val="Hyperlink"/>
            <w:rFonts w:ascii="Arial" w:hAnsi="Arial" w:cs="Arial"/>
            <w:b w:val="0"/>
            <w:noProof/>
          </w:rPr>
          <w:t>2.</w:t>
        </w:r>
        <w:r w:rsidRPr="00617FBD">
          <w:rPr>
            <w:rFonts w:ascii="Arial" w:hAnsi="Arial" w:cs="Arial"/>
            <w:b w:val="0"/>
            <w:noProof/>
            <w:sz w:val="22"/>
            <w:szCs w:val="22"/>
            <w:lang w:val="es-CO" w:eastAsia="es-CO"/>
          </w:rPr>
          <w:tab/>
        </w:r>
        <w:r w:rsidRPr="00617FBD">
          <w:rPr>
            <w:rStyle w:val="Hyperlink"/>
            <w:rFonts w:ascii="Arial" w:hAnsi="Arial" w:cs="Arial"/>
            <w:b w:val="0"/>
            <w:noProof/>
          </w:rPr>
          <w:t>FASE DE FORMALIZACIÓN</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_Toc532221775 \h </w:instrText>
        </w:r>
        <w:r w:rsidRPr="00617FBD">
          <w:rPr>
            <w:rFonts w:ascii="Arial" w:hAnsi="Arial" w:cs="Arial"/>
            <w:b w:val="0"/>
            <w:noProof/>
            <w:webHidden/>
          </w:rPr>
        </w:r>
        <w:r w:rsidRPr="00617FBD">
          <w:rPr>
            <w:rFonts w:ascii="Arial" w:hAnsi="Arial" w:cs="Arial"/>
            <w:b w:val="0"/>
            <w:noProof/>
            <w:webHidden/>
          </w:rPr>
          <w:fldChar w:fldCharType="separate"/>
        </w:r>
        <w:r w:rsidRPr="00617FBD">
          <w:rPr>
            <w:rFonts w:ascii="Arial" w:hAnsi="Arial" w:cs="Arial"/>
            <w:b w:val="0"/>
            <w:noProof/>
            <w:webHidden/>
          </w:rPr>
          <w:t>3</w:t>
        </w:r>
        <w:r w:rsidRPr="00617FBD">
          <w:rPr>
            <w:rFonts w:ascii="Arial" w:hAnsi="Arial" w:cs="Arial"/>
            <w:b w:val="0"/>
            <w:noProof/>
            <w:webHidden/>
          </w:rPr>
          <w:fldChar w:fldCharType="end"/>
        </w:r>
      </w:hyperlink>
    </w:p>
    <w:p w14:paraId="2B371FE7" w14:textId="77777777" w:rsidR="00081538" w:rsidRPr="00617FBD" w:rsidRDefault="00081538">
      <w:pPr>
        <w:pStyle w:val="TOC1"/>
        <w:tabs>
          <w:tab w:val="left" w:pos="864"/>
        </w:tabs>
        <w:rPr>
          <w:rFonts w:ascii="Arial" w:hAnsi="Arial" w:cs="Arial"/>
          <w:b w:val="0"/>
          <w:noProof/>
          <w:sz w:val="22"/>
          <w:szCs w:val="22"/>
          <w:lang w:val="es-CO" w:eastAsia="es-CO"/>
        </w:rPr>
      </w:pPr>
      <w:hyperlink w:anchor="_Toc532221776" w:history="1">
        <w:r w:rsidRPr="00617FBD">
          <w:rPr>
            <w:rStyle w:val="Hyperlink"/>
            <w:rFonts w:ascii="Arial" w:hAnsi="Arial" w:cs="Arial"/>
            <w:b w:val="0"/>
            <w:noProof/>
          </w:rPr>
          <w:t>3.</w:t>
        </w:r>
        <w:r w:rsidRPr="00617FBD">
          <w:rPr>
            <w:rFonts w:ascii="Arial" w:hAnsi="Arial" w:cs="Arial"/>
            <w:b w:val="0"/>
            <w:noProof/>
            <w:sz w:val="22"/>
            <w:szCs w:val="22"/>
            <w:lang w:val="es-CO" w:eastAsia="es-CO"/>
          </w:rPr>
          <w:tab/>
        </w:r>
        <w:r w:rsidRPr="00617FBD">
          <w:rPr>
            <w:rStyle w:val="Hyperlink"/>
            <w:rFonts w:ascii="Arial" w:hAnsi="Arial" w:cs="Arial"/>
            <w:b w:val="0"/>
            <w:noProof/>
          </w:rPr>
          <w:t>ANALISIS DE REQUISITOS Y REQUERIMIENTOS</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_Toc532221776 \h </w:instrText>
        </w:r>
        <w:r w:rsidRPr="00617FBD">
          <w:rPr>
            <w:rFonts w:ascii="Arial" w:hAnsi="Arial" w:cs="Arial"/>
            <w:b w:val="0"/>
            <w:noProof/>
            <w:webHidden/>
          </w:rPr>
        </w:r>
        <w:r w:rsidRPr="00617FBD">
          <w:rPr>
            <w:rFonts w:ascii="Arial" w:hAnsi="Arial" w:cs="Arial"/>
            <w:b w:val="0"/>
            <w:noProof/>
            <w:webHidden/>
          </w:rPr>
          <w:fldChar w:fldCharType="separate"/>
        </w:r>
        <w:r w:rsidRPr="00617FBD">
          <w:rPr>
            <w:rFonts w:ascii="Arial" w:hAnsi="Arial" w:cs="Arial"/>
            <w:b w:val="0"/>
            <w:noProof/>
            <w:webHidden/>
          </w:rPr>
          <w:t>4</w:t>
        </w:r>
        <w:r w:rsidRPr="00617FBD">
          <w:rPr>
            <w:rFonts w:ascii="Arial" w:hAnsi="Arial" w:cs="Arial"/>
            <w:b w:val="0"/>
            <w:noProof/>
            <w:webHidden/>
          </w:rPr>
          <w:fldChar w:fldCharType="end"/>
        </w:r>
      </w:hyperlink>
    </w:p>
    <w:p w14:paraId="702CCC30" w14:textId="173D7776" w:rsidR="00D2312D" w:rsidRDefault="002048DB" w:rsidP="00D2312D">
      <w:pPr>
        <w:pStyle w:val="ListParagraph"/>
        <w:rPr>
          <w:rFonts w:ascii="Arial" w:hAnsi="Arial" w:cs="Arial"/>
          <w:b/>
          <w:sz w:val="28"/>
          <w:szCs w:val="28"/>
        </w:rPr>
      </w:pPr>
      <w:r w:rsidRPr="008C2396">
        <w:rPr>
          <w:rFonts w:ascii="Arial" w:hAnsi="Arial" w:cs="Arial"/>
          <w:b/>
          <w:sz w:val="28"/>
          <w:szCs w:val="28"/>
        </w:rPr>
        <w:fldChar w:fldCharType="end"/>
      </w:r>
    </w:p>
    <w:p w14:paraId="2C1CB94B" w14:textId="6E69DF73" w:rsidR="00AB74E9" w:rsidRDefault="00AB74E9" w:rsidP="00D2312D">
      <w:pPr>
        <w:pStyle w:val="ListParagraph"/>
        <w:rPr>
          <w:rFonts w:ascii="Arial" w:hAnsi="Arial" w:cs="Arial"/>
          <w:b/>
          <w:sz w:val="28"/>
          <w:szCs w:val="28"/>
        </w:rPr>
      </w:pPr>
    </w:p>
    <w:p w14:paraId="6EAE3217" w14:textId="2BC48B2D" w:rsidR="00AB74E9" w:rsidRDefault="00AB74E9" w:rsidP="00D2312D">
      <w:pPr>
        <w:pStyle w:val="ListParagraph"/>
        <w:rPr>
          <w:rFonts w:ascii="Arial" w:hAnsi="Arial" w:cs="Arial"/>
          <w:b/>
          <w:sz w:val="28"/>
          <w:szCs w:val="28"/>
        </w:rPr>
      </w:pPr>
    </w:p>
    <w:p w14:paraId="2E1C09B3" w14:textId="77777777" w:rsidR="00AB74E9" w:rsidRPr="008C2396" w:rsidRDefault="00AB74E9" w:rsidP="00D2312D">
      <w:pPr>
        <w:pStyle w:val="ListParagraph"/>
        <w:rPr>
          <w:rFonts w:ascii="Arial" w:hAnsi="Arial" w:cs="Arial"/>
          <w:b/>
          <w:sz w:val="28"/>
          <w:szCs w:val="28"/>
        </w:rPr>
      </w:pPr>
    </w:p>
    <w:p w14:paraId="01A23824" w14:textId="77777777" w:rsidR="00D2312D" w:rsidRPr="008C2396" w:rsidRDefault="00D2312D" w:rsidP="00D2312D">
      <w:pPr>
        <w:ind w:left="720"/>
        <w:rPr>
          <w:rFonts w:ascii="Arial" w:hAnsi="Arial" w:cs="Arial"/>
          <w:b/>
          <w:sz w:val="28"/>
          <w:szCs w:val="28"/>
        </w:rPr>
      </w:pPr>
    </w:p>
    <w:p w14:paraId="4750635E" w14:textId="77777777" w:rsidR="0074642D" w:rsidRPr="008C2396" w:rsidRDefault="0074642D" w:rsidP="0074642D">
      <w:pPr>
        <w:ind w:left="720"/>
        <w:rPr>
          <w:rFonts w:ascii="Arial" w:hAnsi="Arial" w:cs="Arial"/>
          <w:b/>
          <w:sz w:val="28"/>
          <w:szCs w:val="28"/>
        </w:rPr>
      </w:pPr>
    </w:p>
    <w:p w14:paraId="7200E004" w14:textId="77777777" w:rsidR="005455BD" w:rsidRPr="008C2396" w:rsidRDefault="005455BD" w:rsidP="00B7008A">
      <w:pPr>
        <w:jc w:val="center"/>
        <w:rPr>
          <w:rFonts w:ascii="Arial" w:hAnsi="Arial" w:cs="Arial"/>
          <w:b/>
          <w:sz w:val="28"/>
          <w:szCs w:val="28"/>
        </w:rPr>
      </w:pPr>
    </w:p>
    <w:p w14:paraId="269F0113" w14:textId="77777777" w:rsidR="005455BD" w:rsidRPr="008C2396" w:rsidRDefault="005455BD" w:rsidP="00B7008A">
      <w:pPr>
        <w:jc w:val="center"/>
        <w:rPr>
          <w:rFonts w:ascii="Arial" w:hAnsi="Arial" w:cs="Arial"/>
          <w:b/>
          <w:sz w:val="28"/>
          <w:szCs w:val="28"/>
        </w:rPr>
      </w:pPr>
    </w:p>
    <w:p w14:paraId="3CF9070D" w14:textId="77777777" w:rsidR="005455BD" w:rsidRPr="008C2396" w:rsidRDefault="005455BD" w:rsidP="00B7008A">
      <w:pPr>
        <w:jc w:val="center"/>
        <w:rPr>
          <w:rFonts w:ascii="Arial" w:hAnsi="Arial" w:cs="Arial"/>
          <w:b/>
          <w:sz w:val="28"/>
          <w:szCs w:val="28"/>
        </w:rPr>
      </w:pPr>
    </w:p>
    <w:p w14:paraId="38904CB3" w14:textId="77777777" w:rsidR="005455BD" w:rsidRPr="008C2396" w:rsidRDefault="005455BD" w:rsidP="00B7008A">
      <w:pPr>
        <w:jc w:val="center"/>
        <w:rPr>
          <w:rFonts w:ascii="Arial" w:hAnsi="Arial" w:cs="Arial"/>
          <w:b/>
          <w:sz w:val="28"/>
          <w:szCs w:val="28"/>
        </w:rPr>
      </w:pPr>
    </w:p>
    <w:p w14:paraId="12DB33BD" w14:textId="77777777" w:rsidR="005455BD" w:rsidRPr="008C2396" w:rsidRDefault="005455BD" w:rsidP="00B7008A">
      <w:pPr>
        <w:jc w:val="center"/>
        <w:rPr>
          <w:rFonts w:ascii="Arial" w:hAnsi="Arial" w:cs="Arial"/>
          <w:b/>
          <w:sz w:val="28"/>
          <w:szCs w:val="28"/>
        </w:rPr>
      </w:pPr>
    </w:p>
    <w:p w14:paraId="7E5CA2C9" w14:textId="77777777" w:rsidR="005455BD" w:rsidRPr="008C2396" w:rsidRDefault="005455BD" w:rsidP="00B7008A">
      <w:pPr>
        <w:jc w:val="center"/>
        <w:rPr>
          <w:rFonts w:ascii="Arial" w:hAnsi="Arial" w:cs="Arial"/>
          <w:b/>
          <w:sz w:val="28"/>
          <w:szCs w:val="28"/>
        </w:rPr>
      </w:pPr>
    </w:p>
    <w:p w14:paraId="42DE0403" w14:textId="77777777" w:rsidR="005455BD" w:rsidRPr="008C2396" w:rsidRDefault="005455BD" w:rsidP="00B7008A">
      <w:pPr>
        <w:jc w:val="center"/>
        <w:rPr>
          <w:rFonts w:ascii="Arial" w:hAnsi="Arial" w:cs="Arial"/>
          <w:b/>
          <w:sz w:val="28"/>
          <w:szCs w:val="28"/>
        </w:rPr>
      </w:pPr>
    </w:p>
    <w:p w14:paraId="5A4CBED4" w14:textId="77777777" w:rsidR="005455BD" w:rsidRPr="008C2396" w:rsidRDefault="005455BD" w:rsidP="00B7008A">
      <w:pPr>
        <w:jc w:val="center"/>
        <w:rPr>
          <w:rFonts w:ascii="Arial" w:hAnsi="Arial" w:cs="Arial"/>
          <w:b/>
          <w:sz w:val="28"/>
          <w:szCs w:val="28"/>
        </w:rPr>
      </w:pPr>
    </w:p>
    <w:p w14:paraId="4D41BFC1" w14:textId="77777777" w:rsidR="005455BD" w:rsidRPr="008C2396" w:rsidRDefault="005455BD" w:rsidP="00B7008A">
      <w:pPr>
        <w:jc w:val="center"/>
        <w:rPr>
          <w:rFonts w:ascii="Arial" w:hAnsi="Arial" w:cs="Arial"/>
          <w:b/>
          <w:sz w:val="28"/>
          <w:szCs w:val="28"/>
        </w:rPr>
      </w:pPr>
    </w:p>
    <w:p w14:paraId="6E6628CD" w14:textId="77777777" w:rsidR="002048DB" w:rsidRPr="008C2396" w:rsidRDefault="002048DB" w:rsidP="00B7008A">
      <w:pPr>
        <w:jc w:val="center"/>
        <w:rPr>
          <w:rFonts w:ascii="Arial" w:hAnsi="Arial" w:cs="Arial"/>
          <w:b/>
          <w:sz w:val="28"/>
          <w:szCs w:val="28"/>
        </w:rPr>
      </w:pPr>
    </w:p>
    <w:p w14:paraId="60382A92" w14:textId="77777777" w:rsidR="002048DB" w:rsidRPr="008C2396" w:rsidRDefault="002048DB" w:rsidP="00B7008A">
      <w:pPr>
        <w:jc w:val="center"/>
        <w:rPr>
          <w:rFonts w:ascii="Arial" w:hAnsi="Arial" w:cs="Arial"/>
          <w:b/>
          <w:sz w:val="28"/>
          <w:szCs w:val="28"/>
        </w:rPr>
      </w:pPr>
    </w:p>
    <w:p w14:paraId="65C604AB" w14:textId="77777777" w:rsidR="002048DB" w:rsidRPr="008C2396" w:rsidRDefault="002048DB" w:rsidP="00B7008A">
      <w:pPr>
        <w:jc w:val="center"/>
        <w:rPr>
          <w:rFonts w:ascii="Arial" w:hAnsi="Arial" w:cs="Arial"/>
          <w:b/>
          <w:sz w:val="28"/>
          <w:szCs w:val="28"/>
        </w:rPr>
      </w:pPr>
    </w:p>
    <w:p w14:paraId="78AE07F5" w14:textId="77777777" w:rsidR="00685EC6" w:rsidRPr="008C2396" w:rsidRDefault="00685EC6" w:rsidP="00B7008A">
      <w:pPr>
        <w:jc w:val="center"/>
        <w:rPr>
          <w:rFonts w:ascii="Arial" w:hAnsi="Arial" w:cs="Arial"/>
          <w:b/>
          <w:sz w:val="28"/>
          <w:szCs w:val="28"/>
        </w:rPr>
      </w:pPr>
    </w:p>
    <w:p w14:paraId="47743B2A" w14:textId="77777777" w:rsidR="00685EC6" w:rsidRPr="008C2396" w:rsidRDefault="00685EC6" w:rsidP="00B7008A">
      <w:pPr>
        <w:jc w:val="center"/>
        <w:rPr>
          <w:rFonts w:ascii="Arial" w:hAnsi="Arial" w:cs="Arial"/>
          <w:b/>
          <w:sz w:val="28"/>
          <w:szCs w:val="28"/>
        </w:rPr>
      </w:pPr>
    </w:p>
    <w:p w14:paraId="510E8928" w14:textId="77777777" w:rsidR="005455BD" w:rsidRPr="008C2396" w:rsidRDefault="005455BD" w:rsidP="00B7008A">
      <w:pPr>
        <w:jc w:val="center"/>
        <w:rPr>
          <w:rFonts w:ascii="Arial" w:hAnsi="Arial" w:cs="Arial"/>
          <w:b/>
          <w:sz w:val="28"/>
          <w:szCs w:val="28"/>
        </w:rPr>
      </w:pPr>
    </w:p>
    <w:p w14:paraId="35B0A7A3" w14:textId="77777777" w:rsidR="005455BD" w:rsidRPr="008C2396" w:rsidRDefault="005455BD" w:rsidP="00B7008A">
      <w:pPr>
        <w:jc w:val="center"/>
        <w:rPr>
          <w:rFonts w:ascii="Arial" w:hAnsi="Arial" w:cs="Arial"/>
          <w:b/>
          <w:sz w:val="28"/>
          <w:szCs w:val="28"/>
        </w:rPr>
      </w:pPr>
    </w:p>
    <w:p w14:paraId="551BE577" w14:textId="77777777" w:rsidR="00DD1328" w:rsidRPr="008C2396" w:rsidRDefault="00DD1328" w:rsidP="00B7008A">
      <w:pPr>
        <w:jc w:val="center"/>
        <w:rPr>
          <w:rFonts w:ascii="Arial" w:hAnsi="Arial" w:cs="Arial"/>
          <w:b/>
          <w:sz w:val="28"/>
          <w:szCs w:val="28"/>
        </w:rPr>
      </w:pPr>
    </w:p>
    <w:p w14:paraId="2A3EEA7C" w14:textId="77777777" w:rsidR="00DD1328" w:rsidRPr="008C2396" w:rsidRDefault="00DD1328" w:rsidP="00B7008A">
      <w:pPr>
        <w:jc w:val="center"/>
        <w:rPr>
          <w:rFonts w:ascii="Arial" w:hAnsi="Arial" w:cs="Arial"/>
          <w:b/>
          <w:sz w:val="28"/>
          <w:szCs w:val="28"/>
        </w:rPr>
      </w:pPr>
    </w:p>
    <w:p w14:paraId="4AB6723C" w14:textId="77777777" w:rsidR="005455BD" w:rsidRPr="008C2396" w:rsidRDefault="005455BD" w:rsidP="00B7008A">
      <w:pPr>
        <w:jc w:val="center"/>
        <w:rPr>
          <w:rFonts w:ascii="Arial" w:hAnsi="Arial" w:cs="Arial"/>
          <w:b/>
          <w:sz w:val="28"/>
          <w:szCs w:val="28"/>
        </w:rPr>
      </w:pPr>
    </w:p>
    <w:p w14:paraId="544943CF" w14:textId="77777777" w:rsidR="00D2312D" w:rsidRPr="008C2396" w:rsidRDefault="00D2312D" w:rsidP="00B7008A">
      <w:pPr>
        <w:jc w:val="center"/>
        <w:rPr>
          <w:rFonts w:ascii="Arial" w:hAnsi="Arial" w:cs="Arial"/>
          <w:b/>
          <w:sz w:val="28"/>
          <w:szCs w:val="28"/>
        </w:rPr>
      </w:pPr>
    </w:p>
    <w:p w14:paraId="19BB3824" w14:textId="77777777" w:rsidR="006E33C2" w:rsidRPr="008C2396" w:rsidRDefault="006E33C2" w:rsidP="0050044E">
      <w:pPr>
        <w:pStyle w:val="Heading1"/>
        <w:rPr>
          <w:rFonts w:cs="Arial"/>
        </w:rPr>
      </w:pPr>
      <w:bookmarkStart w:id="0" w:name="_Toc532221774"/>
      <w:r w:rsidRPr="008C2396">
        <w:rPr>
          <w:rFonts w:cs="Arial"/>
        </w:rPr>
        <w:lastRenderedPageBreak/>
        <w:t xml:space="preserve">DESCRIPCION GENERAL DEL </w:t>
      </w:r>
      <w:r w:rsidR="0070100F" w:rsidRPr="008C2396">
        <w:rPr>
          <w:rFonts w:cs="Arial"/>
        </w:rPr>
        <w:t>REQUERIMIENTO</w:t>
      </w:r>
      <w:bookmarkEnd w:id="0"/>
    </w:p>
    <w:p w14:paraId="3E656BAF" w14:textId="77777777" w:rsidR="006E33C2" w:rsidRPr="008C2396" w:rsidRDefault="006E33C2" w:rsidP="006E33C2">
      <w:pPr>
        <w:ind w:left="720"/>
        <w:rPr>
          <w:rFonts w:ascii="Arial" w:hAnsi="Arial" w:cs="Arial"/>
          <w:b/>
          <w:sz w:val="28"/>
          <w:szCs w:val="28"/>
        </w:rPr>
      </w:pP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3F51CC" w:rsidRPr="008C2396" w14:paraId="64C10131" w14:textId="77777777" w:rsidTr="00DB73D5">
        <w:trPr>
          <w:trHeight w:val="522"/>
        </w:trPr>
        <w:tc>
          <w:tcPr>
            <w:tcW w:w="3406" w:type="dxa"/>
            <w:shd w:val="clear" w:color="auto" w:fill="A50021"/>
            <w:vAlign w:val="center"/>
          </w:tcPr>
          <w:p w14:paraId="53E0F1AA" w14:textId="77777777" w:rsidR="003F51CC" w:rsidRPr="008C2396" w:rsidRDefault="003F51CC" w:rsidP="00DB73D5">
            <w:pPr>
              <w:pStyle w:val="ListParagraph"/>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PROYECTO</w:t>
            </w:r>
          </w:p>
        </w:tc>
        <w:tc>
          <w:tcPr>
            <w:tcW w:w="6951" w:type="dxa"/>
            <w:shd w:val="clear" w:color="auto" w:fill="FFFFFF"/>
            <w:vAlign w:val="center"/>
          </w:tcPr>
          <w:p w14:paraId="77A3DF78" w14:textId="77777777" w:rsidR="003F51CC" w:rsidRPr="008C2396" w:rsidRDefault="00C735C9" w:rsidP="0031230D">
            <w:pPr>
              <w:rPr>
                <w:rFonts w:ascii="Arial" w:hAnsi="Arial" w:cs="Arial"/>
                <w:color w:val="A6A6A6"/>
                <w:sz w:val="22"/>
                <w:szCs w:val="22"/>
              </w:rPr>
            </w:pPr>
            <w:proofErr w:type="spellStart"/>
            <w:r>
              <w:rPr>
                <w:rFonts w:ascii="Arial" w:hAnsi="Arial" w:cs="Arial"/>
                <w:color w:val="A6A6A6"/>
                <w:sz w:val="22"/>
                <w:szCs w:val="22"/>
              </w:rPr>
              <w:t>Abogabot</w:t>
            </w:r>
            <w:proofErr w:type="spellEnd"/>
          </w:p>
        </w:tc>
      </w:tr>
      <w:tr w:rsidR="00DB73D5" w:rsidRPr="008C2396" w14:paraId="7EF605F6" w14:textId="77777777" w:rsidTr="00DB73D5">
        <w:trPr>
          <w:trHeight w:val="522"/>
        </w:trPr>
        <w:tc>
          <w:tcPr>
            <w:tcW w:w="3406" w:type="dxa"/>
            <w:shd w:val="clear" w:color="auto" w:fill="A50021"/>
            <w:vAlign w:val="center"/>
          </w:tcPr>
          <w:p w14:paraId="5B57A5B7" w14:textId="77777777" w:rsidR="006E33C2" w:rsidRPr="008C2396" w:rsidRDefault="006E33C2" w:rsidP="00DB73D5">
            <w:pPr>
              <w:pStyle w:val="ListParagraph"/>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 xml:space="preserve">Nombre </w:t>
            </w:r>
            <w:r w:rsidR="00F50C01" w:rsidRPr="008C2396">
              <w:rPr>
                <w:rFonts w:ascii="Arial" w:eastAsia="Cambria" w:hAnsi="Arial" w:cs="Arial"/>
                <w:b/>
                <w:color w:val="FFFFFF"/>
                <w:sz w:val="22"/>
                <w:szCs w:val="22"/>
                <w:lang w:val="es-ES_tradnl" w:eastAsia="en-US"/>
              </w:rPr>
              <w:t>Requerimiento</w:t>
            </w:r>
            <w:r w:rsidRPr="008C2396">
              <w:rPr>
                <w:rFonts w:ascii="Arial" w:eastAsia="Cambria" w:hAnsi="Arial" w:cs="Arial"/>
                <w:b/>
                <w:color w:val="FFFFFF"/>
                <w:sz w:val="22"/>
                <w:szCs w:val="22"/>
                <w:lang w:val="es-ES_tradnl" w:eastAsia="en-US"/>
              </w:rPr>
              <w:t>:</w:t>
            </w:r>
          </w:p>
        </w:tc>
        <w:tc>
          <w:tcPr>
            <w:tcW w:w="6951" w:type="dxa"/>
            <w:shd w:val="clear" w:color="auto" w:fill="FFFFFF"/>
            <w:vAlign w:val="center"/>
          </w:tcPr>
          <w:p w14:paraId="4C7D536B" w14:textId="77777777" w:rsidR="006E33C2" w:rsidRPr="008C2396" w:rsidRDefault="00C735C9" w:rsidP="0031230D">
            <w:pPr>
              <w:rPr>
                <w:rFonts w:ascii="Arial" w:hAnsi="Arial" w:cs="Arial"/>
                <w:color w:val="A6A6A6"/>
                <w:sz w:val="22"/>
                <w:szCs w:val="22"/>
              </w:rPr>
            </w:pPr>
            <w:proofErr w:type="spellStart"/>
            <w:r>
              <w:rPr>
                <w:rFonts w:ascii="Arial" w:hAnsi="Arial" w:cs="Arial"/>
                <w:color w:val="A6A6A6"/>
                <w:sz w:val="22"/>
                <w:szCs w:val="22"/>
              </w:rPr>
              <w:t>Abogabot</w:t>
            </w:r>
            <w:proofErr w:type="spellEnd"/>
          </w:p>
        </w:tc>
      </w:tr>
      <w:tr w:rsidR="006E33C2" w:rsidRPr="008C2396" w14:paraId="6CABF204" w14:textId="77777777" w:rsidTr="00DB73D5">
        <w:trPr>
          <w:trHeight w:val="343"/>
        </w:trPr>
        <w:tc>
          <w:tcPr>
            <w:tcW w:w="3406" w:type="dxa"/>
            <w:shd w:val="clear" w:color="auto" w:fill="A50021"/>
            <w:vAlign w:val="center"/>
          </w:tcPr>
          <w:p w14:paraId="3F4FA341" w14:textId="77777777" w:rsidR="006E33C2" w:rsidRPr="008C2396" w:rsidRDefault="006E33C2" w:rsidP="00DB73D5">
            <w:pPr>
              <w:pStyle w:val="ListParagraph"/>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Fecha Solicitud:</w:t>
            </w:r>
          </w:p>
        </w:tc>
        <w:tc>
          <w:tcPr>
            <w:tcW w:w="6951" w:type="dxa"/>
            <w:shd w:val="clear" w:color="auto" w:fill="auto"/>
            <w:vAlign w:val="center"/>
          </w:tcPr>
          <w:p w14:paraId="6D36DC3D" w14:textId="77777777" w:rsidR="006E33C2" w:rsidRPr="008C2396" w:rsidRDefault="00C735C9" w:rsidP="0031230D">
            <w:pPr>
              <w:rPr>
                <w:rFonts w:ascii="Arial" w:hAnsi="Arial" w:cs="Arial"/>
                <w:color w:val="A6A6A6"/>
                <w:sz w:val="22"/>
                <w:szCs w:val="22"/>
              </w:rPr>
            </w:pPr>
            <w:r>
              <w:rPr>
                <w:rFonts w:ascii="Arial" w:hAnsi="Arial" w:cs="Arial"/>
                <w:color w:val="A6A6A6"/>
                <w:sz w:val="22"/>
                <w:szCs w:val="22"/>
              </w:rPr>
              <w:t>18</w:t>
            </w:r>
            <w:r w:rsidR="006E33C2" w:rsidRPr="008C2396">
              <w:rPr>
                <w:rFonts w:ascii="Arial" w:hAnsi="Arial" w:cs="Arial"/>
                <w:color w:val="A6A6A6"/>
                <w:sz w:val="22"/>
                <w:szCs w:val="22"/>
              </w:rPr>
              <w:t>/</w:t>
            </w:r>
            <w:r>
              <w:rPr>
                <w:rFonts w:ascii="Arial" w:hAnsi="Arial" w:cs="Arial"/>
                <w:color w:val="A6A6A6"/>
                <w:sz w:val="22"/>
                <w:szCs w:val="22"/>
              </w:rPr>
              <w:t>02</w:t>
            </w:r>
            <w:r w:rsidR="006E33C2" w:rsidRPr="008C2396">
              <w:rPr>
                <w:rFonts w:ascii="Arial" w:hAnsi="Arial" w:cs="Arial"/>
                <w:color w:val="A6A6A6"/>
                <w:sz w:val="22"/>
                <w:szCs w:val="22"/>
              </w:rPr>
              <w:t>/</w:t>
            </w:r>
            <w:r>
              <w:rPr>
                <w:rFonts w:ascii="Arial" w:hAnsi="Arial" w:cs="Arial"/>
                <w:color w:val="A6A6A6"/>
                <w:sz w:val="22"/>
                <w:szCs w:val="22"/>
              </w:rPr>
              <w:t>2022</w:t>
            </w:r>
          </w:p>
        </w:tc>
      </w:tr>
      <w:tr w:rsidR="00DB73D5" w:rsidRPr="008C2396" w14:paraId="5FCE06F2" w14:textId="77777777" w:rsidTr="00FB43A7">
        <w:trPr>
          <w:trHeight w:val="437"/>
        </w:trPr>
        <w:tc>
          <w:tcPr>
            <w:tcW w:w="3406" w:type="dxa"/>
            <w:shd w:val="clear" w:color="auto" w:fill="A50021"/>
            <w:vAlign w:val="center"/>
          </w:tcPr>
          <w:p w14:paraId="1B7065FD" w14:textId="77777777" w:rsidR="006E33C2" w:rsidRPr="008C2396" w:rsidRDefault="006E33C2" w:rsidP="00DB73D5">
            <w:pPr>
              <w:rPr>
                <w:rFonts w:ascii="Arial" w:hAnsi="Arial" w:cs="Arial"/>
                <w:b/>
                <w:sz w:val="22"/>
                <w:szCs w:val="22"/>
              </w:rPr>
            </w:pPr>
            <w:r w:rsidRPr="008C2396">
              <w:rPr>
                <w:rFonts w:ascii="Arial" w:hAnsi="Arial" w:cs="Arial"/>
                <w:b/>
                <w:sz w:val="22"/>
                <w:szCs w:val="22"/>
              </w:rPr>
              <w:t>Responsable</w:t>
            </w:r>
            <w:r w:rsidR="00F9609F" w:rsidRPr="008C2396">
              <w:rPr>
                <w:rFonts w:ascii="Arial" w:hAnsi="Arial" w:cs="Arial"/>
                <w:b/>
                <w:sz w:val="22"/>
                <w:szCs w:val="22"/>
              </w:rPr>
              <w:t xml:space="preserve">(s) </w:t>
            </w:r>
            <w:r w:rsidRPr="008C2396">
              <w:rPr>
                <w:rFonts w:ascii="Arial" w:hAnsi="Arial" w:cs="Arial"/>
                <w:b/>
                <w:sz w:val="22"/>
                <w:szCs w:val="22"/>
              </w:rPr>
              <w:t>Solicitud:</w:t>
            </w:r>
          </w:p>
        </w:tc>
        <w:tc>
          <w:tcPr>
            <w:tcW w:w="6951" w:type="dxa"/>
            <w:shd w:val="clear" w:color="auto" w:fill="auto"/>
            <w:vAlign w:val="center"/>
          </w:tcPr>
          <w:p w14:paraId="420548FE" w14:textId="77777777" w:rsidR="006E33C2" w:rsidRPr="008C2396" w:rsidRDefault="00C735C9" w:rsidP="0031230D">
            <w:pPr>
              <w:rPr>
                <w:rFonts w:ascii="Arial" w:hAnsi="Arial" w:cs="Arial"/>
                <w:color w:val="A6A6A6"/>
                <w:sz w:val="22"/>
                <w:szCs w:val="22"/>
              </w:rPr>
            </w:pPr>
            <w:r>
              <w:rPr>
                <w:rFonts w:ascii="Arial" w:hAnsi="Arial" w:cs="Arial"/>
                <w:color w:val="A6A6A6"/>
                <w:sz w:val="22"/>
                <w:szCs w:val="22"/>
              </w:rPr>
              <w:t>Lic. Jiménez</w:t>
            </w:r>
          </w:p>
        </w:tc>
      </w:tr>
      <w:tr w:rsidR="00DB73D5" w:rsidRPr="008C2396" w14:paraId="11D68FF5" w14:textId="77777777" w:rsidTr="00FB43A7">
        <w:trPr>
          <w:trHeight w:val="699"/>
        </w:trPr>
        <w:tc>
          <w:tcPr>
            <w:tcW w:w="3406" w:type="dxa"/>
            <w:shd w:val="clear" w:color="auto" w:fill="A50021"/>
            <w:vAlign w:val="center"/>
          </w:tcPr>
          <w:p w14:paraId="7DED6779" w14:textId="77777777" w:rsidR="006E33C2" w:rsidRPr="008C2396" w:rsidRDefault="006E33C2" w:rsidP="00DB73D5">
            <w:pPr>
              <w:rPr>
                <w:rFonts w:ascii="Arial" w:hAnsi="Arial" w:cs="Arial"/>
                <w:b/>
                <w:sz w:val="22"/>
                <w:szCs w:val="22"/>
              </w:rPr>
            </w:pPr>
            <w:r w:rsidRPr="008C2396">
              <w:rPr>
                <w:rFonts w:ascii="Arial" w:hAnsi="Arial" w:cs="Arial"/>
                <w:b/>
                <w:sz w:val="22"/>
                <w:szCs w:val="22"/>
              </w:rPr>
              <w:t>Dependencia</w:t>
            </w:r>
            <w:r w:rsidR="00F9609F" w:rsidRPr="008C2396">
              <w:rPr>
                <w:rFonts w:ascii="Arial" w:hAnsi="Arial" w:cs="Arial"/>
                <w:b/>
                <w:sz w:val="22"/>
                <w:szCs w:val="22"/>
              </w:rPr>
              <w:t>(s)</w:t>
            </w:r>
            <w:r w:rsidRPr="008C2396">
              <w:rPr>
                <w:rFonts w:ascii="Arial" w:hAnsi="Arial" w:cs="Arial"/>
                <w:b/>
                <w:sz w:val="22"/>
                <w:szCs w:val="22"/>
              </w:rPr>
              <w:t xml:space="preserve"> Solicitante:</w:t>
            </w:r>
          </w:p>
        </w:tc>
        <w:tc>
          <w:tcPr>
            <w:tcW w:w="6951" w:type="dxa"/>
            <w:shd w:val="clear" w:color="auto" w:fill="auto"/>
            <w:vAlign w:val="center"/>
          </w:tcPr>
          <w:p w14:paraId="17A78CF0" w14:textId="77777777" w:rsidR="006E33C2" w:rsidRPr="008C2396" w:rsidRDefault="00C735C9" w:rsidP="0031230D">
            <w:pPr>
              <w:rPr>
                <w:rFonts w:ascii="Arial" w:hAnsi="Arial" w:cs="Arial"/>
                <w:color w:val="A6A6A6"/>
                <w:sz w:val="22"/>
                <w:szCs w:val="22"/>
              </w:rPr>
            </w:pPr>
            <w:r>
              <w:rPr>
                <w:rFonts w:ascii="Arial" w:hAnsi="Arial" w:cs="Arial"/>
                <w:color w:val="A6A6A6"/>
                <w:sz w:val="22"/>
                <w:szCs w:val="22"/>
              </w:rPr>
              <w:t>Área TI legal</w:t>
            </w:r>
          </w:p>
        </w:tc>
      </w:tr>
      <w:tr w:rsidR="006E33C2" w:rsidRPr="008C2396" w14:paraId="57A78623" w14:textId="77777777" w:rsidTr="00FB43A7">
        <w:trPr>
          <w:trHeight w:val="837"/>
        </w:trPr>
        <w:tc>
          <w:tcPr>
            <w:tcW w:w="3406" w:type="dxa"/>
            <w:shd w:val="clear" w:color="auto" w:fill="A50021"/>
            <w:vAlign w:val="center"/>
          </w:tcPr>
          <w:p w14:paraId="6F5D6964" w14:textId="77777777" w:rsidR="006E33C2" w:rsidRPr="008C2396" w:rsidRDefault="006E33C2" w:rsidP="00DB73D5">
            <w:pPr>
              <w:rPr>
                <w:rFonts w:ascii="Arial" w:hAnsi="Arial" w:cs="Arial"/>
                <w:b/>
                <w:sz w:val="22"/>
                <w:szCs w:val="22"/>
                <w:lang w:val="es-CO"/>
              </w:rPr>
            </w:pPr>
            <w:r w:rsidRPr="008C2396">
              <w:rPr>
                <w:rFonts w:ascii="Arial" w:hAnsi="Arial" w:cs="Arial"/>
                <w:b/>
                <w:sz w:val="22"/>
                <w:szCs w:val="22"/>
              </w:rPr>
              <w:t xml:space="preserve">Responsable </w:t>
            </w:r>
            <w:r w:rsidRPr="008C2396">
              <w:rPr>
                <w:rFonts w:ascii="Arial" w:hAnsi="Arial" w:cs="Arial"/>
                <w:b/>
                <w:sz w:val="22"/>
                <w:szCs w:val="22"/>
                <w:lang w:val="es-CO"/>
              </w:rPr>
              <w:t xml:space="preserve">Funcional </w:t>
            </w:r>
            <w:r w:rsidR="00CD780B" w:rsidRPr="008C2396">
              <w:rPr>
                <w:rFonts w:ascii="Arial" w:hAnsi="Arial" w:cs="Arial"/>
                <w:b/>
                <w:sz w:val="22"/>
                <w:szCs w:val="22"/>
                <w:lang w:val="es-CO"/>
              </w:rPr>
              <w:t>designado por el equipo de desarrollo de software</w:t>
            </w:r>
            <w:r w:rsidRPr="008C2396">
              <w:rPr>
                <w:rFonts w:ascii="Arial" w:hAnsi="Arial" w:cs="Arial"/>
                <w:b/>
                <w:sz w:val="22"/>
                <w:szCs w:val="22"/>
                <w:lang w:val="es-CO"/>
              </w:rPr>
              <w:t>:</w:t>
            </w:r>
          </w:p>
        </w:tc>
        <w:tc>
          <w:tcPr>
            <w:tcW w:w="6951" w:type="dxa"/>
            <w:shd w:val="clear" w:color="auto" w:fill="auto"/>
            <w:vAlign w:val="center"/>
          </w:tcPr>
          <w:p w14:paraId="6DA114CA" w14:textId="77777777" w:rsidR="006E33C2" w:rsidRPr="008C2396" w:rsidRDefault="00C735C9" w:rsidP="0031230D">
            <w:pPr>
              <w:rPr>
                <w:rFonts w:ascii="Arial" w:hAnsi="Arial" w:cs="Arial"/>
                <w:color w:val="A6A6A6"/>
                <w:sz w:val="22"/>
                <w:szCs w:val="22"/>
              </w:rPr>
            </w:pPr>
            <w:r>
              <w:rPr>
                <w:rFonts w:ascii="Arial" w:hAnsi="Arial" w:cs="Arial"/>
                <w:color w:val="A6A6A6"/>
                <w:sz w:val="22"/>
                <w:szCs w:val="22"/>
              </w:rPr>
              <w:t>Leandro Pantoja</w:t>
            </w:r>
          </w:p>
        </w:tc>
      </w:tr>
    </w:tbl>
    <w:p w14:paraId="50D1D730" w14:textId="77777777" w:rsidR="00CD780B" w:rsidRPr="008C2396" w:rsidRDefault="00CD780B" w:rsidP="00CD780B">
      <w:pPr>
        <w:rPr>
          <w:rFonts w:ascii="Arial" w:hAnsi="Arial" w:cs="Arial"/>
          <w:lang w:val="es-ES_tradnl" w:eastAsia="en-US"/>
        </w:rPr>
      </w:pPr>
      <w:bookmarkStart w:id="1" w:name="_Toc532221775"/>
    </w:p>
    <w:p w14:paraId="1D392A8D" w14:textId="77777777" w:rsidR="0057111E" w:rsidRPr="008C2396" w:rsidRDefault="00AC1665" w:rsidP="0050044E">
      <w:pPr>
        <w:pStyle w:val="Heading1"/>
        <w:rPr>
          <w:rFonts w:cs="Arial"/>
          <w:szCs w:val="28"/>
        </w:rPr>
      </w:pPr>
      <w:r w:rsidRPr="008C2396">
        <w:rPr>
          <w:rFonts w:cs="Arial"/>
        </w:rPr>
        <w:t>FASE DE FORMALIZACIÓ</w:t>
      </w:r>
      <w:r w:rsidR="00A461FC" w:rsidRPr="008C2396">
        <w:rPr>
          <w:rFonts w:cs="Arial"/>
        </w:rPr>
        <w:t>N</w:t>
      </w:r>
      <w:bookmarkEnd w:id="1"/>
    </w:p>
    <w:p w14:paraId="35221C18" w14:textId="77777777" w:rsidR="0057111E" w:rsidRPr="008C2396" w:rsidRDefault="0057111E" w:rsidP="00B7008A">
      <w:pPr>
        <w:jc w:val="center"/>
        <w:rPr>
          <w:rFonts w:ascii="Arial" w:hAnsi="Arial" w:cs="Arial"/>
          <w:b/>
          <w:sz w:val="28"/>
          <w:szCs w:val="28"/>
        </w:rPr>
      </w:pP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8"/>
      </w:tblGrid>
      <w:tr w:rsidR="00554294" w:rsidRPr="008C2396" w14:paraId="2AB54E8C" w14:textId="77777777" w:rsidTr="002F0FDB">
        <w:trPr>
          <w:trHeight w:val="294"/>
        </w:trPr>
        <w:tc>
          <w:tcPr>
            <w:tcW w:w="10348" w:type="dxa"/>
            <w:shd w:val="clear" w:color="auto" w:fill="A50021"/>
          </w:tcPr>
          <w:p w14:paraId="789C9962" w14:textId="77777777" w:rsidR="00554294" w:rsidRPr="008C2396" w:rsidRDefault="00554294" w:rsidP="00554294">
            <w:pPr>
              <w:jc w:val="center"/>
              <w:rPr>
                <w:rFonts w:ascii="Arial" w:hAnsi="Arial" w:cs="Arial"/>
                <w:b/>
                <w:sz w:val="22"/>
                <w:szCs w:val="22"/>
              </w:rPr>
            </w:pPr>
            <w:r w:rsidRPr="008C2396">
              <w:rPr>
                <w:rFonts w:ascii="Arial" w:hAnsi="Arial" w:cs="Arial"/>
                <w:b/>
                <w:sz w:val="22"/>
                <w:szCs w:val="22"/>
              </w:rPr>
              <w:t xml:space="preserve">Descripción </w:t>
            </w:r>
            <w:r w:rsidR="00A3566A" w:rsidRPr="008C2396">
              <w:rPr>
                <w:rFonts w:ascii="Arial" w:hAnsi="Arial" w:cs="Arial"/>
                <w:b/>
                <w:sz w:val="22"/>
                <w:szCs w:val="22"/>
              </w:rPr>
              <w:t xml:space="preserve">de la </w:t>
            </w:r>
            <w:r w:rsidRPr="008C2396">
              <w:rPr>
                <w:rFonts w:ascii="Arial" w:hAnsi="Arial" w:cs="Arial"/>
                <w:b/>
                <w:sz w:val="22"/>
                <w:szCs w:val="22"/>
              </w:rPr>
              <w:t>Solicitud</w:t>
            </w:r>
          </w:p>
        </w:tc>
      </w:tr>
      <w:tr w:rsidR="00554294" w:rsidRPr="008C2396" w14:paraId="0D6A4E47" w14:textId="77777777" w:rsidTr="0031230D">
        <w:trPr>
          <w:trHeight w:val="284"/>
        </w:trPr>
        <w:tc>
          <w:tcPr>
            <w:tcW w:w="10348" w:type="dxa"/>
            <w:shd w:val="clear" w:color="auto" w:fill="808080"/>
          </w:tcPr>
          <w:p w14:paraId="089313C6" w14:textId="77777777" w:rsidR="00554294" w:rsidRPr="008C2396" w:rsidRDefault="00554294" w:rsidP="00554294">
            <w:pPr>
              <w:rPr>
                <w:rFonts w:ascii="Arial" w:hAnsi="Arial" w:cs="Arial"/>
                <w:b/>
                <w:color w:val="A6A6A6"/>
                <w:sz w:val="22"/>
                <w:szCs w:val="22"/>
              </w:rPr>
            </w:pPr>
            <w:r w:rsidRPr="008C2396">
              <w:rPr>
                <w:rFonts w:ascii="Arial" w:hAnsi="Arial" w:cs="Arial"/>
                <w:b/>
                <w:sz w:val="22"/>
                <w:szCs w:val="22"/>
              </w:rPr>
              <w:t>Usuario Solicitante</w:t>
            </w:r>
          </w:p>
        </w:tc>
      </w:tr>
      <w:tr w:rsidR="00554294" w:rsidRPr="008C2396" w14:paraId="1EBA0B0D" w14:textId="77777777" w:rsidTr="00FB43A7">
        <w:trPr>
          <w:trHeight w:val="933"/>
        </w:trPr>
        <w:tc>
          <w:tcPr>
            <w:tcW w:w="10348" w:type="dxa"/>
            <w:shd w:val="clear" w:color="auto" w:fill="auto"/>
          </w:tcPr>
          <w:p w14:paraId="4249A7E0" w14:textId="77777777" w:rsidR="000D458D" w:rsidRPr="008C2396" w:rsidRDefault="00E81CB6" w:rsidP="00E81CB6">
            <w:pPr>
              <w:jc w:val="both"/>
              <w:rPr>
                <w:rFonts w:ascii="Arial" w:hAnsi="Arial" w:cs="Arial"/>
                <w:color w:val="A6A6A6"/>
                <w:sz w:val="22"/>
                <w:szCs w:val="22"/>
              </w:rPr>
            </w:pPr>
            <w:r w:rsidRPr="00E81CB6">
              <w:rPr>
                <w:rFonts w:ascii="Arial" w:hAnsi="Arial" w:cs="Arial"/>
                <w:color w:val="A6A6A6"/>
                <w:sz w:val="22"/>
                <w:szCs w:val="22"/>
              </w:rPr>
              <w:t>Es un despacho de abogados que quiere automatizar las demandas de sus clientes, esto lo harán a través de una página web llenando un formulario. Al momento de llenar el formulario se manda al proceso de pago para finalizar la transacción. Para dar seguimiento a su demanda, el cliente crea una cuenta en la plataforma y verá el seguimiento de cada una de las actualizaciones del proceso legal. El administrador del sitio rec</w:t>
            </w:r>
            <w:r>
              <w:rPr>
                <w:rFonts w:ascii="Arial" w:hAnsi="Arial" w:cs="Arial"/>
                <w:color w:val="A6A6A6"/>
                <w:sz w:val="22"/>
                <w:szCs w:val="22"/>
              </w:rPr>
              <w:t>i</w:t>
            </w:r>
            <w:r w:rsidRPr="00E81CB6">
              <w:rPr>
                <w:rFonts w:ascii="Arial" w:hAnsi="Arial" w:cs="Arial"/>
                <w:color w:val="A6A6A6"/>
                <w:sz w:val="22"/>
                <w:szCs w:val="22"/>
              </w:rPr>
              <w:t xml:space="preserve">be la notificación de una nueva demanda y con los datos llenados del formulario se crea automáticamente el documento legal en formato </w:t>
            </w:r>
            <w:proofErr w:type="spellStart"/>
            <w:r w:rsidRPr="00E81CB6">
              <w:rPr>
                <w:rFonts w:ascii="Arial" w:hAnsi="Arial" w:cs="Arial"/>
                <w:color w:val="A6A6A6"/>
                <w:sz w:val="22"/>
                <w:szCs w:val="22"/>
              </w:rPr>
              <w:t>word</w:t>
            </w:r>
            <w:proofErr w:type="spellEnd"/>
            <w:r w:rsidRPr="00E81CB6">
              <w:rPr>
                <w:rFonts w:ascii="Arial" w:hAnsi="Arial" w:cs="Arial"/>
                <w:color w:val="A6A6A6"/>
                <w:sz w:val="22"/>
                <w:szCs w:val="22"/>
              </w:rPr>
              <w:t xml:space="preserve"> para empezar el proceso. El administrador recibe el pago y debe de ser capaz de verlo en un </w:t>
            </w:r>
            <w:proofErr w:type="spellStart"/>
            <w:r w:rsidRPr="00E81CB6">
              <w:rPr>
                <w:rFonts w:ascii="Arial" w:hAnsi="Arial" w:cs="Arial"/>
                <w:color w:val="A6A6A6"/>
                <w:sz w:val="22"/>
                <w:szCs w:val="22"/>
              </w:rPr>
              <w:t>dashboard</w:t>
            </w:r>
            <w:proofErr w:type="spellEnd"/>
            <w:r w:rsidRPr="00E81CB6">
              <w:rPr>
                <w:rFonts w:ascii="Arial" w:hAnsi="Arial" w:cs="Arial"/>
                <w:color w:val="A6A6A6"/>
                <w:sz w:val="22"/>
                <w:szCs w:val="22"/>
              </w:rPr>
              <w:t xml:space="preserve"> para ver la cantidad de ingresos recibidos. El administrador actualiza el proceso de la demanda y agrega comentarios en cada paso del proceso. Al usuario le llegan correos de notificación para saber el avance de su proceso. La página debe de ser responsiva para poderla ver desde el celular. La preferencia de colores del cliente es azul marino y blanco, pero acepta propuestas.</w:t>
            </w:r>
          </w:p>
        </w:tc>
      </w:tr>
      <w:tr w:rsidR="00554294" w:rsidRPr="008C2396" w14:paraId="4F63F759" w14:textId="77777777" w:rsidTr="0031230D">
        <w:trPr>
          <w:trHeight w:val="278"/>
        </w:trPr>
        <w:tc>
          <w:tcPr>
            <w:tcW w:w="10348" w:type="dxa"/>
            <w:shd w:val="clear" w:color="auto" w:fill="808080"/>
          </w:tcPr>
          <w:p w14:paraId="6246C0EC" w14:textId="77777777" w:rsidR="00554294" w:rsidRPr="008C2396" w:rsidRDefault="00554294" w:rsidP="00554294">
            <w:pPr>
              <w:rPr>
                <w:rFonts w:ascii="Arial" w:hAnsi="Arial" w:cs="Arial"/>
                <w:b/>
                <w:sz w:val="22"/>
                <w:szCs w:val="22"/>
              </w:rPr>
            </w:pPr>
            <w:r w:rsidRPr="008C2396">
              <w:rPr>
                <w:rFonts w:ascii="Arial" w:hAnsi="Arial" w:cs="Arial"/>
                <w:b/>
                <w:sz w:val="22"/>
                <w:szCs w:val="22"/>
              </w:rPr>
              <w:t>Líder Funcional</w:t>
            </w:r>
          </w:p>
        </w:tc>
      </w:tr>
      <w:tr w:rsidR="00554294" w:rsidRPr="008C2396" w14:paraId="5D98BE00" w14:textId="77777777" w:rsidTr="00FB43A7">
        <w:trPr>
          <w:trHeight w:val="1189"/>
        </w:trPr>
        <w:tc>
          <w:tcPr>
            <w:tcW w:w="10348" w:type="dxa"/>
            <w:shd w:val="clear" w:color="auto" w:fill="auto"/>
          </w:tcPr>
          <w:p w14:paraId="4914F476" w14:textId="77777777" w:rsidR="00554294" w:rsidRDefault="00E81CB6" w:rsidP="00E81CB6">
            <w:pPr>
              <w:numPr>
                <w:ilvl w:val="0"/>
                <w:numId w:val="33"/>
              </w:numPr>
              <w:rPr>
                <w:rFonts w:ascii="Arial" w:hAnsi="Arial" w:cs="Arial"/>
                <w:color w:val="A6A6A6"/>
                <w:sz w:val="22"/>
                <w:szCs w:val="22"/>
              </w:rPr>
            </w:pPr>
            <w:r>
              <w:rPr>
                <w:rFonts w:ascii="Arial" w:hAnsi="Arial" w:cs="Arial"/>
                <w:color w:val="A6A6A6"/>
                <w:sz w:val="22"/>
                <w:szCs w:val="22"/>
              </w:rPr>
              <w:t>Página web llenando formulario para la demanda.</w:t>
            </w:r>
          </w:p>
          <w:p w14:paraId="43F3389F" w14:textId="77777777" w:rsidR="00E81CB6" w:rsidRDefault="00E81CB6" w:rsidP="00E81CB6">
            <w:pPr>
              <w:numPr>
                <w:ilvl w:val="0"/>
                <w:numId w:val="33"/>
              </w:numPr>
              <w:rPr>
                <w:rFonts w:ascii="Arial" w:hAnsi="Arial" w:cs="Arial"/>
                <w:color w:val="A6A6A6"/>
                <w:sz w:val="22"/>
                <w:szCs w:val="22"/>
              </w:rPr>
            </w:pPr>
            <w:r>
              <w:rPr>
                <w:rFonts w:ascii="Arial" w:hAnsi="Arial" w:cs="Arial"/>
                <w:color w:val="A6A6A6"/>
                <w:sz w:val="22"/>
                <w:szCs w:val="22"/>
              </w:rPr>
              <w:t>Después del llenado, página de pago.</w:t>
            </w:r>
          </w:p>
          <w:p w14:paraId="64CFF8DC" w14:textId="77777777" w:rsidR="00E81CB6" w:rsidRDefault="00E81CB6" w:rsidP="00E81CB6">
            <w:pPr>
              <w:numPr>
                <w:ilvl w:val="0"/>
                <w:numId w:val="33"/>
              </w:numPr>
              <w:rPr>
                <w:rFonts w:ascii="Arial" w:hAnsi="Arial" w:cs="Arial"/>
                <w:color w:val="A6A6A6"/>
                <w:sz w:val="22"/>
                <w:szCs w:val="22"/>
              </w:rPr>
            </w:pPr>
            <w:r>
              <w:rPr>
                <w:rFonts w:ascii="Arial" w:hAnsi="Arial" w:cs="Arial"/>
                <w:color w:val="A6A6A6"/>
                <w:sz w:val="22"/>
                <w:szCs w:val="22"/>
              </w:rPr>
              <w:t>Creación de cuenta para seguimiento del proceso legal.</w:t>
            </w:r>
          </w:p>
          <w:p w14:paraId="198B0C9B" w14:textId="77777777" w:rsidR="00E81CB6" w:rsidRDefault="006458F7" w:rsidP="00E81CB6">
            <w:pPr>
              <w:numPr>
                <w:ilvl w:val="0"/>
                <w:numId w:val="33"/>
              </w:numPr>
              <w:rPr>
                <w:rFonts w:ascii="Arial" w:hAnsi="Arial" w:cs="Arial"/>
                <w:color w:val="A6A6A6"/>
                <w:sz w:val="22"/>
                <w:szCs w:val="22"/>
              </w:rPr>
            </w:pPr>
            <w:r>
              <w:rPr>
                <w:rFonts w:ascii="Arial" w:hAnsi="Arial" w:cs="Arial"/>
                <w:color w:val="A6A6A6"/>
                <w:sz w:val="22"/>
                <w:szCs w:val="22"/>
              </w:rPr>
              <w:t>Administrador es noticiado de la nueva demanda y se crea un archivo Word automáticamente.</w:t>
            </w:r>
          </w:p>
          <w:p w14:paraId="066F5361" w14:textId="77777777" w:rsidR="006458F7" w:rsidRDefault="006458F7" w:rsidP="00E81CB6">
            <w:pPr>
              <w:numPr>
                <w:ilvl w:val="0"/>
                <w:numId w:val="33"/>
              </w:numPr>
              <w:rPr>
                <w:rFonts w:ascii="Arial" w:hAnsi="Arial" w:cs="Arial"/>
                <w:color w:val="A6A6A6"/>
                <w:sz w:val="22"/>
                <w:szCs w:val="22"/>
              </w:rPr>
            </w:pPr>
            <w:r>
              <w:rPr>
                <w:rFonts w:ascii="Arial" w:hAnsi="Arial" w:cs="Arial"/>
                <w:color w:val="A6A6A6"/>
                <w:sz w:val="22"/>
                <w:szCs w:val="22"/>
              </w:rPr>
              <w:t xml:space="preserve">Administrador recibe el pago y lo debe ver en un </w:t>
            </w:r>
            <w:proofErr w:type="spellStart"/>
            <w:r>
              <w:rPr>
                <w:rFonts w:ascii="Arial" w:hAnsi="Arial" w:cs="Arial"/>
                <w:color w:val="A6A6A6"/>
                <w:sz w:val="22"/>
                <w:szCs w:val="22"/>
              </w:rPr>
              <w:t>Dashboard</w:t>
            </w:r>
            <w:proofErr w:type="spellEnd"/>
            <w:r>
              <w:rPr>
                <w:rFonts w:ascii="Arial" w:hAnsi="Arial" w:cs="Arial"/>
                <w:color w:val="A6A6A6"/>
                <w:sz w:val="22"/>
                <w:szCs w:val="22"/>
              </w:rPr>
              <w:t>.</w:t>
            </w:r>
          </w:p>
          <w:p w14:paraId="77DE6522" w14:textId="77777777" w:rsidR="006458F7" w:rsidRDefault="006458F7" w:rsidP="00E81CB6">
            <w:pPr>
              <w:numPr>
                <w:ilvl w:val="0"/>
                <w:numId w:val="33"/>
              </w:numPr>
              <w:rPr>
                <w:rFonts w:ascii="Arial" w:hAnsi="Arial" w:cs="Arial"/>
                <w:color w:val="A6A6A6"/>
                <w:sz w:val="22"/>
                <w:szCs w:val="22"/>
              </w:rPr>
            </w:pPr>
            <w:r>
              <w:rPr>
                <w:rFonts w:ascii="Arial" w:hAnsi="Arial" w:cs="Arial"/>
                <w:color w:val="A6A6A6"/>
                <w:sz w:val="22"/>
                <w:szCs w:val="22"/>
              </w:rPr>
              <w:t xml:space="preserve">Administrador actualiza el proceso de la demanda y agrega comentarios. </w:t>
            </w:r>
          </w:p>
          <w:p w14:paraId="29DAD2B2" w14:textId="77777777" w:rsidR="006458F7" w:rsidRDefault="006458F7" w:rsidP="00E81CB6">
            <w:pPr>
              <w:numPr>
                <w:ilvl w:val="0"/>
                <w:numId w:val="33"/>
              </w:numPr>
              <w:rPr>
                <w:rFonts w:ascii="Arial" w:hAnsi="Arial" w:cs="Arial"/>
                <w:color w:val="A6A6A6"/>
                <w:sz w:val="22"/>
                <w:szCs w:val="22"/>
              </w:rPr>
            </w:pPr>
            <w:r>
              <w:rPr>
                <w:rFonts w:ascii="Arial" w:hAnsi="Arial" w:cs="Arial"/>
                <w:color w:val="A6A6A6"/>
                <w:sz w:val="22"/>
                <w:szCs w:val="22"/>
              </w:rPr>
              <w:t>Al usuario le llegan correos de notificación sobre el avance del proceso.</w:t>
            </w:r>
          </w:p>
          <w:p w14:paraId="4AD1CE8E" w14:textId="77777777" w:rsidR="006458F7" w:rsidRDefault="006458F7" w:rsidP="00E81CB6">
            <w:pPr>
              <w:numPr>
                <w:ilvl w:val="0"/>
                <w:numId w:val="33"/>
              </w:numPr>
              <w:rPr>
                <w:rFonts w:ascii="Arial" w:hAnsi="Arial" w:cs="Arial"/>
                <w:color w:val="A6A6A6"/>
                <w:sz w:val="22"/>
                <w:szCs w:val="22"/>
              </w:rPr>
            </w:pPr>
            <w:r>
              <w:rPr>
                <w:rFonts w:ascii="Arial" w:hAnsi="Arial" w:cs="Arial"/>
                <w:color w:val="A6A6A6"/>
                <w:sz w:val="22"/>
                <w:szCs w:val="22"/>
              </w:rPr>
              <w:t>Página responsiva.</w:t>
            </w:r>
          </w:p>
          <w:p w14:paraId="6DEDF9E5" w14:textId="77777777" w:rsidR="006458F7" w:rsidRPr="008C2396" w:rsidRDefault="006458F7" w:rsidP="00E81CB6">
            <w:pPr>
              <w:numPr>
                <w:ilvl w:val="0"/>
                <w:numId w:val="33"/>
              </w:numPr>
              <w:rPr>
                <w:rFonts w:ascii="Arial" w:hAnsi="Arial" w:cs="Arial"/>
                <w:color w:val="A6A6A6"/>
                <w:sz w:val="22"/>
                <w:szCs w:val="22"/>
              </w:rPr>
            </w:pPr>
            <w:r>
              <w:rPr>
                <w:rFonts w:ascii="Arial" w:hAnsi="Arial" w:cs="Arial"/>
                <w:color w:val="A6A6A6"/>
                <w:sz w:val="22"/>
                <w:szCs w:val="22"/>
              </w:rPr>
              <w:t>Colores: azul marino y blanco, pero abierto a propuestas.</w:t>
            </w:r>
          </w:p>
        </w:tc>
      </w:tr>
    </w:tbl>
    <w:p w14:paraId="47BDF0EC" w14:textId="77777777" w:rsidR="00A461FC" w:rsidRPr="008C2396" w:rsidRDefault="00A461FC" w:rsidP="00A461FC">
      <w:pPr>
        <w:rPr>
          <w:rFonts w:ascii="Arial" w:hAnsi="Arial" w:cs="Arial"/>
          <w:b/>
          <w:sz w:val="28"/>
          <w:szCs w:val="28"/>
        </w:rPr>
      </w:pPr>
    </w:p>
    <w:p w14:paraId="5CD06F4A" w14:textId="77777777" w:rsidR="008C2396" w:rsidRDefault="008C2396" w:rsidP="007650F9">
      <w:pPr>
        <w:pStyle w:val="Footer"/>
        <w:tabs>
          <w:tab w:val="clear" w:pos="4252"/>
          <w:tab w:val="clear" w:pos="8504"/>
        </w:tabs>
        <w:spacing w:line="360" w:lineRule="auto"/>
        <w:jc w:val="both"/>
        <w:rPr>
          <w:rFonts w:ascii="Arial" w:hAnsi="Arial" w:cs="Arial"/>
          <w:b/>
          <w:sz w:val="28"/>
          <w:szCs w:val="28"/>
        </w:rPr>
      </w:pPr>
    </w:p>
    <w:p w14:paraId="434A56C1" w14:textId="77777777" w:rsidR="007650F9" w:rsidRPr="008C2396" w:rsidRDefault="007650F9" w:rsidP="007650F9">
      <w:pPr>
        <w:pStyle w:val="Footer"/>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w:t>
      </w:r>
      <w:r w:rsidR="00EC5492" w:rsidRPr="008C2396">
        <w:rPr>
          <w:rFonts w:ascii="Arial" w:hAnsi="Arial" w:cs="Arial"/>
          <w:b/>
          <w:bCs/>
          <w:sz w:val="22"/>
          <w:szCs w:val="22"/>
        </w:rPr>
        <w:t>Ó</w:t>
      </w:r>
      <w:r w:rsidRPr="008C2396">
        <w:rPr>
          <w:rFonts w:ascii="Arial" w:hAnsi="Arial" w:cs="Arial"/>
          <w:b/>
          <w:bCs/>
          <w:sz w:val="22"/>
          <w:szCs w:val="22"/>
        </w:rPr>
        <w:t>N:</w:t>
      </w:r>
    </w:p>
    <w:p w14:paraId="15EF0108" w14:textId="77777777" w:rsidR="007650F9" w:rsidRPr="008C2396" w:rsidRDefault="007650F9" w:rsidP="007650F9">
      <w:pPr>
        <w:pStyle w:val="Footer"/>
        <w:tabs>
          <w:tab w:val="clear" w:pos="4252"/>
          <w:tab w:val="clear" w:pos="8504"/>
        </w:tabs>
        <w:spacing w:line="360" w:lineRule="auto"/>
        <w:jc w:val="both"/>
        <w:rPr>
          <w:rFonts w:ascii="Arial" w:hAnsi="Arial" w:cs="Arial"/>
          <w:b/>
          <w:bCs/>
          <w:sz w:val="22"/>
          <w:szCs w:val="22"/>
        </w:rPr>
      </w:pPr>
    </w:p>
    <w:p w14:paraId="0D075E5C" w14:textId="77777777" w:rsidR="007650F9" w:rsidRPr="008C2396" w:rsidRDefault="007650F9" w:rsidP="007650F9">
      <w:pPr>
        <w:pStyle w:val="Footer"/>
        <w:tabs>
          <w:tab w:val="clear" w:pos="4252"/>
          <w:tab w:val="clear" w:pos="8504"/>
        </w:tabs>
        <w:spacing w:line="360" w:lineRule="auto"/>
        <w:jc w:val="both"/>
        <w:rPr>
          <w:rFonts w:ascii="Arial" w:hAnsi="Arial" w:cs="Arial"/>
          <w:b/>
          <w:bCs/>
          <w:sz w:val="22"/>
          <w:szCs w:val="22"/>
        </w:rPr>
      </w:pPr>
    </w:p>
    <w:p w14:paraId="6EBBA9B7" w14:textId="77777777" w:rsidR="007650F9" w:rsidRPr="008C2396" w:rsidRDefault="007650F9" w:rsidP="007650F9">
      <w:pPr>
        <w:pStyle w:val="Footer"/>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_______________________________</w:t>
      </w:r>
      <w:r w:rsidR="00E45C7F" w:rsidRPr="008C2396">
        <w:rPr>
          <w:rFonts w:ascii="Arial" w:hAnsi="Arial" w:cs="Arial"/>
          <w:b/>
          <w:bCs/>
          <w:sz w:val="22"/>
          <w:szCs w:val="22"/>
        </w:rPr>
        <w:t>_</w:t>
      </w:r>
      <w:r w:rsidR="00E45C7F" w:rsidRPr="008C2396">
        <w:rPr>
          <w:rFonts w:ascii="Arial" w:hAnsi="Arial" w:cs="Arial"/>
          <w:b/>
          <w:bCs/>
          <w:sz w:val="22"/>
          <w:szCs w:val="22"/>
        </w:rPr>
        <w:tab/>
        <w:t xml:space="preserve">         </w:t>
      </w:r>
      <w:r w:rsidRPr="008C2396">
        <w:rPr>
          <w:rFonts w:ascii="Arial" w:hAnsi="Arial" w:cs="Arial"/>
          <w:b/>
          <w:bCs/>
          <w:sz w:val="22"/>
          <w:szCs w:val="22"/>
        </w:rPr>
        <w:t>_____________________________</w:t>
      </w:r>
      <w:r w:rsidR="00E45C7F" w:rsidRPr="008C2396">
        <w:rPr>
          <w:rFonts w:ascii="Arial" w:hAnsi="Arial" w:cs="Arial"/>
          <w:b/>
          <w:bCs/>
          <w:sz w:val="22"/>
          <w:szCs w:val="22"/>
        </w:rPr>
        <w:t>__</w:t>
      </w:r>
    </w:p>
    <w:p w14:paraId="306AB776" w14:textId="77777777" w:rsidR="007650F9" w:rsidRPr="008C2396" w:rsidRDefault="00E45C7F" w:rsidP="007650F9">
      <w:pPr>
        <w:pStyle w:val="Footer"/>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Nombre Responsable Solicitud</w:t>
      </w:r>
      <w:r w:rsidR="007650F9" w:rsidRPr="008C2396">
        <w:rPr>
          <w:rFonts w:ascii="Arial" w:hAnsi="Arial" w:cs="Arial"/>
          <w:b/>
          <w:bCs/>
          <w:sz w:val="22"/>
          <w:szCs w:val="22"/>
        </w:rPr>
        <w:tab/>
      </w:r>
      <w:r w:rsidRPr="008C2396">
        <w:rPr>
          <w:rFonts w:ascii="Arial" w:hAnsi="Arial" w:cs="Arial"/>
          <w:b/>
          <w:bCs/>
          <w:sz w:val="22"/>
          <w:szCs w:val="22"/>
        </w:rPr>
        <w:tab/>
        <w:t xml:space="preserve">         Nombre Líder OTI</w:t>
      </w:r>
    </w:p>
    <w:p w14:paraId="090CE597" w14:textId="77777777" w:rsidR="00CF1DBE" w:rsidRPr="008C2396" w:rsidRDefault="00115130" w:rsidP="002C1CC6">
      <w:pPr>
        <w:pStyle w:val="Footer"/>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Dependencia Solicitante</w:t>
      </w:r>
      <w:r w:rsidRPr="008C2396">
        <w:rPr>
          <w:rFonts w:ascii="Arial" w:hAnsi="Arial" w:cs="Arial"/>
          <w:b/>
          <w:bCs/>
          <w:sz w:val="22"/>
          <w:szCs w:val="22"/>
        </w:rPr>
        <w:tab/>
      </w:r>
      <w:r w:rsidRPr="008C2396">
        <w:rPr>
          <w:rFonts w:ascii="Arial" w:hAnsi="Arial" w:cs="Arial"/>
          <w:b/>
          <w:bCs/>
          <w:sz w:val="22"/>
          <w:szCs w:val="22"/>
        </w:rPr>
        <w:tab/>
      </w:r>
      <w:r w:rsidRPr="008C2396">
        <w:rPr>
          <w:rFonts w:ascii="Arial" w:hAnsi="Arial" w:cs="Arial"/>
          <w:b/>
          <w:bCs/>
          <w:sz w:val="22"/>
          <w:szCs w:val="22"/>
        </w:rPr>
        <w:tab/>
        <w:t xml:space="preserve">         </w:t>
      </w:r>
      <w:r w:rsidR="00C16587" w:rsidRPr="008C2396">
        <w:rPr>
          <w:rFonts w:ascii="Arial" w:hAnsi="Arial" w:cs="Arial"/>
          <w:b/>
          <w:bCs/>
          <w:sz w:val="22"/>
          <w:szCs w:val="22"/>
        </w:rPr>
        <w:t xml:space="preserve">Oficina </w:t>
      </w:r>
      <w:r w:rsidR="0008714F" w:rsidRPr="008C2396">
        <w:rPr>
          <w:rFonts w:ascii="Arial" w:hAnsi="Arial" w:cs="Arial"/>
          <w:b/>
          <w:bCs/>
          <w:sz w:val="22"/>
          <w:szCs w:val="22"/>
        </w:rPr>
        <w:t>Tecnología</w:t>
      </w:r>
      <w:r w:rsidRPr="008C2396">
        <w:rPr>
          <w:rFonts w:ascii="Arial" w:hAnsi="Arial" w:cs="Arial"/>
          <w:b/>
          <w:bCs/>
          <w:sz w:val="22"/>
          <w:szCs w:val="22"/>
        </w:rPr>
        <w:t>s</w:t>
      </w:r>
      <w:r w:rsidR="0008714F" w:rsidRPr="008C2396">
        <w:rPr>
          <w:rFonts w:ascii="Arial" w:hAnsi="Arial" w:cs="Arial"/>
          <w:b/>
          <w:bCs/>
          <w:sz w:val="22"/>
          <w:szCs w:val="22"/>
        </w:rPr>
        <w:t xml:space="preserve"> de la Información</w:t>
      </w:r>
    </w:p>
    <w:p w14:paraId="4ED07C6A" w14:textId="77777777" w:rsidR="00775673" w:rsidRPr="008C2396" w:rsidRDefault="00775673" w:rsidP="002C1CC6">
      <w:pPr>
        <w:pStyle w:val="Footer"/>
        <w:tabs>
          <w:tab w:val="clear" w:pos="4252"/>
          <w:tab w:val="clear" w:pos="8504"/>
        </w:tabs>
        <w:spacing w:line="360" w:lineRule="auto"/>
        <w:jc w:val="both"/>
        <w:rPr>
          <w:rFonts w:ascii="Arial" w:hAnsi="Arial" w:cs="Arial"/>
          <w:b/>
          <w:bCs/>
          <w:sz w:val="22"/>
          <w:szCs w:val="22"/>
        </w:rPr>
      </w:pPr>
    </w:p>
    <w:p w14:paraId="2F41CEF1" w14:textId="77777777" w:rsidR="00933F02" w:rsidRPr="008C2396" w:rsidRDefault="00C758C6" w:rsidP="0050044E">
      <w:pPr>
        <w:pStyle w:val="Heading1"/>
        <w:rPr>
          <w:rFonts w:cs="Arial"/>
        </w:rPr>
      </w:pPr>
      <w:bookmarkStart w:id="2" w:name="_Toc532221776"/>
      <w:r w:rsidRPr="008C2396">
        <w:rPr>
          <w:rFonts w:cs="Arial"/>
        </w:rPr>
        <w:t>ANALISIS</w:t>
      </w:r>
      <w:r w:rsidR="00933F02" w:rsidRPr="008C2396">
        <w:rPr>
          <w:rFonts w:cs="Arial"/>
        </w:rPr>
        <w:t xml:space="preserve"> DE </w:t>
      </w:r>
      <w:r w:rsidR="00033CDA" w:rsidRPr="008C2396">
        <w:rPr>
          <w:rFonts w:cs="Arial"/>
        </w:rPr>
        <w:t>REQUISITOS</w:t>
      </w:r>
      <w:r w:rsidR="001E6230" w:rsidRPr="008C2396">
        <w:rPr>
          <w:rFonts w:cs="Arial"/>
        </w:rPr>
        <w:t xml:space="preserve"> Y REQUERIMIENTOS</w:t>
      </w:r>
      <w:bookmarkEnd w:id="2"/>
      <w:r w:rsidR="00950088" w:rsidRPr="008C2396">
        <w:rPr>
          <w:rFonts w:cs="Arial"/>
        </w:rPr>
        <w:t xml:space="preserve"> </w:t>
      </w:r>
    </w:p>
    <w:p w14:paraId="0AACC4A0" w14:textId="77777777" w:rsidR="0008714F" w:rsidRPr="008C2396" w:rsidRDefault="0008714F" w:rsidP="0008714F">
      <w:pPr>
        <w:jc w:val="center"/>
        <w:rPr>
          <w:rFonts w:ascii="Arial" w:hAnsi="Arial" w:cs="Arial"/>
          <w:b/>
          <w:sz w:val="28"/>
          <w:szCs w:val="28"/>
        </w:rPr>
      </w:pPr>
    </w:p>
    <w:tbl>
      <w:tblPr>
        <w:tblW w:w="1051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1755"/>
        <w:gridCol w:w="1382"/>
        <w:gridCol w:w="1662"/>
        <w:gridCol w:w="1689"/>
        <w:gridCol w:w="1195"/>
      </w:tblGrid>
      <w:tr w:rsidR="00752596" w:rsidRPr="008C2396" w14:paraId="0D66F688" w14:textId="77777777" w:rsidTr="00287554">
        <w:trPr>
          <w:trHeight w:val="182"/>
        </w:trPr>
        <w:tc>
          <w:tcPr>
            <w:tcW w:w="2836" w:type="dxa"/>
            <w:shd w:val="clear" w:color="auto" w:fill="A50021"/>
            <w:vAlign w:val="center"/>
          </w:tcPr>
          <w:p w14:paraId="20FFF622" w14:textId="77777777" w:rsidR="00752596" w:rsidRPr="008C2396" w:rsidRDefault="00752596" w:rsidP="00C7124A">
            <w:pPr>
              <w:rPr>
                <w:rFonts w:ascii="Arial" w:hAnsi="Arial" w:cs="Arial"/>
                <w:b/>
                <w:sz w:val="22"/>
                <w:szCs w:val="22"/>
              </w:rPr>
            </w:pPr>
            <w:r w:rsidRPr="008C2396">
              <w:rPr>
                <w:rFonts w:ascii="Arial" w:hAnsi="Arial" w:cs="Arial"/>
                <w:b/>
                <w:sz w:val="22"/>
                <w:szCs w:val="22"/>
              </w:rPr>
              <w:t>Fecha Inicio</w:t>
            </w:r>
          </w:p>
        </w:tc>
        <w:tc>
          <w:tcPr>
            <w:tcW w:w="3157" w:type="dxa"/>
            <w:gridSpan w:val="2"/>
            <w:shd w:val="clear" w:color="auto" w:fill="FFFFFF"/>
          </w:tcPr>
          <w:p w14:paraId="16923F2F" w14:textId="47379E7D" w:rsidR="00752596" w:rsidRPr="008C2396" w:rsidRDefault="00AB74E9" w:rsidP="00CF1DBE">
            <w:pPr>
              <w:jc w:val="center"/>
              <w:rPr>
                <w:rFonts w:ascii="Arial" w:hAnsi="Arial" w:cs="Arial"/>
                <w:b/>
                <w:color w:val="D9D9D9"/>
                <w:sz w:val="22"/>
                <w:szCs w:val="22"/>
              </w:rPr>
            </w:pPr>
            <w:r>
              <w:rPr>
                <w:rFonts w:ascii="Arial" w:hAnsi="Arial" w:cs="Arial"/>
                <w:b/>
                <w:color w:val="D9D9D9"/>
                <w:sz w:val="22"/>
                <w:szCs w:val="22"/>
              </w:rPr>
              <w:t>18/02/2022</w:t>
            </w:r>
          </w:p>
        </w:tc>
        <w:tc>
          <w:tcPr>
            <w:tcW w:w="1662" w:type="dxa"/>
            <w:shd w:val="clear" w:color="auto" w:fill="A50021"/>
          </w:tcPr>
          <w:p w14:paraId="038EB6D5" w14:textId="77777777" w:rsidR="00752596" w:rsidRPr="008C2396" w:rsidRDefault="00752596" w:rsidP="00C7124A">
            <w:pPr>
              <w:rPr>
                <w:rFonts w:ascii="Arial" w:hAnsi="Arial" w:cs="Arial"/>
                <w:b/>
                <w:sz w:val="22"/>
                <w:szCs w:val="22"/>
              </w:rPr>
            </w:pPr>
            <w:r w:rsidRPr="008C2396">
              <w:rPr>
                <w:rFonts w:ascii="Arial" w:hAnsi="Arial" w:cs="Arial"/>
                <w:b/>
                <w:sz w:val="22"/>
                <w:szCs w:val="22"/>
              </w:rPr>
              <w:t>Fecha Final</w:t>
            </w:r>
          </w:p>
        </w:tc>
        <w:tc>
          <w:tcPr>
            <w:tcW w:w="2864" w:type="dxa"/>
            <w:gridSpan w:val="2"/>
            <w:shd w:val="clear" w:color="auto" w:fill="FFFFFF"/>
          </w:tcPr>
          <w:p w14:paraId="1508CB2B" w14:textId="0546B98C" w:rsidR="00752596" w:rsidRPr="008C2396" w:rsidRDefault="00AB74E9" w:rsidP="00CF1DBE">
            <w:pPr>
              <w:jc w:val="center"/>
              <w:rPr>
                <w:rFonts w:ascii="Arial" w:hAnsi="Arial" w:cs="Arial"/>
                <w:b/>
                <w:color w:val="D9D9D9"/>
                <w:sz w:val="22"/>
                <w:szCs w:val="22"/>
              </w:rPr>
            </w:pPr>
            <w:r>
              <w:rPr>
                <w:rFonts w:ascii="Arial" w:hAnsi="Arial" w:cs="Arial"/>
                <w:b/>
                <w:color w:val="D9D9D9"/>
                <w:sz w:val="22"/>
                <w:szCs w:val="22"/>
              </w:rPr>
              <w:t>01/03/2022</w:t>
            </w:r>
          </w:p>
        </w:tc>
      </w:tr>
      <w:tr w:rsidR="00C5127D" w:rsidRPr="008C2396" w14:paraId="7554DA9A" w14:textId="77777777" w:rsidTr="00287554">
        <w:trPr>
          <w:trHeight w:val="230"/>
        </w:trPr>
        <w:tc>
          <w:tcPr>
            <w:tcW w:w="10519" w:type="dxa"/>
            <w:gridSpan w:val="6"/>
            <w:shd w:val="clear" w:color="auto" w:fill="A50021"/>
            <w:vAlign w:val="center"/>
          </w:tcPr>
          <w:p w14:paraId="420C84F1" w14:textId="77777777" w:rsidR="00C5127D" w:rsidRPr="008C2396" w:rsidRDefault="00C5127D" w:rsidP="0031230D">
            <w:pPr>
              <w:jc w:val="center"/>
              <w:rPr>
                <w:rFonts w:ascii="Arial" w:hAnsi="Arial" w:cs="Arial"/>
                <w:b/>
                <w:color w:val="A6A6A6"/>
                <w:sz w:val="22"/>
                <w:szCs w:val="22"/>
              </w:rPr>
            </w:pPr>
            <w:r w:rsidRPr="008C2396">
              <w:rPr>
                <w:rFonts w:ascii="Arial" w:hAnsi="Arial" w:cs="Arial"/>
                <w:b/>
                <w:sz w:val="22"/>
                <w:szCs w:val="22"/>
              </w:rPr>
              <w:t>Modelamiento de Negocio</w:t>
            </w:r>
          </w:p>
        </w:tc>
      </w:tr>
      <w:tr w:rsidR="00C5127D" w:rsidRPr="008C2396" w14:paraId="68ED65F2" w14:textId="77777777" w:rsidTr="00287554">
        <w:trPr>
          <w:trHeight w:val="1578"/>
        </w:trPr>
        <w:tc>
          <w:tcPr>
            <w:tcW w:w="10519" w:type="dxa"/>
            <w:gridSpan w:val="6"/>
            <w:shd w:val="clear" w:color="auto" w:fill="FFFFFF"/>
            <w:vAlign w:val="center"/>
          </w:tcPr>
          <w:p w14:paraId="3D498B08" w14:textId="64E71470" w:rsidR="00C5127D" w:rsidRPr="008C2396" w:rsidRDefault="00C5127D" w:rsidP="000E3122">
            <w:pPr>
              <w:rPr>
                <w:rFonts w:ascii="Arial" w:hAnsi="Arial" w:cs="Arial"/>
                <w:color w:val="A6A6A6"/>
                <w:sz w:val="22"/>
                <w:szCs w:val="22"/>
              </w:rPr>
            </w:pPr>
          </w:p>
          <w:p w14:paraId="496786E0" w14:textId="645DA781" w:rsidR="00E442EC" w:rsidRPr="008C2396" w:rsidRDefault="000E3122" w:rsidP="000E3122">
            <w:pPr>
              <w:jc w:val="center"/>
              <w:rPr>
                <w:rFonts w:ascii="Arial" w:hAnsi="Arial" w:cs="Arial"/>
                <w:b/>
                <w:color w:val="A6A6A6"/>
                <w:sz w:val="22"/>
                <w:szCs w:val="22"/>
              </w:rPr>
            </w:pPr>
            <w:r>
              <w:rPr>
                <w:rFonts w:ascii="Arial" w:hAnsi="Arial" w:cs="Arial"/>
                <w:b/>
                <w:noProof/>
                <w:color w:val="A6A6A6"/>
                <w:sz w:val="22"/>
                <w:szCs w:val="22"/>
              </w:rPr>
              <w:drawing>
                <wp:inline distT="0" distB="0" distL="0" distR="0" wp14:anchorId="77EFF041" wp14:editId="0BAC50B0">
                  <wp:extent cx="5612130" cy="3335020"/>
                  <wp:effectExtent l="0" t="0" r="1270" b="508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8"/>
                          <a:stretch>
                            <a:fillRect/>
                          </a:stretch>
                        </pic:blipFill>
                        <pic:spPr>
                          <a:xfrm>
                            <a:off x="0" y="0"/>
                            <a:ext cx="5612130" cy="3335020"/>
                          </a:xfrm>
                          <a:prstGeom prst="rect">
                            <a:avLst/>
                          </a:prstGeom>
                        </pic:spPr>
                      </pic:pic>
                    </a:graphicData>
                  </a:graphic>
                </wp:inline>
              </w:drawing>
            </w:r>
          </w:p>
          <w:p w14:paraId="23AE1877" w14:textId="2872E6E6" w:rsidR="00E442EC" w:rsidRPr="008C2396" w:rsidRDefault="00E442EC" w:rsidP="00235D56">
            <w:pPr>
              <w:jc w:val="center"/>
              <w:rPr>
                <w:rFonts w:ascii="Arial" w:hAnsi="Arial" w:cs="Arial"/>
                <w:b/>
                <w:color w:val="A6A6A6"/>
                <w:sz w:val="22"/>
                <w:szCs w:val="22"/>
              </w:rPr>
            </w:pPr>
          </w:p>
        </w:tc>
      </w:tr>
      <w:tr w:rsidR="00C5127D" w:rsidRPr="008C2396" w14:paraId="47A08FA6" w14:textId="77777777" w:rsidTr="00287554">
        <w:trPr>
          <w:trHeight w:val="182"/>
        </w:trPr>
        <w:tc>
          <w:tcPr>
            <w:tcW w:w="10519" w:type="dxa"/>
            <w:gridSpan w:val="6"/>
            <w:shd w:val="clear" w:color="auto" w:fill="A50021"/>
            <w:vAlign w:val="center"/>
          </w:tcPr>
          <w:p w14:paraId="766CD126" w14:textId="77777777" w:rsidR="00C5127D" w:rsidRPr="008C2396" w:rsidRDefault="00C5127D" w:rsidP="0031230D">
            <w:pPr>
              <w:jc w:val="center"/>
              <w:rPr>
                <w:rFonts w:ascii="Arial" w:hAnsi="Arial" w:cs="Arial"/>
                <w:b/>
                <w:sz w:val="22"/>
                <w:szCs w:val="22"/>
              </w:rPr>
            </w:pPr>
            <w:r w:rsidRPr="008C2396">
              <w:rPr>
                <w:rFonts w:ascii="Arial" w:hAnsi="Arial" w:cs="Arial"/>
                <w:b/>
                <w:sz w:val="22"/>
                <w:szCs w:val="22"/>
              </w:rPr>
              <w:t>Términos de Referencia</w:t>
            </w:r>
          </w:p>
        </w:tc>
      </w:tr>
      <w:tr w:rsidR="008355CE" w:rsidRPr="008C2396" w14:paraId="0381D6D6" w14:textId="77777777" w:rsidTr="00287554">
        <w:trPr>
          <w:trHeight w:val="1578"/>
        </w:trPr>
        <w:tc>
          <w:tcPr>
            <w:tcW w:w="2836" w:type="dxa"/>
            <w:shd w:val="clear" w:color="auto" w:fill="A50021"/>
            <w:vAlign w:val="center"/>
          </w:tcPr>
          <w:p w14:paraId="75B39C0F" w14:textId="77777777" w:rsidR="008355CE" w:rsidRPr="008C2396" w:rsidRDefault="00D6320C" w:rsidP="000C0F24">
            <w:pPr>
              <w:rPr>
                <w:rFonts w:ascii="Arial" w:hAnsi="Arial" w:cs="Arial"/>
                <w:b/>
                <w:sz w:val="22"/>
                <w:szCs w:val="22"/>
              </w:rPr>
            </w:pPr>
            <w:r w:rsidRPr="008C2396">
              <w:rPr>
                <w:rFonts w:ascii="Arial" w:hAnsi="Arial" w:cs="Arial"/>
                <w:b/>
                <w:sz w:val="22"/>
                <w:szCs w:val="22"/>
              </w:rPr>
              <w:lastRenderedPageBreak/>
              <w:t>Alcance</w:t>
            </w:r>
            <w:r w:rsidR="00C155CE" w:rsidRPr="008C2396">
              <w:rPr>
                <w:rFonts w:ascii="Arial" w:hAnsi="Arial" w:cs="Arial"/>
                <w:b/>
                <w:sz w:val="22"/>
                <w:szCs w:val="22"/>
              </w:rPr>
              <w:t xml:space="preserve"> de la solución </w:t>
            </w:r>
          </w:p>
        </w:tc>
        <w:tc>
          <w:tcPr>
            <w:tcW w:w="7683" w:type="dxa"/>
            <w:gridSpan w:val="5"/>
            <w:shd w:val="clear" w:color="auto" w:fill="auto"/>
          </w:tcPr>
          <w:p w14:paraId="0676D39A" w14:textId="77A812E2" w:rsidR="00B36D46" w:rsidRDefault="00793DF4" w:rsidP="00B36D46">
            <w:pPr>
              <w:rPr>
                <w:rFonts w:ascii="Arial" w:hAnsi="Arial" w:cs="Arial"/>
                <w:color w:val="A6A6A6"/>
                <w:sz w:val="22"/>
                <w:szCs w:val="22"/>
              </w:rPr>
            </w:pPr>
            <w:r>
              <w:rPr>
                <w:rFonts w:ascii="Arial" w:hAnsi="Arial" w:cs="Arial"/>
                <w:color w:val="A6A6A6"/>
                <w:sz w:val="22"/>
                <w:szCs w:val="22"/>
              </w:rPr>
              <w:t xml:space="preserve">La solución incluye la aplicación web de </w:t>
            </w:r>
            <w:proofErr w:type="spellStart"/>
            <w:r>
              <w:rPr>
                <w:rFonts w:ascii="Arial" w:hAnsi="Arial" w:cs="Arial"/>
                <w:color w:val="A6A6A6"/>
                <w:sz w:val="22"/>
                <w:szCs w:val="22"/>
              </w:rPr>
              <w:t>Abogabot</w:t>
            </w:r>
            <w:proofErr w:type="spellEnd"/>
            <w:r>
              <w:rPr>
                <w:rFonts w:ascii="Arial" w:hAnsi="Arial" w:cs="Arial"/>
                <w:color w:val="A6A6A6"/>
                <w:sz w:val="22"/>
                <w:szCs w:val="22"/>
              </w:rPr>
              <w:t xml:space="preserve">, el formulario, los </w:t>
            </w:r>
            <w:proofErr w:type="spellStart"/>
            <w:r>
              <w:rPr>
                <w:rFonts w:ascii="Arial" w:hAnsi="Arial" w:cs="Arial"/>
                <w:color w:val="A6A6A6"/>
                <w:sz w:val="22"/>
                <w:szCs w:val="22"/>
              </w:rPr>
              <w:t>dashboard</w:t>
            </w:r>
            <w:proofErr w:type="spellEnd"/>
            <w:r>
              <w:rPr>
                <w:rFonts w:ascii="Arial" w:hAnsi="Arial" w:cs="Arial"/>
                <w:color w:val="A6A6A6"/>
                <w:sz w:val="22"/>
                <w:szCs w:val="22"/>
              </w:rPr>
              <w:t xml:space="preserve"> de usuario y de administrador, la petición y comprobación de pagos y la notificación de correo.</w:t>
            </w:r>
          </w:p>
          <w:p w14:paraId="7D93CB53" w14:textId="29EC1E33" w:rsidR="00793DF4" w:rsidRDefault="00793DF4" w:rsidP="00B36D46">
            <w:pPr>
              <w:rPr>
                <w:rFonts w:ascii="Arial" w:hAnsi="Arial" w:cs="Arial"/>
                <w:color w:val="A6A6A6"/>
                <w:sz w:val="22"/>
                <w:szCs w:val="22"/>
              </w:rPr>
            </w:pPr>
          </w:p>
          <w:p w14:paraId="624F457F" w14:textId="69640154" w:rsidR="00793DF4" w:rsidRPr="008C2396" w:rsidRDefault="00793DF4" w:rsidP="00B36D46">
            <w:pPr>
              <w:rPr>
                <w:rFonts w:ascii="Arial" w:hAnsi="Arial" w:cs="Arial"/>
                <w:color w:val="A6A6A6"/>
                <w:sz w:val="22"/>
                <w:szCs w:val="22"/>
              </w:rPr>
            </w:pPr>
            <w:r>
              <w:rPr>
                <w:rFonts w:ascii="Arial" w:hAnsi="Arial" w:cs="Arial"/>
                <w:color w:val="A6A6A6"/>
                <w:sz w:val="22"/>
                <w:szCs w:val="22"/>
              </w:rPr>
              <w:t>No incluye el servidor SMTP para las notificaciones ni el procesador de pagos.</w:t>
            </w:r>
          </w:p>
          <w:p w14:paraId="17A08102" w14:textId="77777777" w:rsidR="008355CE" w:rsidRPr="008C2396" w:rsidRDefault="008355CE" w:rsidP="00B36D46">
            <w:pPr>
              <w:rPr>
                <w:rFonts w:ascii="Arial" w:hAnsi="Arial" w:cs="Arial"/>
                <w:sz w:val="22"/>
                <w:szCs w:val="22"/>
              </w:rPr>
            </w:pPr>
          </w:p>
        </w:tc>
      </w:tr>
      <w:tr w:rsidR="006962B9" w:rsidRPr="008C2396" w14:paraId="060C8C62" w14:textId="77777777" w:rsidTr="00287554">
        <w:trPr>
          <w:trHeight w:val="1578"/>
        </w:trPr>
        <w:tc>
          <w:tcPr>
            <w:tcW w:w="2836" w:type="dxa"/>
            <w:shd w:val="clear" w:color="auto" w:fill="A50021"/>
            <w:vAlign w:val="center"/>
          </w:tcPr>
          <w:p w14:paraId="271B908F" w14:textId="73C22F05" w:rsidR="006962B9" w:rsidRPr="008C2396" w:rsidRDefault="00947941" w:rsidP="0031230D">
            <w:pPr>
              <w:rPr>
                <w:rFonts w:ascii="Arial" w:hAnsi="Arial" w:cs="Arial"/>
                <w:b/>
                <w:sz w:val="22"/>
                <w:szCs w:val="22"/>
                <w:lang w:val="es-CO"/>
              </w:rPr>
            </w:pPr>
            <w:r w:rsidRPr="008C2396">
              <w:rPr>
                <w:rFonts w:ascii="Arial" w:hAnsi="Arial" w:cs="Arial"/>
                <w:b/>
                <w:sz w:val="22"/>
                <w:szCs w:val="22"/>
                <w:lang w:val="es-CO"/>
              </w:rPr>
              <w:t>Requerimientos Funcionales y c</w:t>
            </w:r>
            <w:r w:rsidR="006012E8" w:rsidRPr="008C2396">
              <w:rPr>
                <w:rFonts w:ascii="Arial" w:hAnsi="Arial" w:cs="Arial"/>
                <w:b/>
                <w:sz w:val="22"/>
                <w:szCs w:val="22"/>
                <w:lang w:val="es-CO"/>
              </w:rPr>
              <w:t xml:space="preserve">riterios de </w:t>
            </w:r>
            <w:r w:rsidR="00F15D7D" w:rsidRPr="008C2396">
              <w:rPr>
                <w:rFonts w:ascii="Arial" w:hAnsi="Arial" w:cs="Arial"/>
                <w:b/>
                <w:sz w:val="22"/>
                <w:szCs w:val="22"/>
                <w:lang w:val="es-CO"/>
              </w:rPr>
              <w:t>a</w:t>
            </w:r>
            <w:r w:rsidR="00F229BC" w:rsidRPr="008C2396">
              <w:rPr>
                <w:rFonts w:ascii="Arial" w:hAnsi="Arial" w:cs="Arial"/>
                <w:b/>
                <w:sz w:val="22"/>
                <w:szCs w:val="22"/>
                <w:lang w:val="es-CO"/>
              </w:rPr>
              <w:t xml:space="preserve">ceptación </w:t>
            </w:r>
          </w:p>
        </w:tc>
        <w:tc>
          <w:tcPr>
            <w:tcW w:w="7683" w:type="dxa"/>
            <w:gridSpan w:val="5"/>
            <w:shd w:val="clear" w:color="auto" w:fill="auto"/>
          </w:tcPr>
          <w:p w14:paraId="35A8D7FD" w14:textId="77777777" w:rsidR="006962B9" w:rsidRDefault="00793DF4" w:rsidP="00793DF4">
            <w:pPr>
              <w:pStyle w:val="ListParagraph"/>
              <w:numPr>
                <w:ilvl w:val="0"/>
                <w:numId w:val="34"/>
              </w:numPr>
              <w:rPr>
                <w:rFonts w:ascii="Arial" w:hAnsi="Arial" w:cs="Arial"/>
                <w:color w:val="A6A6A6"/>
                <w:sz w:val="22"/>
                <w:szCs w:val="22"/>
              </w:rPr>
            </w:pPr>
            <w:r>
              <w:rPr>
                <w:rFonts w:ascii="Arial" w:hAnsi="Arial" w:cs="Arial"/>
                <w:color w:val="A6A6A6"/>
                <w:sz w:val="22"/>
                <w:szCs w:val="22"/>
              </w:rPr>
              <w:t>Se deberá crear automáticamente la demanda en formato Word.</w:t>
            </w:r>
          </w:p>
          <w:p w14:paraId="282800E1" w14:textId="77777777" w:rsidR="00793DF4" w:rsidRDefault="00793DF4" w:rsidP="00793DF4">
            <w:pPr>
              <w:pStyle w:val="ListParagraph"/>
              <w:numPr>
                <w:ilvl w:val="0"/>
                <w:numId w:val="34"/>
              </w:numPr>
              <w:rPr>
                <w:rFonts w:ascii="Arial" w:hAnsi="Arial" w:cs="Arial"/>
                <w:color w:val="A6A6A6"/>
                <w:sz w:val="22"/>
                <w:szCs w:val="22"/>
              </w:rPr>
            </w:pPr>
            <w:r>
              <w:rPr>
                <w:rFonts w:ascii="Arial" w:hAnsi="Arial" w:cs="Arial"/>
                <w:color w:val="A6A6A6"/>
                <w:sz w:val="22"/>
                <w:szCs w:val="22"/>
              </w:rPr>
              <w:t>Se deberán recibir los pagos.</w:t>
            </w:r>
          </w:p>
          <w:p w14:paraId="0C8FC990" w14:textId="77777777" w:rsidR="00793DF4" w:rsidRDefault="009727E8" w:rsidP="00793DF4">
            <w:pPr>
              <w:pStyle w:val="ListParagraph"/>
              <w:numPr>
                <w:ilvl w:val="0"/>
                <w:numId w:val="34"/>
              </w:numPr>
              <w:rPr>
                <w:rFonts w:ascii="Arial" w:hAnsi="Arial" w:cs="Arial"/>
                <w:color w:val="A6A6A6"/>
                <w:sz w:val="22"/>
                <w:szCs w:val="22"/>
              </w:rPr>
            </w:pPr>
            <w:r>
              <w:rPr>
                <w:rFonts w:ascii="Arial" w:hAnsi="Arial" w:cs="Arial"/>
                <w:color w:val="A6A6A6"/>
                <w:sz w:val="22"/>
                <w:szCs w:val="22"/>
              </w:rPr>
              <w:t>Se deberá poder notificar al cliente de cambios en el proceso.</w:t>
            </w:r>
          </w:p>
          <w:p w14:paraId="678575FE" w14:textId="7BFED75A" w:rsidR="009727E8" w:rsidRPr="00793DF4" w:rsidRDefault="009727E8" w:rsidP="00793DF4">
            <w:pPr>
              <w:pStyle w:val="ListParagraph"/>
              <w:numPr>
                <w:ilvl w:val="0"/>
                <w:numId w:val="34"/>
              </w:numPr>
              <w:rPr>
                <w:rFonts w:ascii="Arial" w:hAnsi="Arial" w:cs="Arial"/>
                <w:color w:val="A6A6A6"/>
                <w:sz w:val="22"/>
                <w:szCs w:val="22"/>
              </w:rPr>
            </w:pPr>
            <w:r>
              <w:rPr>
                <w:rFonts w:ascii="Arial" w:hAnsi="Arial" w:cs="Arial"/>
                <w:color w:val="A6A6A6"/>
                <w:sz w:val="22"/>
                <w:szCs w:val="22"/>
              </w:rPr>
              <w:t>Los clientes deberán poderse registrar en el portal.</w:t>
            </w:r>
          </w:p>
        </w:tc>
      </w:tr>
      <w:tr w:rsidR="00D51922" w:rsidRPr="008C2396" w14:paraId="055C1533" w14:textId="77777777" w:rsidTr="00287554">
        <w:trPr>
          <w:trHeight w:val="1578"/>
        </w:trPr>
        <w:tc>
          <w:tcPr>
            <w:tcW w:w="2836" w:type="dxa"/>
            <w:shd w:val="clear" w:color="auto" w:fill="A50021"/>
            <w:vAlign w:val="center"/>
          </w:tcPr>
          <w:p w14:paraId="2A724FCA" w14:textId="77777777" w:rsidR="00D51922" w:rsidRPr="008C2396" w:rsidRDefault="00E226C6" w:rsidP="0031230D">
            <w:pPr>
              <w:rPr>
                <w:rFonts w:ascii="Arial" w:hAnsi="Arial" w:cs="Arial"/>
                <w:b/>
                <w:sz w:val="22"/>
                <w:szCs w:val="22"/>
                <w:lang w:val="es-CO"/>
              </w:rPr>
            </w:pPr>
            <w:r w:rsidRPr="008C2396">
              <w:rPr>
                <w:rFonts w:ascii="Arial" w:hAnsi="Arial" w:cs="Arial"/>
                <w:b/>
                <w:sz w:val="22"/>
                <w:szCs w:val="22"/>
                <w:lang w:val="es-CO"/>
              </w:rPr>
              <w:t xml:space="preserve">Requerimientos </w:t>
            </w:r>
            <w:r w:rsidR="0036354D" w:rsidRPr="008C2396">
              <w:rPr>
                <w:rFonts w:ascii="Arial" w:hAnsi="Arial" w:cs="Arial"/>
                <w:b/>
                <w:sz w:val="22"/>
                <w:szCs w:val="22"/>
                <w:lang w:val="es-CO"/>
              </w:rPr>
              <w:t>no</w:t>
            </w:r>
            <w:r w:rsidR="00ED5FA3" w:rsidRPr="008C2396">
              <w:rPr>
                <w:rFonts w:ascii="Arial" w:hAnsi="Arial" w:cs="Arial"/>
                <w:b/>
                <w:sz w:val="22"/>
                <w:szCs w:val="22"/>
                <w:lang w:val="es-CO"/>
              </w:rPr>
              <w:t xml:space="preserve"> </w:t>
            </w:r>
            <w:r w:rsidRPr="008C2396">
              <w:rPr>
                <w:rFonts w:ascii="Arial" w:hAnsi="Arial" w:cs="Arial"/>
                <w:b/>
                <w:sz w:val="22"/>
                <w:szCs w:val="22"/>
                <w:lang w:val="es-CO"/>
              </w:rPr>
              <w:t>Funcionales</w:t>
            </w:r>
            <w:r w:rsidR="000B196E" w:rsidRPr="008C2396">
              <w:rPr>
                <w:rFonts w:ascii="Arial" w:hAnsi="Arial" w:cs="Arial"/>
                <w:b/>
                <w:sz w:val="22"/>
                <w:szCs w:val="22"/>
                <w:lang w:val="es-CO"/>
              </w:rPr>
              <w:t xml:space="preserve"> y de calidad</w:t>
            </w:r>
            <w:r w:rsidRPr="008C2396">
              <w:rPr>
                <w:rFonts w:ascii="Arial" w:hAnsi="Arial" w:cs="Arial"/>
                <w:b/>
                <w:sz w:val="22"/>
                <w:szCs w:val="22"/>
                <w:lang w:val="es-CO"/>
              </w:rPr>
              <w:t xml:space="preserve"> </w:t>
            </w:r>
          </w:p>
        </w:tc>
        <w:tc>
          <w:tcPr>
            <w:tcW w:w="7683" w:type="dxa"/>
            <w:gridSpan w:val="5"/>
            <w:shd w:val="clear" w:color="auto" w:fill="auto"/>
          </w:tcPr>
          <w:p w14:paraId="37ED92FB" w14:textId="77777777" w:rsidR="00D51922" w:rsidRDefault="009727E8" w:rsidP="009727E8">
            <w:pPr>
              <w:pStyle w:val="ListParagraph"/>
              <w:numPr>
                <w:ilvl w:val="0"/>
                <w:numId w:val="35"/>
              </w:numPr>
              <w:rPr>
                <w:rFonts w:ascii="Arial" w:hAnsi="Arial" w:cs="Arial"/>
                <w:color w:val="A6A6A6"/>
                <w:sz w:val="22"/>
                <w:szCs w:val="22"/>
                <w:lang w:val="es-CO"/>
              </w:rPr>
            </w:pPr>
            <w:r>
              <w:rPr>
                <w:rFonts w:ascii="Arial" w:hAnsi="Arial" w:cs="Arial"/>
                <w:color w:val="A6A6A6"/>
                <w:sz w:val="22"/>
                <w:szCs w:val="22"/>
                <w:lang w:val="es-CO"/>
              </w:rPr>
              <w:t>Se deberá poder utilizar el sistema tanto en web como en formato móvil.</w:t>
            </w:r>
          </w:p>
          <w:p w14:paraId="022EBE79" w14:textId="77777777" w:rsidR="009727E8" w:rsidRDefault="009727E8" w:rsidP="009727E8">
            <w:pPr>
              <w:pStyle w:val="ListParagraph"/>
              <w:numPr>
                <w:ilvl w:val="0"/>
                <w:numId w:val="35"/>
              </w:numPr>
              <w:rPr>
                <w:rFonts w:ascii="Arial" w:hAnsi="Arial" w:cs="Arial"/>
                <w:color w:val="A6A6A6"/>
                <w:sz w:val="22"/>
                <w:szCs w:val="22"/>
                <w:lang w:val="es-CO"/>
              </w:rPr>
            </w:pPr>
            <w:r>
              <w:rPr>
                <w:rFonts w:ascii="Arial" w:hAnsi="Arial" w:cs="Arial"/>
                <w:color w:val="A6A6A6"/>
                <w:sz w:val="22"/>
                <w:szCs w:val="22"/>
                <w:lang w:val="es-CO"/>
              </w:rPr>
              <w:t>La aplicación deberá ser rápida.</w:t>
            </w:r>
          </w:p>
          <w:p w14:paraId="7E6BB718" w14:textId="1D329081" w:rsidR="009727E8" w:rsidRPr="009727E8" w:rsidRDefault="009727E8" w:rsidP="009727E8">
            <w:pPr>
              <w:pStyle w:val="ListParagraph"/>
              <w:numPr>
                <w:ilvl w:val="0"/>
                <w:numId w:val="35"/>
              </w:numPr>
              <w:rPr>
                <w:rFonts w:ascii="Arial" w:hAnsi="Arial" w:cs="Arial"/>
                <w:color w:val="A6A6A6"/>
                <w:sz w:val="22"/>
                <w:szCs w:val="22"/>
                <w:lang w:val="es-CO"/>
              </w:rPr>
            </w:pPr>
            <w:r>
              <w:rPr>
                <w:rFonts w:ascii="Arial" w:hAnsi="Arial" w:cs="Arial"/>
                <w:color w:val="A6A6A6"/>
                <w:sz w:val="22"/>
                <w:szCs w:val="22"/>
                <w:lang w:val="es-CO"/>
              </w:rPr>
              <w:t>Los pagos se deberán ejecutar en el marco de la ley.</w:t>
            </w:r>
          </w:p>
        </w:tc>
      </w:tr>
      <w:tr w:rsidR="006962B9" w:rsidRPr="008C2396" w14:paraId="02DC8145" w14:textId="77777777" w:rsidTr="005D0764">
        <w:trPr>
          <w:trHeight w:val="1996"/>
        </w:trPr>
        <w:tc>
          <w:tcPr>
            <w:tcW w:w="2836" w:type="dxa"/>
            <w:shd w:val="clear" w:color="auto" w:fill="A50021"/>
            <w:vAlign w:val="center"/>
          </w:tcPr>
          <w:p w14:paraId="38A5F435" w14:textId="77777777" w:rsidR="006962B9" w:rsidRPr="008C2396" w:rsidRDefault="006962B9" w:rsidP="00BA36DD">
            <w:pPr>
              <w:rPr>
                <w:rFonts w:ascii="Arial" w:hAnsi="Arial" w:cs="Arial"/>
                <w:b/>
                <w:sz w:val="22"/>
                <w:szCs w:val="22"/>
                <w:lang w:val="es-CO"/>
              </w:rPr>
            </w:pPr>
            <w:r w:rsidRPr="008C2396">
              <w:rPr>
                <w:rFonts w:ascii="Arial" w:hAnsi="Arial" w:cs="Arial"/>
                <w:b/>
                <w:sz w:val="22"/>
                <w:szCs w:val="22"/>
                <w:lang w:val="es-CO"/>
              </w:rPr>
              <w:t>Interesados en la solución</w:t>
            </w:r>
          </w:p>
        </w:tc>
        <w:tc>
          <w:tcPr>
            <w:tcW w:w="7683" w:type="dxa"/>
            <w:gridSpan w:val="5"/>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6"/>
              <w:gridCol w:w="5403"/>
            </w:tblGrid>
            <w:tr w:rsidR="00F0451E" w:rsidRPr="008C2396" w14:paraId="10B2D3A5" w14:textId="77777777" w:rsidTr="00287554">
              <w:tc>
                <w:tcPr>
                  <w:tcW w:w="0" w:type="auto"/>
                  <w:shd w:val="clear" w:color="auto" w:fill="A6A6A6"/>
                </w:tcPr>
                <w:p w14:paraId="51967550" w14:textId="77777777" w:rsidR="00F0451E" w:rsidRPr="008C2396" w:rsidRDefault="00F0451E" w:rsidP="0031230D">
                  <w:pPr>
                    <w:jc w:val="center"/>
                    <w:rPr>
                      <w:rFonts w:ascii="Arial" w:hAnsi="Arial" w:cs="Arial"/>
                      <w:b/>
                      <w:sz w:val="20"/>
                      <w:szCs w:val="20"/>
                    </w:rPr>
                  </w:pPr>
                  <w:r w:rsidRPr="008C2396">
                    <w:rPr>
                      <w:rFonts w:ascii="Arial" w:hAnsi="Arial" w:cs="Arial"/>
                      <w:b/>
                      <w:sz w:val="20"/>
                      <w:szCs w:val="20"/>
                    </w:rPr>
                    <w:t>Nombre/Rol/Perfil</w:t>
                  </w:r>
                </w:p>
              </w:tc>
              <w:tc>
                <w:tcPr>
                  <w:tcW w:w="0" w:type="auto"/>
                  <w:shd w:val="clear" w:color="auto" w:fill="A6A6A6"/>
                </w:tcPr>
                <w:p w14:paraId="141F52A9" w14:textId="77777777" w:rsidR="00F0451E" w:rsidRPr="008C2396" w:rsidRDefault="00F0451E" w:rsidP="0031230D">
                  <w:pPr>
                    <w:jc w:val="center"/>
                    <w:rPr>
                      <w:rFonts w:ascii="Arial" w:hAnsi="Arial" w:cs="Arial"/>
                      <w:b/>
                      <w:sz w:val="20"/>
                      <w:szCs w:val="20"/>
                    </w:rPr>
                  </w:pPr>
                  <w:r w:rsidRPr="008C2396">
                    <w:rPr>
                      <w:rFonts w:ascii="Arial" w:hAnsi="Arial" w:cs="Arial"/>
                      <w:b/>
                      <w:sz w:val="20"/>
                      <w:szCs w:val="20"/>
                    </w:rPr>
                    <w:t>Descripción</w:t>
                  </w:r>
                </w:p>
              </w:tc>
            </w:tr>
            <w:tr w:rsidR="00F0451E" w:rsidRPr="008C2396" w14:paraId="72AE1F75" w14:textId="77777777" w:rsidTr="00287554">
              <w:tc>
                <w:tcPr>
                  <w:tcW w:w="0" w:type="auto"/>
                  <w:shd w:val="clear" w:color="auto" w:fill="auto"/>
                </w:tcPr>
                <w:p w14:paraId="376E27E6" w14:textId="3A6664C4" w:rsidR="00F0451E" w:rsidRPr="008C2396" w:rsidRDefault="005230DE" w:rsidP="0031230D">
                  <w:pPr>
                    <w:jc w:val="center"/>
                    <w:rPr>
                      <w:rFonts w:ascii="Arial" w:hAnsi="Arial" w:cs="Arial"/>
                      <w:sz w:val="20"/>
                      <w:szCs w:val="20"/>
                    </w:rPr>
                  </w:pPr>
                  <w:proofErr w:type="spellStart"/>
                  <w:r>
                    <w:rPr>
                      <w:rFonts w:ascii="Arial" w:hAnsi="Arial" w:cs="Arial"/>
                      <w:color w:val="A6A6A6"/>
                      <w:sz w:val="22"/>
                      <w:szCs w:val="22"/>
                    </w:rPr>
                    <w:t>Product</w:t>
                  </w:r>
                  <w:proofErr w:type="spellEnd"/>
                  <w:r>
                    <w:rPr>
                      <w:rFonts w:ascii="Arial" w:hAnsi="Arial" w:cs="Arial"/>
                      <w:color w:val="A6A6A6"/>
                      <w:sz w:val="22"/>
                      <w:szCs w:val="22"/>
                    </w:rPr>
                    <w:t xml:space="preserve"> </w:t>
                  </w:r>
                  <w:proofErr w:type="gramStart"/>
                  <w:r>
                    <w:rPr>
                      <w:rFonts w:ascii="Arial" w:hAnsi="Arial" w:cs="Arial"/>
                      <w:color w:val="A6A6A6"/>
                      <w:sz w:val="22"/>
                      <w:szCs w:val="22"/>
                    </w:rPr>
                    <w:t>manager</w:t>
                  </w:r>
                  <w:proofErr w:type="gramEnd"/>
                </w:p>
              </w:tc>
              <w:tc>
                <w:tcPr>
                  <w:tcW w:w="0" w:type="auto"/>
                  <w:shd w:val="clear" w:color="auto" w:fill="auto"/>
                </w:tcPr>
                <w:p w14:paraId="17FD7CEC" w14:textId="3786CF3B" w:rsidR="00311F0C" w:rsidRPr="008C2396" w:rsidRDefault="00AB74E9" w:rsidP="0031230D">
                  <w:pPr>
                    <w:jc w:val="center"/>
                    <w:rPr>
                      <w:rFonts w:ascii="Arial" w:hAnsi="Arial" w:cs="Arial"/>
                      <w:sz w:val="20"/>
                      <w:szCs w:val="20"/>
                    </w:rPr>
                  </w:pPr>
                  <w:r>
                    <w:rPr>
                      <w:rFonts w:ascii="Arial" w:hAnsi="Arial" w:cs="Arial"/>
                      <w:color w:val="A6A6A6"/>
                      <w:sz w:val="22"/>
                      <w:szCs w:val="22"/>
                    </w:rPr>
                    <w:t>Coordina todo el proyecto.</w:t>
                  </w:r>
                </w:p>
              </w:tc>
            </w:tr>
            <w:tr w:rsidR="00F0451E" w:rsidRPr="00AB74E9" w14:paraId="18D963BE" w14:textId="77777777" w:rsidTr="00287554">
              <w:tc>
                <w:tcPr>
                  <w:tcW w:w="0" w:type="auto"/>
                  <w:shd w:val="clear" w:color="auto" w:fill="auto"/>
                </w:tcPr>
                <w:p w14:paraId="1CF9AE69" w14:textId="2BB3AC90" w:rsidR="00F0451E" w:rsidRPr="00AB74E9" w:rsidRDefault="005230DE" w:rsidP="0031230D">
                  <w:pPr>
                    <w:jc w:val="center"/>
                    <w:rPr>
                      <w:rFonts w:ascii="Arial" w:hAnsi="Arial" w:cs="Arial"/>
                      <w:color w:val="A6A6A6"/>
                      <w:sz w:val="22"/>
                      <w:szCs w:val="22"/>
                    </w:rPr>
                  </w:pPr>
                  <w:r w:rsidRPr="00AB74E9">
                    <w:rPr>
                      <w:rFonts w:ascii="Arial" w:hAnsi="Arial" w:cs="Arial"/>
                      <w:color w:val="A6A6A6"/>
                      <w:sz w:val="22"/>
                      <w:szCs w:val="22"/>
                    </w:rPr>
                    <w:t xml:space="preserve">Cloud </w:t>
                  </w:r>
                  <w:proofErr w:type="spellStart"/>
                  <w:r w:rsidRPr="00AB74E9">
                    <w:rPr>
                      <w:rFonts w:ascii="Arial" w:hAnsi="Arial" w:cs="Arial"/>
                      <w:color w:val="A6A6A6"/>
                      <w:sz w:val="22"/>
                      <w:szCs w:val="22"/>
                    </w:rPr>
                    <w:t>specialist</w:t>
                  </w:r>
                  <w:proofErr w:type="spellEnd"/>
                </w:p>
              </w:tc>
              <w:tc>
                <w:tcPr>
                  <w:tcW w:w="0" w:type="auto"/>
                  <w:shd w:val="clear" w:color="auto" w:fill="auto"/>
                </w:tcPr>
                <w:p w14:paraId="31A4C2FE" w14:textId="1B94D39C" w:rsidR="00F0451E" w:rsidRPr="00AB74E9" w:rsidRDefault="00AB74E9" w:rsidP="0031230D">
                  <w:pPr>
                    <w:jc w:val="center"/>
                    <w:rPr>
                      <w:rFonts w:ascii="Arial" w:hAnsi="Arial" w:cs="Arial"/>
                      <w:color w:val="A6A6A6"/>
                      <w:sz w:val="22"/>
                      <w:szCs w:val="22"/>
                    </w:rPr>
                  </w:pPr>
                  <w:r>
                    <w:rPr>
                      <w:rFonts w:ascii="Arial" w:hAnsi="Arial" w:cs="Arial"/>
                      <w:color w:val="A6A6A6"/>
                      <w:sz w:val="22"/>
                      <w:szCs w:val="22"/>
                    </w:rPr>
                    <w:t>Encargado de la funcionalidad de hosting en la nube.</w:t>
                  </w:r>
                </w:p>
              </w:tc>
            </w:tr>
            <w:tr w:rsidR="00F0451E" w:rsidRPr="00AB74E9" w14:paraId="780C4726" w14:textId="77777777" w:rsidTr="00287554">
              <w:tc>
                <w:tcPr>
                  <w:tcW w:w="0" w:type="auto"/>
                  <w:shd w:val="clear" w:color="auto" w:fill="auto"/>
                </w:tcPr>
                <w:p w14:paraId="66D41EDA" w14:textId="004AE5B5" w:rsidR="00F0451E" w:rsidRPr="00AB74E9" w:rsidRDefault="005230DE" w:rsidP="0031230D">
                  <w:pPr>
                    <w:jc w:val="center"/>
                    <w:rPr>
                      <w:rFonts w:ascii="Arial" w:hAnsi="Arial" w:cs="Arial"/>
                      <w:color w:val="A6A6A6"/>
                      <w:sz w:val="22"/>
                      <w:szCs w:val="22"/>
                    </w:rPr>
                  </w:pPr>
                  <w:r w:rsidRPr="00AB74E9">
                    <w:rPr>
                      <w:rFonts w:ascii="Arial" w:hAnsi="Arial" w:cs="Arial"/>
                      <w:color w:val="A6A6A6"/>
                      <w:sz w:val="22"/>
                      <w:szCs w:val="22"/>
                    </w:rPr>
                    <w:t>Diseñador</w:t>
                  </w:r>
                </w:p>
              </w:tc>
              <w:tc>
                <w:tcPr>
                  <w:tcW w:w="0" w:type="auto"/>
                  <w:shd w:val="clear" w:color="auto" w:fill="auto"/>
                </w:tcPr>
                <w:p w14:paraId="72B07F30" w14:textId="332F1DEA" w:rsidR="00F0451E" w:rsidRPr="00AB74E9" w:rsidRDefault="00AB74E9" w:rsidP="0031230D">
                  <w:pPr>
                    <w:jc w:val="center"/>
                    <w:rPr>
                      <w:rFonts w:ascii="Arial" w:hAnsi="Arial" w:cs="Arial"/>
                      <w:color w:val="A6A6A6"/>
                      <w:sz w:val="22"/>
                      <w:szCs w:val="22"/>
                    </w:rPr>
                  </w:pPr>
                  <w:r>
                    <w:rPr>
                      <w:rFonts w:ascii="Arial" w:hAnsi="Arial" w:cs="Arial"/>
                      <w:color w:val="A6A6A6"/>
                      <w:sz w:val="22"/>
                      <w:szCs w:val="22"/>
                    </w:rPr>
                    <w:t>Diseña el sitio.</w:t>
                  </w:r>
                </w:p>
              </w:tc>
            </w:tr>
            <w:tr w:rsidR="005230DE" w:rsidRPr="00AB74E9" w14:paraId="5D24143E" w14:textId="77777777" w:rsidTr="00287554">
              <w:tc>
                <w:tcPr>
                  <w:tcW w:w="0" w:type="auto"/>
                  <w:shd w:val="clear" w:color="auto" w:fill="auto"/>
                </w:tcPr>
                <w:p w14:paraId="0E254008" w14:textId="58174DD1" w:rsidR="005230DE" w:rsidRPr="00AB74E9" w:rsidRDefault="00AB74E9" w:rsidP="0031230D">
                  <w:pPr>
                    <w:jc w:val="center"/>
                    <w:rPr>
                      <w:rFonts w:ascii="Arial" w:hAnsi="Arial" w:cs="Arial"/>
                      <w:color w:val="A6A6A6"/>
                      <w:sz w:val="22"/>
                      <w:szCs w:val="22"/>
                    </w:rPr>
                  </w:pPr>
                  <w:proofErr w:type="spellStart"/>
                  <w:r w:rsidRPr="00AB74E9">
                    <w:rPr>
                      <w:rFonts w:ascii="Arial" w:hAnsi="Arial" w:cs="Arial"/>
                      <w:color w:val="A6A6A6"/>
                      <w:sz w:val="22"/>
                      <w:szCs w:val="22"/>
                    </w:rPr>
                    <w:t>Tester</w:t>
                  </w:r>
                  <w:proofErr w:type="spellEnd"/>
                </w:p>
              </w:tc>
              <w:tc>
                <w:tcPr>
                  <w:tcW w:w="0" w:type="auto"/>
                  <w:shd w:val="clear" w:color="auto" w:fill="auto"/>
                </w:tcPr>
                <w:p w14:paraId="4616360B" w14:textId="422F292B" w:rsidR="005230DE" w:rsidRPr="00AB74E9" w:rsidRDefault="00AB74E9" w:rsidP="0031230D">
                  <w:pPr>
                    <w:jc w:val="center"/>
                    <w:rPr>
                      <w:rFonts w:ascii="Arial" w:hAnsi="Arial" w:cs="Arial"/>
                      <w:color w:val="A6A6A6"/>
                      <w:sz w:val="22"/>
                      <w:szCs w:val="22"/>
                    </w:rPr>
                  </w:pPr>
                  <w:r>
                    <w:rPr>
                      <w:rFonts w:ascii="Arial" w:hAnsi="Arial" w:cs="Arial"/>
                      <w:color w:val="A6A6A6"/>
                      <w:sz w:val="22"/>
                      <w:szCs w:val="22"/>
                    </w:rPr>
                    <w:t>Prueba las funcionalidades.</w:t>
                  </w:r>
                </w:p>
              </w:tc>
            </w:tr>
            <w:tr w:rsidR="005230DE" w:rsidRPr="00AB74E9" w14:paraId="0807481A" w14:textId="77777777" w:rsidTr="00287554">
              <w:tc>
                <w:tcPr>
                  <w:tcW w:w="0" w:type="auto"/>
                  <w:shd w:val="clear" w:color="auto" w:fill="auto"/>
                </w:tcPr>
                <w:p w14:paraId="586AE6D3" w14:textId="49D42877" w:rsidR="005230DE" w:rsidRPr="00AB74E9" w:rsidRDefault="00AB74E9" w:rsidP="0031230D">
                  <w:pPr>
                    <w:jc w:val="center"/>
                    <w:rPr>
                      <w:rFonts w:ascii="Arial" w:hAnsi="Arial" w:cs="Arial"/>
                      <w:color w:val="A6A6A6"/>
                      <w:sz w:val="22"/>
                      <w:szCs w:val="22"/>
                    </w:rPr>
                  </w:pPr>
                  <w:r w:rsidRPr="00AB74E9">
                    <w:rPr>
                      <w:rFonts w:ascii="Arial" w:hAnsi="Arial" w:cs="Arial"/>
                      <w:color w:val="A6A6A6"/>
                      <w:sz w:val="22"/>
                      <w:szCs w:val="22"/>
                    </w:rPr>
                    <w:t>Desarrollador</w:t>
                  </w:r>
                </w:p>
              </w:tc>
              <w:tc>
                <w:tcPr>
                  <w:tcW w:w="0" w:type="auto"/>
                  <w:shd w:val="clear" w:color="auto" w:fill="auto"/>
                </w:tcPr>
                <w:p w14:paraId="1826152E" w14:textId="1C5956AB" w:rsidR="005230DE" w:rsidRPr="00AB74E9" w:rsidRDefault="00AB74E9" w:rsidP="0031230D">
                  <w:pPr>
                    <w:jc w:val="center"/>
                    <w:rPr>
                      <w:rFonts w:ascii="Arial" w:hAnsi="Arial" w:cs="Arial"/>
                      <w:color w:val="A6A6A6"/>
                      <w:sz w:val="22"/>
                      <w:szCs w:val="22"/>
                    </w:rPr>
                  </w:pPr>
                  <w:r>
                    <w:rPr>
                      <w:rFonts w:ascii="Arial" w:hAnsi="Arial" w:cs="Arial"/>
                      <w:color w:val="A6A6A6"/>
                      <w:sz w:val="22"/>
                      <w:szCs w:val="22"/>
                    </w:rPr>
                    <w:t>Desarrolla el proyecto</w:t>
                  </w:r>
                </w:p>
              </w:tc>
            </w:tr>
          </w:tbl>
          <w:p w14:paraId="0A12809B" w14:textId="77777777" w:rsidR="006962B9" w:rsidRPr="008C2396" w:rsidRDefault="006962B9" w:rsidP="00F0451E">
            <w:pPr>
              <w:jc w:val="center"/>
              <w:rPr>
                <w:rFonts w:ascii="Arial" w:hAnsi="Arial" w:cs="Arial"/>
                <w:sz w:val="20"/>
                <w:szCs w:val="20"/>
              </w:rPr>
            </w:pPr>
          </w:p>
        </w:tc>
      </w:tr>
      <w:tr w:rsidR="00CF1831" w:rsidRPr="008C2396" w14:paraId="5AE30308" w14:textId="77777777" w:rsidTr="008C2396">
        <w:trPr>
          <w:trHeight w:val="843"/>
        </w:trPr>
        <w:tc>
          <w:tcPr>
            <w:tcW w:w="2836" w:type="dxa"/>
            <w:shd w:val="clear" w:color="auto" w:fill="A50021"/>
            <w:vAlign w:val="center"/>
          </w:tcPr>
          <w:p w14:paraId="6057E811" w14:textId="77777777" w:rsidR="006962B9" w:rsidRPr="008C2396" w:rsidRDefault="006962B9" w:rsidP="0031230D">
            <w:pPr>
              <w:rPr>
                <w:rFonts w:ascii="Arial" w:hAnsi="Arial" w:cs="Arial"/>
                <w:b/>
                <w:sz w:val="22"/>
                <w:szCs w:val="22"/>
              </w:rPr>
            </w:pPr>
            <w:r w:rsidRPr="008C2396">
              <w:rPr>
                <w:rFonts w:ascii="Arial" w:hAnsi="Arial" w:cs="Arial"/>
                <w:b/>
                <w:sz w:val="22"/>
                <w:szCs w:val="22"/>
              </w:rPr>
              <w:t>Precondiciones</w:t>
            </w:r>
          </w:p>
        </w:tc>
        <w:tc>
          <w:tcPr>
            <w:tcW w:w="7683" w:type="dxa"/>
            <w:gridSpan w:val="5"/>
            <w:shd w:val="clear" w:color="auto" w:fill="auto"/>
          </w:tcPr>
          <w:p w14:paraId="276EB044" w14:textId="77777777" w:rsidR="006962B9" w:rsidRPr="008C2396" w:rsidRDefault="006962B9" w:rsidP="0031230D">
            <w:pPr>
              <w:rPr>
                <w:rFonts w:ascii="Arial" w:hAnsi="Arial" w:cs="Arial"/>
                <w:b/>
                <w:sz w:val="22"/>
                <w:szCs w:val="22"/>
              </w:rPr>
            </w:pPr>
          </w:p>
          <w:p w14:paraId="5C6CF43F" w14:textId="77777777" w:rsidR="006962B9" w:rsidRPr="008C2396" w:rsidRDefault="000471E8" w:rsidP="0031230D">
            <w:pPr>
              <w:rPr>
                <w:rFonts w:ascii="Arial" w:hAnsi="Arial" w:cs="Arial"/>
                <w:sz w:val="22"/>
                <w:szCs w:val="22"/>
              </w:rPr>
            </w:pPr>
            <w:r w:rsidRPr="008C2396">
              <w:rPr>
                <w:rFonts w:ascii="Arial" w:hAnsi="Arial" w:cs="Arial"/>
                <w:color w:val="A6A6A6"/>
                <w:sz w:val="22"/>
                <w:szCs w:val="22"/>
              </w:rPr>
              <w:t>Defina una lista de condiciones que deben cumplirse antes de iniciar con la solución</w:t>
            </w:r>
          </w:p>
        </w:tc>
      </w:tr>
      <w:tr w:rsidR="00406976" w:rsidRPr="008C2396" w14:paraId="5F311AB0" w14:textId="77777777" w:rsidTr="00287554">
        <w:trPr>
          <w:trHeight w:val="1106"/>
        </w:trPr>
        <w:tc>
          <w:tcPr>
            <w:tcW w:w="2836" w:type="dxa"/>
            <w:vMerge w:val="restart"/>
            <w:shd w:val="clear" w:color="auto" w:fill="A50021"/>
            <w:vAlign w:val="center"/>
          </w:tcPr>
          <w:p w14:paraId="51F82432" w14:textId="77777777" w:rsidR="00406976" w:rsidRPr="008C2396" w:rsidRDefault="00406976" w:rsidP="000C0F24">
            <w:pPr>
              <w:rPr>
                <w:rFonts w:ascii="Arial" w:hAnsi="Arial" w:cs="Arial"/>
                <w:b/>
                <w:sz w:val="22"/>
                <w:szCs w:val="22"/>
              </w:rPr>
            </w:pPr>
            <w:r w:rsidRPr="008C2396">
              <w:rPr>
                <w:rFonts w:ascii="Arial" w:hAnsi="Arial" w:cs="Arial"/>
                <w:b/>
                <w:sz w:val="22"/>
                <w:szCs w:val="22"/>
              </w:rPr>
              <w:t xml:space="preserve">Requisitos </w:t>
            </w:r>
            <w:r w:rsidR="00CB37BC" w:rsidRPr="008C2396">
              <w:rPr>
                <w:rFonts w:ascii="Arial" w:hAnsi="Arial" w:cs="Arial"/>
                <w:b/>
                <w:sz w:val="22"/>
                <w:szCs w:val="22"/>
              </w:rPr>
              <w:t>T</w:t>
            </w:r>
            <w:r w:rsidRPr="008C2396">
              <w:rPr>
                <w:rFonts w:ascii="Arial" w:hAnsi="Arial" w:cs="Arial"/>
                <w:b/>
                <w:sz w:val="22"/>
                <w:szCs w:val="22"/>
              </w:rPr>
              <w:t>écnicos</w:t>
            </w:r>
          </w:p>
        </w:tc>
        <w:tc>
          <w:tcPr>
            <w:tcW w:w="1755" w:type="dxa"/>
            <w:shd w:val="clear" w:color="auto" w:fill="auto"/>
            <w:vAlign w:val="center"/>
          </w:tcPr>
          <w:p w14:paraId="37916749" w14:textId="77777777" w:rsidR="00406976" w:rsidRPr="008C2396" w:rsidRDefault="00406976" w:rsidP="003F6647">
            <w:pPr>
              <w:jc w:val="center"/>
              <w:rPr>
                <w:rFonts w:ascii="Arial" w:hAnsi="Arial" w:cs="Arial"/>
                <w:b/>
                <w:sz w:val="22"/>
                <w:szCs w:val="22"/>
              </w:rPr>
            </w:pPr>
            <w:r w:rsidRPr="008C2396">
              <w:rPr>
                <w:rFonts w:ascii="Arial" w:hAnsi="Arial" w:cs="Arial"/>
                <w:b/>
                <w:sz w:val="22"/>
                <w:szCs w:val="22"/>
              </w:rPr>
              <w:t>Tipo de Desarrollo</w:t>
            </w:r>
          </w:p>
        </w:tc>
        <w:tc>
          <w:tcPr>
            <w:tcW w:w="5928" w:type="dxa"/>
            <w:gridSpan w:val="4"/>
            <w:shd w:val="clear" w:color="auto" w:fill="auto"/>
          </w:tcPr>
          <w:p w14:paraId="60341C2E" w14:textId="77777777" w:rsidR="00406976" w:rsidRPr="008C2396" w:rsidRDefault="00406976" w:rsidP="00216320">
            <w:pPr>
              <w:rPr>
                <w:rFonts w:ascii="Arial" w:hAnsi="Arial" w:cs="Arial"/>
                <w:sz w:val="22"/>
                <w:szCs w:val="22"/>
              </w:rPr>
            </w:pPr>
          </w:p>
          <w:p w14:paraId="4A2A078C" w14:textId="5E90EB55" w:rsidR="00F1592D" w:rsidRPr="008C2396" w:rsidRDefault="0029610C" w:rsidP="00F1592D">
            <w:pPr>
              <w:rPr>
                <w:rFonts w:ascii="Arial" w:hAnsi="Arial" w:cs="Arial"/>
                <w:sz w:val="22"/>
                <w:szCs w:val="22"/>
              </w:rPr>
            </w:pPr>
            <w:r>
              <w:rPr>
                <w:rFonts w:ascii="Arial" w:hAnsi="Arial" w:cs="Arial"/>
                <w:sz w:val="22"/>
                <w:szCs w:val="22"/>
              </w:rPr>
              <w:fldChar w:fldCharType="begin">
                <w:ffData>
                  <w:name w:val="Marcar1"/>
                  <w:enabled/>
                  <w:calcOnExit w:val="0"/>
                  <w:checkBox>
                    <w:sizeAuto/>
                    <w:default w:val="1"/>
                  </w:checkBox>
                </w:ffData>
              </w:fldChar>
            </w:r>
            <w:bookmarkStart w:id="3" w:name="Marcar1"/>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bookmarkEnd w:id="3"/>
            <w:r w:rsidR="00406976" w:rsidRPr="008C2396">
              <w:rPr>
                <w:rFonts w:ascii="Arial" w:hAnsi="Arial" w:cs="Arial"/>
                <w:sz w:val="22"/>
                <w:szCs w:val="22"/>
              </w:rPr>
              <w:t xml:space="preserve"> Web</w:t>
            </w:r>
            <w:r w:rsidR="00F1592D" w:rsidRPr="008C2396">
              <w:rPr>
                <w:rFonts w:ascii="Arial" w:hAnsi="Arial" w:cs="Arial"/>
                <w:sz w:val="22"/>
                <w:szCs w:val="22"/>
              </w:rPr>
              <w:t xml:space="preserve">          </w:t>
            </w:r>
            <w:r w:rsidR="00F1592D" w:rsidRPr="008C2396">
              <w:rPr>
                <w:rFonts w:ascii="Arial" w:hAnsi="Arial" w:cs="Arial"/>
                <w:sz w:val="22"/>
                <w:szCs w:val="22"/>
              </w:rPr>
              <w:fldChar w:fldCharType="begin">
                <w:ffData>
                  <w:name w:val="Marcar2"/>
                  <w:enabled/>
                  <w:calcOnExit w:val="0"/>
                  <w:checkBox>
                    <w:sizeAuto/>
                    <w:default w:val="0"/>
                  </w:checkBox>
                </w:ffData>
              </w:fldChar>
            </w:r>
            <w:bookmarkStart w:id="4" w:name="Marcar2"/>
            <w:r w:rsidR="00F1592D" w:rsidRPr="008C2396">
              <w:rPr>
                <w:rFonts w:ascii="Arial" w:hAnsi="Arial" w:cs="Arial"/>
                <w:sz w:val="22"/>
                <w:szCs w:val="22"/>
              </w:rPr>
              <w:instrText xml:space="preserve"> FORMCHECKBOX </w:instrText>
            </w:r>
            <w:r w:rsidR="00F1592D" w:rsidRPr="008C2396">
              <w:rPr>
                <w:rFonts w:ascii="Arial" w:hAnsi="Arial" w:cs="Arial"/>
                <w:sz w:val="22"/>
                <w:szCs w:val="22"/>
              </w:rPr>
            </w:r>
            <w:r w:rsidR="00F1592D" w:rsidRPr="008C2396">
              <w:rPr>
                <w:rFonts w:ascii="Arial" w:hAnsi="Arial" w:cs="Arial"/>
                <w:sz w:val="22"/>
                <w:szCs w:val="22"/>
              </w:rPr>
              <w:fldChar w:fldCharType="end"/>
            </w:r>
            <w:bookmarkEnd w:id="4"/>
            <w:r w:rsidR="00F1592D" w:rsidRPr="008C2396">
              <w:rPr>
                <w:rFonts w:ascii="Arial" w:hAnsi="Arial" w:cs="Arial"/>
                <w:sz w:val="22"/>
                <w:szCs w:val="22"/>
              </w:rPr>
              <w:t xml:space="preserve"> Escritorio     </w:t>
            </w:r>
            <w:r>
              <w:rPr>
                <w:rFonts w:ascii="Arial" w:hAnsi="Arial" w:cs="Arial"/>
                <w:sz w:val="22"/>
                <w:szCs w:val="22"/>
              </w:rPr>
              <w:fldChar w:fldCharType="begin">
                <w:ffData>
                  <w:name w:val="Marcar3"/>
                  <w:enabled/>
                  <w:calcOnExit w:val="0"/>
                  <w:checkBox>
                    <w:sizeAuto/>
                    <w:default w:val="1"/>
                  </w:checkBox>
                </w:ffData>
              </w:fldChar>
            </w:r>
            <w:bookmarkStart w:id="5" w:name="Marcar3"/>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bookmarkEnd w:id="5"/>
            <w:r w:rsidR="00F1592D" w:rsidRPr="008C2396">
              <w:rPr>
                <w:rFonts w:ascii="Arial" w:hAnsi="Arial" w:cs="Arial"/>
                <w:sz w:val="22"/>
                <w:szCs w:val="22"/>
              </w:rPr>
              <w:t xml:space="preserve"> Móvil</w:t>
            </w:r>
            <w:r w:rsidR="004D5E96" w:rsidRPr="008C2396">
              <w:rPr>
                <w:rFonts w:ascii="Arial" w:hAnsi="Arial" w:cs="Arial"/>
                <w:sz w:val="22"/>
                <w:szCs w:val="22"/>
              </w:rPr>
              <w:t xml:space="preserve">   </w:t>
            </w:r>
            <w:r w:rsidR="00271B4D" w:rsidRPr="008C2396">
              <w:rPr>
                <w:rFonts w:ascii="Arial" w:hAnsi="Arial" w:cs="Arial"/>
                <w:sz w:val="22"/>
                <w:szCs w:val="22"/>
              </w:rPr>
              <w:t xml:space="preserve"> </w:t>
            </w:r>
            <w:r w:rsidR="004D5E96" w:rsidRPr="008C2396">
              <w:rPr>
                <w:rFonts w:ascii="Arial" w:hAnsi="Arial" w:cs="Arial"/>
                <w:sz w:val="22"/>
                <w:szCs w:val="22"/>
              </w:rPr>
              <w:t xml:space="preserve"> </w:t>
            </w:r>
            <w:r w:rsidR="004D5E96" w:rsidRPr="008C2396">
              <w:rPr>
                <w:rFonts w:ascii="Arial" w:hAnsi="Arial" w:cs="Arial"/>
                <w:sz w:val="22"/>
                <w:szCs w:val="22"/>
              </w:rPr>
              <w:fldChar w:fldCharType="begin">
                <w:ffData>
                  <w:name w:val="Marcar4"/>
                  <w:enabled/>
                  <w:calcOnExit w:val="0"/>
                  <w:checkBox>
                    <w:sizeAuto/>
                    <w:default w:val="0"/>
                  </w:checkBox>
                </w:ffData>
              </w:fldChar>
            </w:r>
            <w:bookmarkStart w:id="6" w:name="Marcar4"/>
            <w:r w:rsidR="004D5E96" w:rsidRPr="008C2396">
              <w:rPr>
                <w:rFonts w:ascii="Arial" w:hAnsi="Arial" w:cs="Arial"/>
                <w:sz w:val="22"/>
                <w:szCs w:val="22"/>
              </w:rPr>
              <w:instrText xml:space="preserve"> FORMCHECKBOX </w:instrText>
            </w:r>
            <w:r w:rsidR="004D5E96" w:rsidRPr="008C2396">
              <w:rPr>
                <w:rFonts w:ascii="Arial" w:hAnsi="Arial" w:cs="Arial"/>
                <w:sz w:val="22"/>
                <w:szCs w:val="22"/>
              </w:rPr>
            </w:r>
            <w:r w:rsidR="004D5E96" w:rsidRPr="008C2396">
              <w:rPr>
                <w:rFonts w:ascii="Arial" w:hAnsi="Arial" w:cs="Arial"/>
                <w:sz w:val="22"/>
                <w:szCs w:val="22"/>
              </w:rPr>
              <w:fldChar w:fldCharType="end"/>
            </w:r>
            <w:bookmarkEnd w:id="6"/>
            <w:r w:rsidR="004D5E96" w:rsidRPr="008C2396">
              <w:rPr>
                <w:rFonts w:ascii="Arial" w:hAnsi="Arial" w:cs="Arial"/>
                <w:sz w:val="22"/>
                <w:szCs w:val="22"/>
              </w:rPr>
              <w:t xml:space="preserve"> Servicio Web     </w:t>
            </w:r>
          </w:p>
          <w:p w14:paraId="497062D8" w14:textId="77777777" w:rsidR="00F1592D" w:rsidRPr="008C2396" w:rsidRDefault="00F1592D" w:rsidP="00216320">
            <w:pPr>
              <w:rPr>
                <w:rFonts w:ascii="Arial" w:hAnsi="Arial" w:cs="Arial"/>
                <w:sz w:val="22"/>
                <w:szCs w:val="22"/>
              </w:rPr>
            </w:pPr>
          </w:p>
          <w:p w14:paraId="778CE244" w14:textId="77777777" w:rsidR="00EB3B75" w:rsidRPr="008C2396" w:rsidRDefault="00F1592D" w:rsidP="00EB3B75">
            <w:pPr>
              <w:rPr>
                <w:rFonts w:ascii="Arial" w:hAnsi="Arial" w:cs="Arial"/>
                <w:sz w:val="22"/>
                <w:szCs w:val="22"/>
              </w:rPr>
            </w:pPr>
            <w:r w:rsidRPr="008C2396">
              <w:rPr>
                <w:rFonts w:ascii="Arial" w:hAnsi="Arial" w:cs="Arial"/>
                <w:sz w:val="22"/>
                <w:szCs w:val="22"/>
              </w:rPr>
              <w:fldChar w:fldCharType="begin">
                <w:ffData>
                  <w:name w:val="Marcar5"/>
                  <w:enabled/>
                  <w:calcOnExit w:val="0"/>
                  <w:checkBox>
                    <w:sizeAuto/>
                    <w:default w:val="0"/>
                  </w:checkBox>
                </w:ffData>
              </w:fldChar>
            </w:r>
            <w:bookmarkStart w:id="7" w:name="Marcar5"/>
            <w:r w:rsidRPr="008C2396">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7"/>
            <w:r w:rsidRPr="008C2396">
              <w:rPr>
                <w:rFonts w:ascii="Arial" w:hAnsi="Arial" w:cs="Arial"/>
                <w:sz w:val="22"/>
                <w:szCs w:val="22"/>
              </w:rPr>
              <w:t xml:space="preserve"> Servicio Windows</w:t>
            </w:r>
            <w:r w:rsidR="00EB3B75" w:rsidRPr="008C2396">
              <w:rPr>
                <w:rFonts w:ascii="Arial" w:hAnsi="Arial" w:cs="Arial"/>
                <w:sz w:val="22"/>
                <w:szCs w:val="22"/>
              </w:rPr>
              <w:t xml:space="preserve">    </w:t>
            </w:r>
            <w:r w:rsidR="00EB3B75" w:rsidRPr="008C2396">
              <w:rPr>
                <w:rFonts w:ascii="Arial" w:hAnsi="Arial" w:cs="Arial"/>
                <w:sz w:val="22"/>
                <w:szCs w:val="22"/>
              </w:rPr>
              <w:fldChar w:fldCharType="begin">
                <w:ffData>
                  <w:name w:val="Marcar6"/>
                  <w:enabled/>
                  <w:calcOnExit w:val="0"/>
                  <w:checkBox>
                    <w:sizeAuto/>
                    <w:default w:val="0"/>
                  </w:checkBox>
                </w:ffData>
              </w:fldChar>
            </w:r>
            <w:bookmarkStart w:id="8" w:name="Marcar6"/>
            <w:r w:rsidR="00EB3B75" w:rsidRPr="008C2396">
              <w:rPr>
                <w:rFonts w:ascii="Arial" w:hAnsi="Arial" w:cs="Arial"/>
                <w:sz w:val="22"/>
                <w:szCs w:val="22"/>
              </w:rPr>
              <w:instrText xml:space="preserve"> FORMCHECKBOX </w:instrText>
            </w:r>
            <w:r w:rsidR="00EB3B75" w:rsidRPr="008C2396">
              <w:rPr>
                <w:rFonts w:ascii="Arial" w:hAnsi="Arial" w:cs="Arial"/>
                <w:sz w:val="22"/>
                <w:szCs w:val="22"/>
              </w:rPr>
            </w:r>
            <w:r w:rsidR="00EB3B75" w:rsidRPr="008C2396">
              <w:rPr>
                <w:rFonts w:ascii="Arial" w:hAnsi="Arial" w:cs="Arial"/>
                <w:sz w:val="22"/>
                <w:szCs w:val="22"/>
              </w:rPr>
              <w:fldChar w:fldCharType="end"/>
            </w:r>
            <w:bookmarkEnd w:id="8"/>
            <w:r w:rsidR="00EB3B75" w:rsidRPr="008C2396">
              <w:rPr>
                <w:rFonts w:ascii="Arial" w:hAnsi="Arial" w:cs="Arial"/>
                <w:sz w:val="22"/>
                <w:szCs w:val="22"/>
              </w:rPr>
              <w:t xml:space="preserve"> </w:t>
            </w:r>
            <w:proofErr w:type="gramStart"/>
            <w:r w:rsidR="00EB3B75" w:rsidRPr="008C2396">
              <w:rPr>
                <w:rFonts w:ascii="Arial" w:hAnsi="Arial" w:cs="Arial"/>
                <w:sz w:val="22"/>
                <w:szCs w:val="22"/>
              </w:rPr>
              <w:t>Otro:_</w:t>
            </w:r>
            <w:proofErr w:type="gramEnd"/>
            <w:r w:rsidR="00EB3B75" w:rsidRPr="008C2396">
              <w:rPr>
                <w:rFonts w:ascii="Arial" w:hAnsi="Arial" w:cs="Arial"/>
                <w:sz w:val="22"/>
                <w:szCs w:val="22"/>
              </w:rPr>
              <w:t>_________________</w:t>
            </w:r>
          </w:p>
          <w:p w14:paraId="72D136D2" w14:textId="77777777" w:rsidR="00406976" w:rsidRPr="008C2396" w:rsidRDefault="00406976" w:rsidP="00EB3B75">
            <w:pPr>
              <w:rPr>
                <w:rFonts w:ascii="Arial" w:hAnsi="Arial" w:cs="Arial"/>
                <w:b/>
                <w:color w:val="D9D9D9"/>
                <w:sz w:val="22"/>
                <w:szCs w:val="22"/>
              </w:rPr>
            </w:pPr>
          </w:p>
        </w:tc>
      </w:tr>
      <w:tr w:rsidR="00406976" w:rsidRPr="008C2396" w14:paraId="326FDA3D" w14:textId="77777777" w:rsidTr="00287554">
        <w:trPr>
          <w:trHeight w:val="1348"/>
        </w:trPr>
        <w:tc>
          <w:tcPr>
            <w:tcW w:w="2836" w:type="dxa"/>
            <w:vMerge/>
            <w:shd w:val="clear" w:color="auto" w:fill="A50021"/>
            <w:vAlign w:val="center"/>
          </w:tcPr>
          <w:p w14:paraId="79D9AA46" w14:textId="77777777" w:rsidR="00406976" w:rsidRPr="008C2396" w:rsidRDefault="00406976" w:rsidP="0031230D">
            <w:pPr>
              <w:rPr>
                <w:rFonts w:ascii="Arial" w:hAnsi="Arial" w:cs="Arial"/>
                <w:b/>
                <w:sz w:val="22"/>
                <w:szCs w:val="22"/>
              </w:rPr>
            </w:pPr>
          </w:p>
        </w:tc>
        <w:tc>
          <w:tcPr>
            <w:tcW w:w="1755" w:type="dxa"/>
            <w:shd w:val="clear" w:color="auto" w:fill="auto"/>
            <w:vAlign w:val="center"/>
          </w:tcPr>
          <w:p w14:paraId="2E66458E" w14:textId="77777777" w:rsidR="00406976" w:rsidRPr="008C2396" w:rsidRDefault="00406976" w:rsidP="003F6647">
            <w:pPr>
              <w:jc w:val="center"/>
              <w:rPr>
                <w:rFonts w:ascii="Arial" w:hAnsi="Arial" w:cs="Arial"/>
                <w:b/>
                <w:color w:val="D9D9D9"/>
                <w:sz w:val="22"/>
                <w:szCs w:val="22"/>
              </w:rPr>
            </w:pPr>
            <w:r w:rsidRPr="008C2396">
              <w:rPr>
                <w:rFonts w:ascii="Arial" w:hAnsi="Arial" w:cs="Arial"/>
                <w:b/>
                <w:sz w:val="22"/>
                <w:szCs w:val="22"/>
              </w:rPr>
              <w:t>Base de Datos</w:t>
            </w:r>
          </w:p>
        </w:tc>
        <w:tc>
          <w:tcPr>
            <w:tcW w:w="4781" w:type="dxa"/>
            <w:gridSpan w:val="3"/>
            <w:shd w:val="clear" w:color="auto" w:fill="auto"/>
          </w:tcPr>
          <w:p w14:paraId="24871175" w14:textId="77777777" w:rsidR="00406976" w:rsidRPr="00D1764B" w:rsidRDefault="00406976" w:rsidP="00DD4EC2">
            <w:pPr>
              <w:rPr>
                <w:rFonts w:ascii="Arial" w:hAnsi="Arial" w:cs="Arial"/>
                <w:sz w:val="22"/>
                <w:szCs w:val="22"/>
                <w:lang w:val="en-US"/>
              </w:rPr>
            </w:pPr>
          </w:p>
          <w:p w14:paraId="6CB58A2C"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7"/>
                  <w:enabled/>
                  <w:calcOnExit w:val="0"/>
                  <w:checkBox>
                    <w:sizeAuto/>
                    <w:default w:val="0"/>
                  </w:checkBox>
                </w:ffData>
              </w:fldChar>
            </w:r>
            <w:bookmarkStart w:id="9" w:name="Marcar7"/>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9"/>
            <w:r w:rsidRPr="00D1764B">
              <w:rPr>
                <w:rFonts w:ascii="Arial" w:hAnsi="Arial" w:cs="Arial"/>
                <w:sz w:val="22"/>
                <w:szCs w:val="22"/>
                <w:lang w:val="en-US"/>
              </w:rPr>
              <w:t xml:space="preserve"> Oracle</w:t>
            </w:r>
          </w:p>
          <w:p w14:paraId="0B829D91"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8"/>
                  <w:enabled/>
                  <w:calcOnExit w:val="0"/>
                  <w:checkBox>
                    <w:sizeAuto/>
                    <w:default w:val="0"/>
                  </w:checkBox>
                </w:ffData>
              </w:fldChar>
            </w:r>
            <w:bookmarkStart w:id="10" w:name="Marcar8"/>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10"/>
            <w:r w:rsidRPr="00D1764B">
              <w:rPr>
                <w:rFonts w:ascii="Arial" w:hAnsi="Arial" w:cs="Arial"/>
                <w:sz w:val="22"/>
                <w:szCs w:val="22"/>
                <w:lang w:val="en-US"/>
              </w:rPr>
              <w:t xml:space="preserve"> SQL Server</w:t>
            </w:r>
          </w:p>
          <w:p w14:paraId="2CE38697" w14:textId="4FDE60A1" w:rsidR="00406976" w:rsidRPr="00D1764B" w:rsidRDefault="0029610C" w:rsidP="00DD4EC2">
            <w:pPr>
              <w:rPr>
                <w:rFonts w:ascii="Arial" w:hAnsi="Arial" w:cs="Arial"/>
                <w:sz w:val="22"/>
                <w:szCs w:val="22"/>
                <w:lang w:val="en-US"/>
              </w:rPr>
            </w:pPr>
            <w:r>
              <w:rPr>
                <w:rFonts w:ascii="Arial" w:hAnsi="Arial" w:cs="Arial"/>
                <w:sz w:val="22"/>
                <w:szCs w:val="22"/>
              </w:rPr>
              <w:fldChar w:fldCharType="begin">
                <w:ffData>
                  <w:name w:val="Marcar9"/>
                  <w:enabled/>
                  <w:calcOnExit w:val="0"/>
                  <w:checkBox>
                    <w:sizeAuto/>
                    <w:default w:val="1"/>
                  </w:checkBox>
                </w:ffData>
              </w:fldChar>
            </w:r>
            <w:bookmarkStart w:id="11" w:name="Marcar9"/>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bookmarkEnd w:id="11"/>
            <w:r w:rsidR="00406976" w:rsidRPr="00D1764B">
              <w:rPr>
                <w:rFonts w:ascii="Arial" w:hAnsi="Arial" w:cs="Arial"/>
                <w:sz w:val="22"/>
                <w:szCs w:val="22"/>
                <w:lang w:val="en-US"/>
              </w:rPr>
              <w:t xml:space="preserve"> </w:t>
            </w:r>
            <w:r w:rsidR="00252489" w:rsidRPr="00D1764B">
              <w:rPr>
                <w:rFonts w:ascii="Arial" w:hAnsi="Arial" w:cs="Arial"/>
                <w:sz w:val="22"/>
                <w:szCs w:val="22"/>
                <w:lang w:val="en-US"/>
              </w:rPr>
              <w:t>My</w:t>
            </w:r>
            <w:r w:rsidR="00406976" w:rsidRPr="00D1764B">
              <w:rPr>
                <w:rFonts w:ascii="Arial" w:hAnsi="Arial" w:cs="Arial"/>
                <w:sz w:val="22"/>
                <w:szCs w:val="22"/>
                <w:lang w:val="en-US"/>
              </w:rPr>
              <w:t>SQL</w:t>
            </w:r>
          </w:p>
          <w:p w14:paraId="2FAF0A33"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10"/>
                  <w:enabled/>
                  <w:calcOnExit w:val="0"/>
                  <w:checkBox>
                    <w:sizeAuto/>
                    <w:default w:val="0"/>
                  </w:checkBox>
                </w:ffData>
              </w:fldChar>
            </w:r>
            <w:bookmarkStart w:id="12" w:name="Marcar10"/>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12"/>
            <w:r w:rsidRPr="00D1764B">
              <w:rPr>
                <w:rFonts w:ascii="Arial" w:hAnsi="Arial" w:cs="Arial"/>
                <w:sz w:val="22"/>
                <w:szCs w:val="22"/>
                <w:lang w:val="en-US"/>
              </w:rPr>
              <w:t xml:space="preserve"> MongoDB</w:t>
            </w:r>
          </w:p>
          <w:p w14:paraId="69271AF8"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11"/>
                  <w:enabled/>
                  <w:calcOnExit w:val="0"/>
                  <w:checkBox>
                    <w:sizeAuto/>
                    <w:default w:val="0"/>
                  </w:checkBox>
                </w:ffData>
              </w:fldChar>
            </w:r>
            <w:bookmarkStart w:id="13" w:name="Marcar11"/>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13"/>
            <w:r w:rsidRPr="00D1764B">
              <w:rPr>
                <w:rFonts w:ascii="Arial" w:hAnsi="Arial" w:cs="Arial"/>
                <w:sz w:val="22"/>
                <w:szCs w:val="22"/>
                <w:lang w:val="en-US"/>
              </w:rPr>
              <w:t xml:space="preserve"> </w:t>
            </w:r>
            <w:proofErr w:type="spellStart"/>
            <w:proofErr w:type="gramStart"/>
            <w:r w:rsidRPr="00D1764B">
              <w:rPr>
                <w:rFonts w:ascii="Arial" w:hAnsi="Arial" w:cs="Arial"/>
                <w:sz w:val="22"/>
                <w:szCs w:val="22"/>
                <w:lang w:val="en-US"/>
              </w:rPr>
              <w:t>Otro</w:t>
            </w:r>
            <w:proofErr w:type="spellEnd"/>
            <w:r w:rsidRPr="00D1764B">
              <w:rPr>
                <w:rFonts w:ascii="Arial" w:hAnsi="Arial" w:cs="Arial"/>
                <w:sz w:val="22"/>
                <w:szCs w:val="22"/>
                <w:lang w:val="en-US"/>
              </w:rPr>
              <w:t>:_</w:t>
            </w:r>
            <w:proofErr w:type="gramEnd"/>
            <w:r w:rsidRPr="00D1764B">
              <w:rPr>
                <w:rFonts w:ascii="Arial" w:hAnsi="Arial" w:cs="Arial"/>
                <w:sz w:val="22"/>
                <w:szCs w:val="22"/>
                <w:lang w:val="en-US"/>
              </w:rPr>
              <w:t>_________________</w:t>
            </w:r>
          </w:p>
          <w:p w14:paraId="1C429122" w14:textId="77777777" w:rsidR="00406976" w:rsidRPr="00D1764B" w:rsidRDefault="00406976" w:rsidP="00DD4EC2">
            <w:pPr>
              <w:rPr>
                <w:rFonts w:ascii="Arial" w:hAnsi="Arial" w:cs="Arial"/>
                <w:sz w:val="22"/>
                <w:szCs w:val="22"/>
                <w:lang w:val="en-US"/>
              </w:rPr>
            </w:pPr>
          </w:p>
        </w:tc>
        <w:tc>
          <w:tcPr>
            <w:tcW w:w="1147" w:type="dxa"/>
            <w:shd w:val="clear" w:color="auto" w:fill="auto"/>
          </w:tcPr>
          <w:p w14:paraId="40C6948D" w14:textId="77777777" w:rsidR="00406976" w:rsidRPr="008C2396" w:rsidRDefault="00406976" w:rsidP="00DD4EC2">
            <w:pPr>
              <w:rPr>
                <w:rFonts w:ascii="Arial" w:hAnsi="Arial" w:cs="Arial"/>
                <w:b/>
                <w:sz w:val="22"/>
                <w:szCs w:val="22"/>
              </w:rPr>
            </w:pPr>
            <w:r w:rsidRPr="008C2396">
              <w:rPr>
                <w:rFonts w:ascii="Arial" w:hAnsi="Arial" w:cs="Arial"/>
                <w:b/>
                <w:sz w:val="22"/>
                <w:szCs w:val="22"/>
              </w:rPr>
              <w:t>Versión</w:t>
            </w:r>
          </w:p>
          <w:p w14:paraId="1D3DBED7"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64CEFADF"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737B22C3" w14:textId="2A5E9A71"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w:t>
            </w:r>
            <w:r w:rsidR="00AB74E9">
              <w:rPr>
                <w:rFonts w:ascii="Arial" w:hAnsi="Arial" w:cs="Arial"/>
                <w:b/>
                <w:color w:val="D9D9D9"/>
                <w:sz w:val="22"/>
                <w:szCs w:val="22"/>
              </w:rPr>
              <w:t>8</w:t>
            </w:r>
            <w:r w:rsidRPr="008C2396">
              <w:rPr>
                <w:rFonts w:ascii="Arial" w:hAnsi="Arial" w:cs="Arial"/>
                <w:b/>
                <w:color w:val="D9D9D9"/>
                <w:sz w:val="22"/>
                <w:szCs w:val="22"/>
              </w:rPr>
              <w:t>_____</w:t>
            </w:r>
          </w:p>
          <w:p w14:paraId="55F1864E"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2DBA34BB"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5B85ADF8"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tc>
      </w:tr>
      <w:tr w:rsidR="00406976" w:rsidRPr="008C2396" w14:paraId="4488D6E8" w14:textId="77777777" w:rsidTr="00287554">
        <w:trPr>
          <w:trHeight w:val="1348"/>
        </w:trPr>
        <w:tc>
          <w:tcPr>
            <w:tcW w:w="2836" w:type="dxa"/>
            <w:vMerge/>
            <w:shd w:val="clear" w:color="auto" w:fill="A50021"/>
            <w:vAlign w:val="center"/>
          </w:tcPr>
          <w:p w14:paraId="08141328" w14:textId="77777777" w:rsidR="00406976" w:rsidRPr="008C2396" w:rsidRDefault="00406976" w:rsidP="0031230D">
            <w:pPr>
              <w:rPr>
                <w:rFonts w:ascii="Arial" w:hAnsi="Arial" w:cs="Arial"/>
                <w:b/>
                <w:sz w:val="22"/>
                <w:szCs w:val="22"/>
              </w:rPr>
            </w:pPr>
          </w:p>
        </w:tc>
        <w:tc>
          <w:tcPr>
            <w:tcW w:w="1755" w:type="dxa"/>
            <w:shd w:val="clear" w:color="auto" w:fill="auto"/>
            <w:vAlign w:val="center"/>
          </w:tcPr>
          <w:p w14:paraId="052F9377" w14:textId="77777777" w:rsidR="00406976" w:rsidRPr="008C2396" w:rsidRDefault="00406976" w:rsidP="003F6647">
            <w:pPr>
              <w:jc w:val="center"/>
              <w:rPr>
                <w:rFonts w:ascii="Arial" w:hAnsi="Arial" w:cs="Arial"/>
                <w:b/>
                <w:color w:val="D9D9D9"/>
                <w:sz w:val="22"/>
                <w:szCs w:val="22"/>
              </w:rPr>
            </w:pPr>
            <w:r w:rsidRPr="008C2396">
              <w:rPr>
                <w:rFonts w:ascii="Arial" w:hAnsi="Arial" w:cs="Arial"/>
                <w:b/>
                <w:sz w:val="22"/>
                <w:szCs w:val="22"/>
              </w:rPr>
              <w:t>Lenguaje</w:t>
            </w:r>
          </w:p>
        </w:tc>
        <w:tc>
          <w:tcPr>
            <w:tcW w:w="4781" w:type="dxa"/>
            <w:gridSpan w:val="3"/>
            <w:shd w:val="clear" w:color="auto" w:fill="auto"/>
          </w:tcPr>
          <w:p w14:paraId="0D38FCF9" w14:textId="77777777" w:rsidR="00406976" w:rsidRPr="008C2396" w:rsidRDefault="00406976" w:rsidP="005B1D0C">
            <w:pPr>
              <w:rPr>
                <w:rFonts w:ascii="Arial" w:hAnsi="Arial" w:cs="Arial"/>
                <w:sz w:val="22"/>
                <w:szCs w:val="22"/>
              </w:rPr>
            </w:pPr>
          </w:p>
          <w:p w14:paraId="5E4D8D89"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7"/>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w:t>
            </w:r>
            <w:r w:rsidRPr="008C2396">
              <w:rPr>
                <w:rFonts w:ascii="Arial" w:hAnsi="Arial" w:cs="Arial"/>
                <w:sz w:val="22"/>
                <w:szCs w:val="22"/>
              </w:rPr>
              <w:t>C#</w:t>
            </w:r>
          </w:p>
          <w:p w14:paraId="603B99A2"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VB</w:t>
            </w:r>
          </w:p>
          <w:p w14:paraId="6981C606"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9"/>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PHP</w:t>
            </w:r>
          </w:p>
          <w:p w14:paraId="3296BCC8"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10"/>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Java</w:t>
            </w:r>
          </w:p>
          <w:p w14:paraId="5BD50E02" w14:textId="2CAE5EFB" w:rsidR="00406976" w:rsidRPr="00D1764B" w:rsidRDefault="0029610C" w:rsidP="005B1D0C">
            <w:pPr>
              <w:pStyle w:val="ListParagraph"/>
              <w:ind w:left="0"/>
              <w:rPr>
                <w:rFonts w:ascii="Arial" w:hAnsi="Arial" w:cs="Arial"/>
                <w:sz w:val="22"/>
                <w:szCs w:val="22"/>
              </w:rPr>
            </w:pPr>
            <w:r>
              <w:rPr>
                <w:rFonts w:ascii="Arial" w:hAnsi="Arial" w:cs="Arial"/>
                <w:sz w:val="22"/>
                <w:szCs w:val="22"/>
              </w:rPr>
              <w:fldChar w:fldCharType="begin">
                <w:ffData>
                  <w:name w:val=""/>
                  <w:enabled/>
                  <w:calcOnExit w:val="0"/>
                  <w:checkBox>
                    <w:sizeAuto/>
                    <w:default w:val="1"/>
                  </w:checkBox>
                </w:ffData>
              </w:fldChar>
            </w:r>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r w:rsidR="00406976" w:rsidRPr="00D1764B">
              <w:rPr>
                <w:rFonts w:ascii="Arial" w:hAnsi="Arial" w:cs="Arial"/>
                <w:sz w:val="22"/>
                <w:szCs w:val="22"/>
              </w:rPr>
              <w:t xml:space="preserve"> </w:t>
            </w:r>
            <w:r w:rsidR="00406976" w:rsidRPr="008C2396">
              <w:rPr>
                <w:rFonts w:ascii="Arial" w:hAnsi="Arial" w:cs="Arial"/>
                <w:sz w:val="22"/>
                <w:szCs w:val="22"/>
              </w:rPr>
              <w:t>JavaScript</w:t>
            </w:r>
          </w:p>
          <w:p w14:paraId="17875C43"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w:t>
            </w:r>
            <w:proofErr w:type="gramStart"/>
            <w:r w:rsidRPr="00D1764B">
              <w:rPr>
                <w:rFonts w:ascii="Arial" w:hAnsi="Arial" w:cs="Arial"/>
                <w:sz w:val="22"/>
                <w:szCs w:val="22"/>
              </w:rPr>
              <w:t>Otro:_</w:t>
            </w:r>
            <w:proofErr w:type="gramEnd"/>
            <w:r w:rsidRPr="00D1764B">
              <w:rPr>
                <w:rFonts w:ascii="Arial" w:hAnsi="Arial" w:cs="Arial"/>
                <w:sz w:val="22"/>
                <w:szCs w:val="22"/>
              </w:rPr>
              <w:t>__________________</w:t>
            </w:r>
          </w:p>
          <w:p w14:paraId="3EEB41A5" w14:textId="77777777" w:rsidR="00406976" w:rsidRPr="008C2396" w:rsidRDefault="00406976" w:rsidP="0031230D">
            <w:pPr>
              <w:rPr>
                <w:rFonts w:ascii="Arial" w:hAnsi="Arial" w:cs="Arial"/>
                <w:sz w:val="22"/>
                <w:szCs w:val="22"/>
              </w:rPr>
            </w:pPr>
          </w:p>
        </w:tc>
        <w:tc>
          <w:tcPr>
            <w:tcW w:w="1147" w:type="dxa"/>
            <w:shd w:val="clear" w:color="auto" w:fill="auto"/>
          </w:tcPr>
          <w:p w14:paraId="62421F78" w14:textId="77777777" w:rsidR="00190F2A" w:rsidRPr="008C2396" w:rsidRDefault="00190F2A" w:rsidP="00190F2A">
            <w:pPr>
              <w:rPr>
                <w:rFonts w:ascii="Arial" w:hAnsi="Arial" w:cs="Arial"/>
                <w:b/>
                <w:sz w:val="22"/>
                <w:szCs w:val="22"/>
              </w:rPr>
            </w:pPr>
            <w:r w:rsidRPr="008C2396">
              <w:rPr>
                <w:rFonts w:ascii="Arial" w:hAnsi="Arial" w:cs="Arial"/>
                <w:b/>
                <w:sz w:val="22"/>
                <w:szCs w:val="22"/>
              </w:rPr>
              <w:t>Versión</w:t>
            </w:r>
          </w:p>
          <w:p w14:paraId="1DBE3834"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257EF52A"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129010AC"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3BDC43BE"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0C1F9EC7"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341AE819" w14:textId="77777777" w:rsidR="00406976"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0746DC94"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tc>
      </w:tr>
      <w:tr w:rsidR="00CF1DBE" w:rsidRPr="008C2396" w14:paraId="48C017F8" w14:textId="77777777" w:rsidTr="00287554">
        <w:trPr>
          <w:trHeight w:val="182"/>
        </w:trPr>
        <w:tc>
          <w:tcPr>
            <w:tcW w:w="2836" w:type="dxa"/>
            <w:shd w:val="clear" w:color="auto" w:fill="A50021"/>
            <w:vAlign w:val="center"/>
          </w:tcPr>
          <w:p w14:paraId="50A96483" w14:textId="77777777" w:rsidR="00CF1DBE" w:rsidRPr="008C2396" w:rsidRDefault="00F8500A" w:rsidP="000C0F24">
            <w:pPr>
              <w:rPr>
                <w:rFonts w:ascii="Arial" w:hAnsi="Arial" w:cs="Arial"/>
                <w:b/>
                <w:sz w:val="22"/>
                <w:szCs w:val="22"/>
              </w:rPr>
            </w:pPr>
            <w:r w:rsidRPr="008C2396">
              <w:rPr>
                <w:rFonts w:ascii="Arial" w:hAnsi="Arial" w:cs="Arial"/>
                <w:b/>
                <w:sz w:val="22"/>
                <w:szCs w:val="22"/>
              </w:rPr>
              <w:t xml:space="preserve">Viabilidad </w:t>
            </w:r>
            <w:r w:rsidR="00E351AD" w:rsidRPr="008C2396">
              <w:rPr>
                <w:rFonts w:ascii="Arial" w:hAnsi="Arial" w:cs="Arial"/>
                <w:b/>
                <w:sz w:val="22"/>
                <w:szCs w:val="22"/>
              </w:rPr>
              <w:t>Técnica</w:t>
            </w:r>
          </w:p>
        </w:tc>
        <w:tc>
          <w:tcPr>
            <w:tcW w:w="7683" w:type="dxa"/>
            <w:gridSpan w:val="5"/>
            <w:shd w:val="clear" w:color="auto" w:fill="auto"/>
          </w:tcPr>
          <w:p w14:paraId="0D81D474" w14:textId="387E802D" w:rsidR="000C0F24" w:rsidRPr="008C2396" w:rsidRDefault="006650FC" w:rsidP="00DD4EC2">
            <w:pPr>
              <w:rPr>
                <w:rFonts w:ascii="Arial" w:hAnsi="Arial" w:cs="Arial"/>
                <w:sz w:val="22"/>
                <w:szCs w:val="22"/>
              </w:rPr>
            </w:pPr>
            <w:r w:rsidRPr="008C2396">
              <w:rPr>
                <w:rFonts w:ascii="Arial" w:hAnsi="Arial" w:cs="Arial"/>
                <w:sz w:val="22"/>
                <w:szCs w:val="22"/>
              </w:rPr>
              <w:t xml:space="preserve">Luego de adelantado el análisis de los requisitos </w:t>
            </w:r>
            <w:r w:rsidR="005E40B5" w:rsidRPr="008C2396">
              <w:rPr>
                <w:rFonts w:ascii="Arial" w:hAnsi="Arial" w:cs="Arial"/>
                <w:sz w:val="22"/>
                <w:szCs w:val="22"/>
              </w:rPr>
              <w:t>y</w:t>
            </w:r>
            <w:r w:rsidRPr="008C2396">
              <w:rPr>
                <w:rFonts w:ascii="Arial" w:hAnsi="Arial" w:cs="Arial"/>
                <w:sz w:val="22"/>
                <w:szCs w:val="22"/>
              </w:rPr>
              <w:t xml:space="preserve"> </w:t>
            </w:r>
            <w:r w:rsidR="0087786E" w:rsidRPr="008C2396">
              <w:rPr>
                <w:rFonts w:ascii="Arial" w:hAnsi="Arial" w:cs="Arial"/>
                <w:sz w:val="22"/>
                <w:szCs w:val="22"/>
              </w:rPr>
              <w:t>requerimientos</w:t>
            </w:r>
            <w:r w:rsidRPr="008C2396">
              <w:rPr>
                <w:rFonts w:ascii="Arial" w:hAnsi="Arial" w:cs="Arial"/>
                <w:sz w:val="22"/>
                <w:szCs w:val="22"/>
              </w:rPr>
              <w:t xml:space="preserve"> es viable proponer una solución técnica para esta solicitud: SI (</w:t>
            </w:r>
            <w:proofErr w:type="gramStart"/>
            <w:r w:rsidR="0029610C">
              <w:rPr>
                <w:rFonts w:ascii="Arial" w:hAnsi="Arial" w:cs="Arial"/>
                <w:sz w:val="22"/>
                <w:szCs w:val="22"/>
              </w:rPr>
              <w:t>X</w:t>
            </w:r>
            <w:r w:rsidR="005B1526" w:rsidRPr="008C2396">
              <w:rPr>
                <w:rFonts w:ascii="Arial" w:hAnsi="Arial" w:cs="Arial"/>
                <w:sz w:val="22"/>
                <w:szCs w:val="22"/>
              </w:rPr>
              <w:t xml:space="preserve"> </w:t>
            </w:r>
            <w:r w:rsidRPr="008C2396">
              <w:rPr>
                <w:rFonts w:ascii="Arial" w:hAnsi="Arial" w:cs="Arial"/>
                <w:sz w:val="22"/>
                <w:szCs w:val="22"/>
              </w:rPr>
              <w:t>)</w:t>
            </w:r>
            <w:proofErr w:type="gramEnd"/>
            <w:r w:rsidRPr="008C2396">
              <w:rPr>
                <w:rFonts w:ascii="Arial" w:hAnsi="Arial" w:cs="Arial"/>
                <w:sz w:val="22"/>
                <w:szCs w:val="22"/>
              </w:rPr>
              <w:t xml:space="preserve"> N</w:t>
            </w:r>
            <w:r w:rsidR="00C63992" w:rsidRPr="008C2396">
              <w:rPr>
                <w:rFonts w:ascii="Arial" w:hAnsi="Arial" w:cs="Arial"/>
                <w:sz w:val="22"/>
                <w:szCs w:val="22"/>
              </w:rPr>
              <w:t>O</w:t>
            </w:r>
            <w:r w:rsidRPr="008C2396">
              <w:rPr>
                <w:rFonts w:ascii="Arial" w:hAnsi="Arial" w:cs="Arial"/>
                <w:sz w:val="22"/>
                <w:szCs w:val="22"/>
              </w:rPr>
              <w:t xml:space="preserve"> (</w:t>
            </w:r>
            <w:r w:rsidR="005B1526" w:rsidRPr="008C2396">
              <w:rPr>
                <w:rFonts w:ascii="Arial" w:hAnsi="Arial" w:cs="Arial"/>
                <w:sz w:val="22"/>
                <w:szCs w:val="22"/>
              </w:rPr>
              <w:t xml:space="preserve"> </w:t>
            </w:r>
            <w:r w:rsidRPr="008C2396">
              <w:rPr>
                <w:rFonts w:ascii="Arial" w:hAnsi="Arial" w:cs="Arial"/>
                <w:sz w:val="22"/>
                <w:szCs w:val="22"/>
              </w:rPr>
              <w:t>)</w:t>
            </w:r>
          </w:p>
        </w:tc>
      </w:tr>
    </w:tbl>
    <w:p w14:paraId="0C6456EB" w14:textId="77777777" w:rsidR="000A71D8" w:rsidRPr="008C2396" w:rsidRDefault="000A71D8" w:rsidP="003D4A48">
      <w:pPr>
        <w:rPr>
          <w:rFonts w:ascii="Arial" w:hAnsi="Arial" w:cs="Arial"/>
          <w:b/>
          <w:sz w:val="28"/>
          <w:szCs w:val="28"/>
          <w:lang w:val="es-CO"/>
        </w:rPr>
      </w:pPr>
    </w:p>
    <w:p w14:paraId="54C873BC" w14:textId="77777777" w:rsidR="006844B1" w:rsidRPr="008C2396" w:rsidRDefault="00C454AB" w:rsidP="0050044E">
      <w:pPr>
        <w:numPr>
          <w:ilvl w:val="0"/>
          <w:numId w:val="28"/>
        </w:numPr>
        <w:jc w:val="center"/>
        <w:rPr>
          <w:rFonts w:ascii="Arial" w:hAnsi="Arial" w:cs="Arial"/>
          <w:b/>
          <w:sz w:val="28"/>
          <w:szCs w:val="28"/>
        </w:rPr>
      </w:pPr>
      <w:r w:rsidRPr="008C2396">
        <w:rPr>
          <w:rFonts w:ascii="Arial" w:hAnsi="Arial" w:cs="Arial"/>
          <w:b/>
          <w:sz w:val="28"/>
          <w:szCs w:val="28"/>
        </w:rPr>
        <w:t>FASE DE PLANEACIÓN</w:t>
      </w:r>
      <w:r w:rsidR="006007F2" w:rsidRPr="008C2396">
        <w:rPr>
          <w:rFonts w:ascii="Arial" w:hAnsi="Arial" w:cs="Arial"/>
          <w:b/>
          <w:sz w:val="28"/>
          <w:szCs w:val="28"/>
        </w:rPr>
        <w:t xml:space="preserve"> Y GERENCIA DEL PROYECTO</w:t>
      </w:r>
    </w:p>
    <w:p w14:paraId="290CE26B" w14:textId="77777777" w:rsidR="006844B1" w:rsidRPr="008C2396" w:rsidRDefault="006844B1" w:rsidP="00E15918">
      <w:pPr>
        <w:jc w:val="center"/>
        <w:rPr>
          <w:rFonts w:ascii="Arial" w:hAnsi="Arial" w:cs="Arial"/>
          <w:b/>
          <w:sz w:val="28"/>
          <w:szCs w:val="28"/>
        </w:rPr>
      </w:pPr>
    </w:p>
    <w:tbl>
      <w:tblPr>
        <w:tblW w:w="1045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
        <w:gridCol w:w="2160"/>
        <w:gridCol w:w="385"/>
        <w:gridCol w:w="1557"/>
        <w:gridCol w:w="1516"/>
        <w:gridCol w:w="131"/>
        <w:gridCol w:w="945"/>
        <w:gridCol w:w="926"/>
        <w:gridCol w:w="268"/>
        <w:gridCol w:w="2100"/>
      </w:tblGrid>
      <w:tr w:rsidR="005230DE" w:rsidRPr="008C2396" w14:paraId="555E35BA" w14:textId="77777777" w:rsidTr="005230DE">
        <w:trPr>
          <w:trHeight w:val="182"/>
        </w:trPr>
        <w:tc>
          <w:tcPr>
            <w:tcW w:w="3009" w:type="dxa"/>
            <w:gridSpan w:val="3"/>
            <w:shd w:val="clear" w:color="auto" w:fill="A50021"/>
            <w:vAlign w:val="center"/>
          </w:tcPr>
          <w:p w14:paraId="6E56E4A8" w14:textId="77777777" w:rsidR="000E42E9" w:rsidRPr="008C2396" w:rsidRDefault="00EE57A9" w:rsidP="004627A3">
            <w:pPr>
              <w:jc w:val="center"/>
              <w:rPr>
                <w:rFonts w:ascii="Arial" w:hAnsi="Arial" w:cs="Arial"/>
                <w:b/>
                <w:sz w:val="22"/>
                <w:szCs w:val="22"/>
              </w:rPr>
            </w:pPr>
            <w:r w:rsidRPr="008C2396">
              <w:rPr>
                <w:rFonts w:ascii="Arial" w:hAnsi="Arial" w:cs="Arial"/>
                <w:b/>
                <w:sz w:val="22"/>
                <w:szCs w:val="22"/>
              </w:rPr>
              <w:t xml:space="preserve">Responsable </w:t>
            </w:r>
          </w:p>
        </w:tc>
        <w:tc>
          <w:tcPr>
            <w:tcW w:w="3073" w:type="dxa"/>
            <w:gridSpan w:val="2"/>
            <w:shd w:val="clear" w:color="auto" w:fill="FFFFFF"/>
            <w:vAlign w:val="center"/>
          </w:tcPr>
          <w:p w14:paraId="168EED4E" w14:textId="3E0937E1" w:rsidR="000E42E9" w:rsidRPr="008C2396" w:rsidRDefault="005230DE" w:rsidP="004627A3">
            <w:pPr>
              <w:jc w:val="center"/>
              <w:rPr>
                <w:rFonts w:ascii="Arial" w:hAnsi="Arial" w:cs="Arial"/>
                <w:b/>
                <w:sz w:val="22"/>
                <w:szCs w:val="22"/>
              </w:rPr>
            </w:pPr>
            <w:r>
              <w:rPr>
                <w:rFonts w:ascii="Arial" w:hAnsi="Arial" w:cs="Arial"/>
                <w:b/>
                <w:sz w:val="22"/>
                <w:szCs w:val="22"/>
              </w:rPr>
              <w:t>Leandro</w:t>
            </w:r>
          </w:p>
        </w:tc>
        <w:tc>
          <w:tcPr>
            <w:tcW w:w="2270" w:type="dxa"/>
            <w:gridSpan w:val="4"/>
            <w:shd w:val="clear" w:color="auto" w:fill="A50021"/>
            <w:vAlign w:val="center"/>
          </w:tcPr>
          <w:p w14:paraId="04328EF3" w14:textId="77777777" w:rsidR="000E42E9" w:rsidRPr="008C2396" w:rsidRDefault="00EE57A9" w:rsidP="004627A3">
            <w:pPr>
              <w:jc w:val="center"/>
              <w:rPr>
                <w:rFonts w:ascii="Arial" w:hAnsi="Arial" w:cs="Arial"/>
                <w:b/>
                <w:sz w:val="22"/>
                <w:szCs w:val="22"/>
              </w:rPr>
            </w:pPr>
            <w:r w:rsidRPr="008C2396">
              <w:rPr>
                <w:rFonts w:ascii="Arial" w:hAnsi="Arial" w:cs="Arial"/>
                <w:b/>
                <w:sz w:val="22"/>
                <w:szCs w:val="22"/>
              </w:rPr>
              <w:t>Fecha</w:t>
            </w:r>
          </w:p>
        </w:tc>
        <w:tc>
          <w:tcPr>
            <w:tcW w:w="2100" w:type="dxa"/>
            <w:shd w:val="clear" w:color="auto" w:fill="FFFFFF"/>
            <w:vAlign w:val="center"/>
          </w:tcPr>
          <w:p w14:paraId="22A2A9F1" w14:textId="17CE1341" w:rsidR="000E42E9" w:rsidRPr="008C2396" w:rsidRDefault="005230DE" w:rsidP="004627A3">
            <w:pPr>
              <w:jc w:val="center"/>
              <w:rPr>
                <w:rFonts w:ascii="Arial" w:hAnsi="Arial" w:cs="Arial"/>
                <w:b/>
                <w:sz w:val="22"/>
                <w:szCs w:val="22"/>
              </w:rPr>
            </w:pPr>
            <w:r>
              <w:rPr>
                <w:rFonts w:ascii="Arial" w:hAnsi="Arial" w:cs="Arial"/>
                <w:b/>
                <w:sz w:val="22"/>
                <w:szCs w:val="22"/>
              </w:rPr>
              <w:t>18/02/2022</w:t>
            </w:r>
          </w:p>
        </w:tc>
      </w:tr>
      <w:tr w:rsidR="00BB0598" w:rsidRPr="008C2396" w14:paraId="23CF7BCF" w14:textId="77777777" w:rsidTr="0031230D">
        <w:trPr>
          <w:trHeight w:val="182"/>
        </w:trPr>
        <w:tc>
          <w:tcPr>
            <w:tcW w:w="10452" w:type="dxa"/>
            <w:gridSpan w:val="10"/>
            <w:shd w:val="clear" w:color="auto" w:fill="A50021"/>
            <w:vAlign w:val="center"/>
          </w:tcPr>
          <w:p w14:paraId="1A3FFCBC" w14:textId="77777777" w:rsidR="00BB0598" w:rsidRPr="008C2396" w:rsidRDefault="00E75F93" w:rsidP="000C0F24">
            <w:pPr>
              <w:jc w:val="center"/>
              <w:rPr>
                <w:rFonts w:ascii="Arial" w:hAnsi="Arial" w:cs="Arial"/>
                <w:b/>
                <w:sz w:val="22"/>
                <w:szCs w:val="22"/>
              </w:rPr>
            </w:pPr>
            <w:r w:rsidRPr="008C2396">
              <w:rPr>
                <w:rFonts w:ascii="Arial" w:hAnsi="Arial" w:cs="Arial"/>
                <w:b/>
                <w:sz w:val="22"/>
                <w:szCs w:val="22"/>
              </w:rPr>
              <w:t>Plan estratégico de fases del proyecto</w:t>
            </w:r>
          </w:p>
        </w:tc>
      </w:tr>
      <w:tr w:rsidR="005230DE" w:rsidRPr="008C2396" w14:paraId="493704E3" w14:textId="77777777" w:rsidTr="005230DE">
        <w:trPr>
          <w:trHeight w:val="226"/>
        </w:trPr>
        <w:tc>
          <w:tcPr>
            <w:tcW w:w="464" w:type="dxa"/>
            <w:shd w:val="clear" w:color="auto" w:fill="A6A6A6"/>
          </w:tcPr>
          <w:p w14:paraId="69CD80EC"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N°</w:t>
            </w:r>
          </w:p>
        </w:tc>
        <w:tc>
          <w:tcPr>
            <w:tcW w:w="2160" w:type="dxa"/>
            <w:shd w:val="clear" w:color="auto" w:fill="A6A6A6"/>
          </w:tcPr>
          <w:p w14:paraId="0BD7DDF1"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Nombre Etapa</w:t>
            </w:r>
          </w:p>
        </w:tc>
        <w:tc>
          <w:tcPr>
            <w:tcW w:w="1942" w:type="dxa"/>
            <w:gridSpan w:val="2"/>
            <w:shd w:val="clear" w:color="auto" w:fill="A6A6A6"/>
          </w:tcPr>
          <w:p w14:paraId="736A11DB"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 xml:space="preserve">Actividad </w:t>
            </w:r>
          </w:p>
        </w:tc>
        <w:tc>
          <w:tcPr>
            <w:tcW w:w="1647" w:type="dxa"/>
            <w:gridSpan w:val="2"/>
            <w:shd w:val="clear" w:color="auto" w:fill="A6A6A6"/>
          </w:tcPr>
          <w:p w14:paraId="473BFE50" w14:textId="77777777" w:rsidR="001E1737" w:rsidRPr="008C2396" w:rsidRDefault="00BC1DA8" w:rsidP="001E1737">
            <w:pPr>
              <w:rPr>
                <w:rFonts w:ascii="Arial" w:hAnsi="Arial" w:cs="Arial"/>
                <w:b/>
                <w:sz w:val="22"/>
                <w:szCs w:val="22"/>
                <w:lang w:val="es-CO"/>
              </w:rPr>
            </w:pPr>
            <w:r w:rsidRPr="008C2396">
              <w:rPr>
                <w:rFonts w:ascii="Arial" w:hAnsi="Arial" w:cs="Arial"/>
                <w:b/>
                <w:sz w:val="22"/>
                <w:szCs w:val="22"/>
                <w:lang w:val="es-CO"/>
              </w:rPr>
              <w:t xml:space="preserve">Rol </w:t>
            </w:r>
            <w:r w:rsidR="001E1737" w:rsidRPr="008C2396">
              <w:rPr>
                <w:rFonts w:ascii="Arial" w:hAnsi="Arial" w:cs="Arial"/>
                <w:b/>
                <w:sz w:val="22"/>
                <w:szCs w:val="22"/>
                <w:lang w:val="es-CO"/>
              </w:rPr>
              <w:t>Responsable</w:t>
            </w:r>
          </w:p>
        </w:tc>
        <w:tc>
          <w:tcPr>
            <w:tcW w:w="945" w:type="dxa"/>
            <w:shd w:val="clear" w:color="auto" w:fill="A6A6A6"/>
          </w:tcPr>
          <w:p w14:paraId="6398115C"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Fecha Inicio</w:t>
            </w:r>
          </w:p>
        </w:tc>
        <w:tc>
          <w:tcPr>
            <w:tcW w:w="926" w:type="dxa"/>
            <w:shd w:val="clear" w:color="auto" w:fill="A6A6A6"/>
          </w:tcPr>
          <w:p w14:paraId="5BDEEF81"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Fecha Fin</w:t>
            </w:r>
          </w:p>
        </w:tc>
        <w:tc>
          <w:tcPr>
            <w:tcW w:w="2368" w:type="dxa"/>
            <w:gridSpan w:val="2"/>
            <w:shd w:val="clear" w:color="auto" w:fill="A6A6A6"/>
          </w:tcPr>
          <w:p w14:paraId="12971616"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Comentarios</w:t>
            </w:r>
          </w:p>
        </w:tc>
      </w:tr>
      <w:tr w:rsidR="005230DE" w:rsidRPr="008C2396" w14:paraId="72224AE0" w14:textId="77777777" w:rsidTr="005230DE">
        <w:trPr>
          <w:trHeight w:val="567"/>
        </w:trPr>
        <w:tc>
          <w:tcPr>
            <w:tcW w:w="464" w:type="dxa"/>
            <w:shd w:val="clear" w:color="auto" w:fill="FFFFFF"/>
            <w:vAlign w:val="center"/>
          </w:tcPr>
          <w:p w14:paraId="5EC34976" w14:textId="454FD70E" w:rsidR="001E1737" w:rsidRPr="008C2396" w:rsidRDefault="005230DE" w:rsidP="00D76FAB">
            <w:pPr>
              <w:rPr>
                <w:rFonts w:ascii="Arial" w:hAnsi="Arial" w:cs="Arial"/>
                <w:b/>
                <w:color w:val="D9D9D9"/>
                <w:sz w:val="22"/>
                <w:szCs w:val="22"/>
                <w:lang w:val="es-CO"/>
              </w:rPr>
            </w:pPr>
            <w:r>
              <w:rPr>
                <w:rFonts w:ascii="Arial" w:hAnsi="Arial" w:cs="Arial"/>
                <w:b/>
                <w:color w:val="D9D9D9"/>
                <w:sz w:val="22"/>
                <w:szCs w:val="22"/>
                <w:lang w:val="es-CO"/>
              </w:rPr>
              <w:t>1</w:t>
            </w:r>
          </w:p>
        </w:tc>
        <w:tc>
          <w:tcPr>
            <w:tcW w:w="2160" w:type="dxa"/>
            <w:shd w:val="clear" w:color="auto" w:fill="FFFFFF"/>
            <w:vAlign w:val="center"/>
          </w:tcPr>
          <w:p w14:paraId="04E61B46" w14:textId="6A05FC6F" w:rsidR="001E1737" w:rsidRPr="008C2396" w:rsidRDefault="005230DE" w:rsidP="00D76FAB">
            <w:pPr>
              <w:rPr>
                <w:rFonts w:ascii="Arial" w:hAnsi="Arial" w:cs="Arial"/>
                <w:b/>
                <w:color w:val="D9D9D9"/>
                <w:sz w:val="22"/>
                <w:szCs w:val="22"/>
                <w:lang w:val="es-CO"/>
              </w:rPr>
            </w:pPr>
            <w:r>
              <w:rPr>
                <w:rFonts w:ascii="Arial" w:hAnsi="Arial" w:cs="Arial"/>
                <w:b/>
                <w:color w:val="D9D9D9"/>
                <w:sz w:val="22"/>
                <w:szCs w:val="22"/>
                <w:lang w:val="es-CO"/>
              </w:rPr>
              <w:t>Conceptualización del proyecto</w:t>
            </w:r>
          </w:p>
        </w:tc>
        <w:tc>
          <w:tcPr>
            <w:tcW w:w="1942" w:type="dxa"/>
            <w:gridSpan w:val="2"/>
            <w:shd w:val="clear" w:color="auto" w:fill="FFFFFF"/>
            <w:vAlign w:val="center"/>
          </w:tcPr>
          <w:p w14:paraId="0AB0F305" w14:textId="239F8231" w:rsidR="001E1737" w:rsidRPr="008C2396" w:rsidRDefault="005230DE" w:rsidP="00D76FAB">
            <w:pPr>
              <w:rPr>
                <w:rFonts w:ascii="Arial" w:hAnsi="Arial" w:cs="Arial"/>
                <w:b/>
                <w:color w:val="D9D9D9"/>
                <w:sz w:val="22"/>
                <w:szCs w:val="22"/>
                <w:lang w:val="es-CO"/>
              </w:rPr>
            </w:pPr>
            <w:r>
              <w:rPr>
                <w:rFonts w:ascii="Arial" w:hAnsi="Arial" w:cs="Arial"/>
                <w:b/>
                <w:color w:val="D9D9D9"/>
                <w:sz w:val="22"/>
                <w:szCs w:val="22"/>
                <w:lang w:val="es-CO"/>
              </w:rPr>
              <w:t xml:space="preserve">Requerimientos, </w:t>
            </w:r>
            <w:proofErr w:type="spellStart"/>
            <w:r>
              <w:rPr>
                <w:rFonts w:ascii="Arial" w:hAnsi="Arial" w:cs="Arial"/>
                <w:b/>
                <w:color w:val="D9D9D9"/>
                <w:sz w:val="22"/>
                <w:szCs w:val="22"/>
                <w:lang w:val="es-CO"/>
              </w:rPr>
              <w:t>buyer</w:t>
            </w:r>
            <w:proofErr w:type="spellEnd"/>
            <w:r>
              <w:rPr>
                <w:rFonts w:ascii="Arial" w:hAnsi="Arial" w:cs="Arial"/>
                <w:b/>
                <w:color w:val="D9D9D9"/>
                <w:sz w:val="22"/>
                <w:szCs w:val="22"/>
                <w:lang w:val="es-CO"/>
              </w:rPr>
              <w:t>-persona y UX/UI</w:t>
            </w:r>
          </w:p>
        </w:tc>
        <w:tc>
          <w:tcPr>
            <w:tcW w:w="1647" w:type="dxa"/>
            <w:gridSpan w:val="2"/>
            <w:shd w:val="clear" w:color="auto" w:fill="FFFFFF"/>
            <w:vAlign w:val="center"/>
          </w:tcPr>
          <w:p w14:paraId="4167CF33" w14:textId="0916CCDA" w:rsidR="001E1737" w:rsidRPr="008C2396" w:rsidRDefault="005230DE" w:rsidP="00D76FAB">
            <w:pPr>
              <w:rPr>
                <w:rFonts w:ascii="Arial" w:hAnsi="Arial" w:cs="Arial"/>
                <w:b/>
                <w:color w:val="D9D9D9"/>
                <w:sz w:val="22"/>
                <w:szCs w:val="22"/>
                <w:lang w:val="es-CO"/>
              </w:rPr>
            </w:pPr>
            <w:r>
              <w:rPr>
                <w:rFonts w:ascii="Arial" w:hAnsi="Arial" w:cs="Arial"/>
                <w:b/>
                <w:color w:val="D9D9D9"/>
                <w:sz w:val="22"/>
                <w:szCs w:val="22"/>
                <w:lang w:val="es-CO"/>
              </w:rPr>
              <w:t xml:space="preserve">Diseñador y </w:t>
            </w:r>
            <w:proofErr w:type="spellStart"/>
            <w:r>
              <w:rPr>
                <w:rFonts w:ascii="Arial" w:hAnsi="Arial" w:cs="Arial"/>
                <w:b/>
                <w:color w:val="D9D9D9"/>
                <w:sz w:val="22"/>
                <w:szCs w:val="22"/>
                <w:lang w:val="es-CO"/>
              </w:rPr>
              <w:t>product</w:t>
            </w:r>
            <w:proofErr w:type="spellEnd"/>
            <w:r>
              <w:rPr>
                <w:rFonts w:ascii="Arial" w:hAnsi="Arial" w:cs="Arial"/>
                <w:b/>
                <w:color w:val="D9D9D9"/>
                <w:sz w:val="22"/>
                <w:szCs w:val="22"/>
                <w:lang w:val="es-CO"/>
              </w:rPr>
              <w:t xml:space="preserve"> manager</w:t>
            </w:r>
          </w:p>
        </w:tc>
        <w:tc>
          <w:tcPr>
            <w:tcW w:w="945" w:type="dxa"/>
            <w:shd w:val="clear" w:color="auto" w:fill="FFFFFF"/>
            <w:vAlign w:val="center"/>
          </w:tcPr>
          <w:p w14:paraId="46849CD6" w14:textId="7D286354" w:rsidR="001E1737" w:rsidRPr="008C2396" w:rsidRDefault="005230DE" w:rsidP="00D76FAB">
            <w:pPr>
              <w:rPr>
                <w:rFonts w:ascii="Arial" w:hAnsi="Arial" w:cs="Arial"/>
                <w:b/>
                <w:color w:val="D9D9D9"/>
                <w:sz w:val="22"/>
                <w:szCs w:val="22"/>
                <w:lang w:val="es-CO"/>
              </w:rPr>
            </w:pPr>
            <w:r>
              <w:rPr>
                <w:rFonts w:ascii="Arial" w:hAnsi="Arial" w:cs="Arial"/>
                <w:b/>
                <w:color w:val="D9D9D9"/>
                <w:sz w:val="22"/>
                <w:szCs w:val="22"/>
                <w:lang w:val="es-CO"/>
              </w:rPr>
              <w:t>18/02</w:t>
            </w:r>
          </w:p>
        </w:tc>
        <w:tc>
          <w:tcPr>
            <w:tcW w:w="926" w:type="dxa"/>
            <w:shd w:val="clear" w:color="auto" w:fill="FFFFFF"/>
            <w:vAlign w:val="center"/>
          </w:tcPr>
          <w:p w14:paraId="68819841" w14:textId="78A9D66E" w:rsidR="001E1737" w:rsidRPr="008C2396" w:rsidRDefault="005230DE" w:rsidP="00D76FAB">
            <w:pPr>
              <w:rPr>
                <w:rFonts w:ascii="Arial" w:hAnsi="Arial" w:cs="Arial"/>
                <w:b/>
                <w:color w:val="D9D9D9"/>
                <w:sz w:val="22"/>
                <w:szCs w:val="22"/>
                <w:lang w:val="es-CO"/>
              </w:rPr>
            </w:pPr>
            <w:r>
              <w:rPr>
                <w:rFonts w:ascii="Arial" w:hAnsi="Arial" w:cs="Arial"/>
                <w:b/>
                <w:color w:val="D9D9D9"/>
                <w:sz w:val="22"/>
                <w:szCs w:val="22"/>
                <w:lang w:val="es-CO"/>
              </w:rPr>
              <w:t>21/02</w:t>
            </w:r>
          </w:p>
        </w:tc>
        <w:tc>
          <w:tcPr>
            <w:tcW w:w="2368" w:type="dxa"/>
            <w:gridSpan w:val="2"/>
            <w:shd w:val="clear" w:color="auto" w:fill="FFFFFF"/>
            <w:vAlign w:val="center"/>
          </w:tcPr>
          <w:p w14:paraId="4EBADFA3" w14:textId="252C5D5A" w:rsidR="001E1737" w:rsidRPr="008C2396" w:rsidRDefault="005230DE" w:rsidP="00D76FAB">
            <w:pPr>
              <w:rPr>
                <w:rFonts w:ascii="Arial" w:hAnsi="Arial" w:cs="Arial"/>
                <w:b/>
                <w:color w:val="D9D9D9"/>
                <w:sz w:val="22"/>
                <w:szCs w:val="22"/>
                <w:lang w:val="es-CO"/>
              </w:rPr>
            </w:pPr>
            <w:r>
              <w:rPr>
                <w:rFonts w:ascii="Arial" w:hAnsi="Arial" w:cs="Arial"/>
                <w:b/>
                <w:color w:val="D9D9D9"/>
                <w:sz w:val="22"/>
                <w:szCs w:val="22"/>
                <w:lang w:val="es-CO"/>
              </w:rPr>
              <w:t>NA</w:t>
            </w:r>
          </w:p>
        </w:tc>
      </w:tr>
      <w:tr w:rsidR="005230DE" w:rsidRPr="008C2396" w14:paraId="1C07C729" w14:textId="77777777" w:rsidTr="005230DE">
        <w:trPr>
          <w:trHeight w:val="567"/>
        </w:trPr>
        <w:tc>
          <w:tcPr>
            <w:tcW w:w="464" w:type="dxa"/>
            <w:shd w:val="clear" w:color="auto" w:fill="FFFFFF"/>
            <w:vAlign w:val="center"/>
          </w:tcPr>
          <w:p w14:paraId="289F6B56" w14:textId="26942D47" w:rsidR="001E1737" w:rsidRPr="008C2396" w:rsidRDefault="005230DE" w:rsidP="00D76FAB">
            <w:pPr>
              <w:rPr>
                <w:rFonts w:ascii="Arial" w:hAnsi="Arial" w:cs="Arial"/>
                <w:b/>
                <w:color w:val="D9D9D9"/>
                <w:sz w:val="22"/>
                <w:szCs w:val="22"/>
                <w:lang w:val="es-CO"/>
              </w:rPr>
            </w:pPr>
            <w:r>
              <w:rPr>
                <w:rFonts w:ascii="Arial" w:hAnsi="Arial" w:cs="Arial"/>
                <w:b/>
                <w:color w:val="D9D9D9"/>
                <w:sz w:val="22"/>
                <w:szCs w:val="22"/>
                <w:lang w:val="es-CO"/>
              </w:rPr>
              <w:t>2</w:t>
            </w:r>
          </w:p>
        </w:tc>
        <w:tc>
          <w:tcPr>
            <w:tcW w:w="2160" w:type="dxa"/>
            <w:shd w:val="clear" w:color="auto" w:fill="FFFFFF"/>
            <w:vAlign w:val="center"/>
          </w:tcPr>
          <w:p w14:paraId="06E594BE" w14:textId="5EF0C3AA" w:rsidR="001E1737" w:rsidRPr="008C2396" w:rsidRDefault="005230DE" w:rsidP="00D76FAB">
            <w:pPr>
              <w:rPr>
                <w:rFonts w:ascii="Arial" w:hAnsi="Arial" w:cs="Arial"/>
                <w:b/>
                <w:color w:val="D9D9D9"/>
                <w:sz w:val="22"/>
                <w:szCs w:val="22"/>
                <w:lang w:val="es-CO"/>
              </w:rPr>
            </w:pPr>
            <w:r>
              <w:rPr>
                <w:rFonts w:ascii="Arial" w:hAnsi="Arial" w:cs="Arial"/>
                <w:b/>
                <w:color w:val="D9D9D9"/>
                <w:sz w:val="22"/>
                <w:szCs w:val="22"/>
                <w:lang w:val="es-CO"/>
              </w:rPr>
              <w:t>Hosting</w:t>
            </w:r>
          </w:p>
        </w:tc>
        <w:tc>
          <w:tcPr>
            <w:tcW w:w="1942" w:type="dxa"/>
            <w:gridSpan w:val="2"/>
            <w:shd w:val="clear" w:color="auto" w:fill="FFFFFF"/>
            <w:vAlign w:val="center"/>
          </w:tcPr>
          <w:p w14:paraId="3087EFFA" w14:textId="7CE6F939" w:rsidR="001E1737" w:rsidRPr="008C2396" w:rsidRDefault="005230DE" w:rsidP="00D76FAB">
            <w:pPr>
              <w:rPr>
                <w:rFonts w:ascii="Arial" w:hAnsi="Arial" w:cs="Arial"/>
                <w:b/>
                <w:color w:val="D9D9D9"/>
                <w:sz w:val="22"/>
                <w:szCs w:val="22"/>
                <w:lang w:val="es-CO"/>
              </w:rPr>
            </w:pPr>
            <w:r>
              <w:rPr>
                <w:rFonts w:ascii="Arial" w:hAnsi="Arial" w:cs="Arial"/>
                <w:b/>
                <w:color w:val="D9D9D9"/>
                <w:sz w:val="22"/>
                <w:szCs w:val="22"/>
                <w:lang w:val="es-CO"/>
              </w:rPr>
              <w:t>Hosting</w:t>
            </w:r>
          </w:p>
        </w:tc>
        <w:tc>
          <w:tcPr>
            <w:tcW w:w="1647" w:type="dxa"/>
            <w:gridSpan w:val="2"/>
            <w:shd w:val="clear" w:color="auto" w:fill="FFFFFF"/>
            <w:vAlign w:val="center"/>
          </w:tcPr>
          <w:p w14:paraId="6A0E1113" w14:textId="6B01877A" w:rsidR="001E1737" w:rsidRPr="008C2396" w:rsidRDefault="005230DE" w:rsidP="00D76FAB">
            <w:pPr>
              <w:rPr>
                <w:rFonts w:ascii="Arial" w:hAnsi="Arial" w:cs="Arial"/>
                <w:b/>
                <w:color w:val="D9D9D9"/>
                <w:sz w:val="22"/>
                <w:szCs w:val="22"/>
                <w:lang w:val="es-CO"/>
              </w:rPr>
            </w:pPr>
            <w:r>
              <w:rPr>
                <w:rFonts w:ascii="Arial" w:hAnsi="Arial" w:cs="Arial"/>
                <w:b/>
                <w:color w:val="D9D9D9"/>
                <w:sz w:val="22"/>
                <w:szCs w:val="22"/>
                <w:lang w:val="es-CO"/>
              </w:rPr>
              <w:t xml:space="preserve">Cloud </w:t>
            </w:r>
            <w:proofErr w:type="spellStart"/>
            <w:r>
              <w:rPr>
                <w:rFonts w:ascii="Arial" w:hAnsi="Arial" w:cs="Arial"/>
                <w:b/>
                <w:color w:val="D9D9D9"/>
                <w:sz w:val="22"/>
                <w:szCs w:val="22"/>
                <w:lang w:val="es-CO"/>
              </w:rPr>
              <w:t>specialist</w:t>
            </w:r>
            <w:proofErr w:type="spellEnd"/>
          </w:p>
        </w:tc>
        <w:tc>
          <w:tcPr>
            <w:tcW w:w="945" w:type="dxa"/>
            <w:shd w:val="clear" w:color="auto" w:fill="FFFFFF"/>
            <w:vAlign w:val="center"/>
          </w:tcPr>
          <w:p w14:paraId="38B1FC24" w14:textId="6C07BB28" w:rsidR="001E1737" w:rsidRPr="008C2396" w:rsidRDefault="005230DE" w:rsidP="00D76FAB">
            <w:pPr>
              <w:rPr>
                <w:rFonts w:ascii="Arial" w:hAnsi="Arial" w:cs="Arial"/>
                <w:b/>
                <w:color w:val="D9D9D9"/>
                <w:sz w:val="22"/>
                <w:szCs w:val="22"/>
                <w:lang w:val="es-CO"/>
              </w:rPr>
            </w:pPr>
            <w:r>
              <w:rPr>
                <w:rFonts w:ascii="Arial" w:hAnsi="Arial" w:cs="Arial"/>
                <w:b/>
                <w:color w:val="D9D9D9"/>
                <w:sz w:val="22"/>
                <w:szCs w:val="22"/>
                <w:lang w:val="es-CO"/>
              </w:rPr>
              <w:t>21/02</w:t>
            </w:r>
          </w:p>
        </w:tc>
        <w:tc>
          <w:tcPr>
            <w:tcW w:w="926" w:type="dxa"/>
            <w:shd w:val="clear" w:color="auto" w:fill="FFFFFF"/>
            <w:vAlign w:val="center"/>
          </w:tcPr>
          <w:p w14:paraId="1F22BCAF" w14:textId="00F217CA" w:rsidR="001E1737" w:rsidRPr="008C2396" w:rsidRDefault="005230DE" w:rsidP="00D76FAB">
            <w:pPr>
              <w:rPr>
                <w:rFonts w:ascii="Arial" w:hAnsi="Arial" w:cs="Arial"/>
                <w:b/>
                <w:color w:val="D9D9D9"/>
                <w:sz w:val="22"/>
                <w:szCs w:val="22"/>
                <w:lang w:val="es-CO"/>
              </w:rPr>
            </w:pPr>
            <w:r>
              <w:rPr>
                <w:rFonts w:ascii="Arial" w:hAnsi="Arial" w:cs="Arial"/>
                <w:b/>
                <w:color w:val="D9D9D9"/>
                <w:sz w:val="22"/>
                <w:szCs w:val="22"/>
                <w:lang w:val="es-CO"/>
              </w:rPr>
              <w:t>22/02</w:t>
            </w:r>
          </w:p>
        </w:tc>
        <w:tc>
          <w:tcPr>
            <w:tcW w:w="2368" w:type="dxa"/>
            <w:gridSpan w:val="2"/>
            <w:shd w:val="clear" w:color="auto" w:fill="FFFFFF"/>
            <w:vAlign w:val="center"/>
          </w:tcPr>
          <w:p w14:paraId="12AD439E" w14:textId="2D98F79A" w:rsidR="001E1737" w:rsidRPr="008C2396" w:rsidRDefault="005230DE" w:rsidP="00D76FAB">
            <w:pPr>
              <w:rPr>
                <w:rFonts w:ascii="Arial" w:hAnsi="Arial" w:cs="Arial"/>
                <w:b/>
                <w:color w:val="D9D9D9"/>
                <w:sz w:val="22"/>
                <w:szCs w:val="22"/>
                <w:lang w:val="es-CO"/>
              </w:rPr>
            </w:pPr>
            <w:r>
              <w:rPr>
                <w:rFonts w:ascii="Arial" w:hAnsi="Arial" w:cs="Arial"/>
                <w:b/>
                <w:color w:val="D9D9D9"/>
                <w:sz w:val="22"/>
                <w:szCs w:val="22"/>
                <w:lang w:val="es-CO"/>
              </w:rPr>
              <w:t>NA</w:t>
            </w:r>
          </w:p>
        </w:tc>
      </w:tr>
      <w:tr w:rsidR="005230DE" w:rsidRPr="008C2396" w14:paraId="57FB8134" w14:textId="77777777" w:rsidTr="005230DE">
        <w:trPr>
          <w:trHeight w:val="567"/>
        </w:trPr>
        <w:tc>
          <w:tcPr>
            <w:tcW w:w="464" w:type="dxa"/>
            <w:shd w:val="clear" w:color="auto" w:fill="FFFFFF"/>
            <w:vAlign w:val="center"/>
          </w:tcPr>
          <w:p w14:paraId="717043A9" w14:textId="62876145" w:rsidR="001E1737" w:rsidRPr="008C2396" w:rsidRDefault="005230DE" w:rsidP="00D76FAB">
            <w:pPr>
              <w:rPr>
                <w:rFonts w:ascii="Arial" w:hAnsi="Arial" w:cs="Arial"/>
                <w:b/>
                <w:color w:val="D9D9D9"/>
                <w:sz w:val="22"/>
                <w:szCs w:val="22"/>
                <w:lang w:val="es-CO"/>
              </w:rPr>
            </w:pPr>
            <w:r>
              <w:rPr>
                <w:rFonts w:ascii="Arial" w:hAnsi="Arial" w:cs="Arial"/>
                <w:b/>
                <w:color w:val="D9D9D9"/>
                <w:sz w:val="22"/>
                <w:szCs w:val="22"/>
                <w:lang w:val="es-CO"/>
              </w:rPr>
              <w:t>3</w:t>
            </w:r>
          </w:p>
        </w:tc>
        <w:tc>
          <w:tcPr>
            <w:tcW w:w="2160" w:type="dxa"/>
            <w:shd w:val="clear" w:color="auto" w:fill="FFFFFF"/>
            <w:vAlign w:val="center"/>
          </w:tcPr>
          <w:p w14:paraId="7AE0AD71" w14:textId="0CDAC42A" w:rsidR="001E1737" w:rsidRPr="008C2396" w:rsidRDefault="005230DE" w:rsidP="00D76FAB">
            <w:pPr>
              <w:rPr>
                <w:rFonts w:ascii="Arial" w:hAnsi="Arial" w:cs="Arial"/>
                <w:b/>
                <w:color w:val="D9D9D9"/>
                <w:sz w:val="22"/>
                <w:szCs w:val="22"/>
                <w:lang w:val="es-CO"/>
              </w:rPr>
            </w:pPr>
            <w:r>
              <w:rPr>
                <w:rFonts w:ascii="Arial" w:hAnsi="Arial" w:cs="Arial"/>
                <w:b/>
                <w:color w:val="D9D9D9"/>
                <w:sz w:val="22"/>
                <w:szCs w:val="22"/>
                <w:lang w:val="es-CO"/>
              </w:rPr>
              <w:t>Desarrollo</w:t>
            </w:r>
          </w:p>
        </w:tc>
        <w:tc>
          <w:tcPr>
            <w:tcW w:w="1942" w:type="dxa"/>
            <w:gridSpan w:val="2"/>
            <w:shd w:val="clear" w:color="auto" w:fill="FFFFFF"/>
            <w:vAlign w:val="center"/>
          </w:tcPr>
          <w:p w14:paraId="186ABC6B" w14:textId="01901FAC" w:rsidR="001E1737" w:rsidRPr="008C2396" w:rsidRDefault="005230DE" w:rsidP="00D76FAB">
            <w:pPr>
              <w:rPr>
                <w:rFonts w:ascii="Arial" w:hAnsi="Arial" w:cs="Arial"/>
                <w:b/>
                <w:color w:val="D9D9D9"/>
                <w:sz w:val="22"/>
                <w:szCs w:val="22"/>
                <w:lang w:val="es-CO"/>
              </w:rPr>
            </w:pPr>
            <w:r>
              <w:rPr>
                <w:rFonts w:ascii="Arial" w:hAnsi="Arial" w:cs="Arial"/>
                <w:b/>
                <w:color w:val="D9D9D9"/>
                <w:sz w:val="22"/>
                <w:szCs w:val="22"/>
                <w:lang w:val="es-CO"/>
              </w:rPr>
              <w:t>Desarrollar los componentes del proyecto</w:t>
            </w:r>
          </w:p>
        </w:tc>
        <w:tc>
          <w:tcPr>
            <w:tcW w:w="1647" w:type="dxa"/>
            <w:gridSpan w:val="2"/>
            <w:shd w:val="clear" w:color="auto" w:fill="FFFFFF"/>
            <w:vAlign w:val="center"/>
          </w:tcPr>
          <w:p w14:paraId="51CB0BCB" w14:textId="417ABE00" w:rsidR="001E1737" w:rsidRPr="008C2396" w:rsidRDefault="005230DE" w:rsidP="00D76FAB">
            <w:pPr>
              <w:rPr>
                <w:rFonts w:ascii="Arial" w:hAnsi="Arial" w:cs="Arial"/>
                <w:b/>
                <w:color w:val="D9D9D9"/>
                <w:sz w:val="22"/>
                <w:szCs w:val="22"/>
                <w:lang w:val="es-CO"/>
              </w:rPr>
            </w:pPr>
            <w:r>
              <w:rPr>
                <w:rFonts w:ascii="Arial" w:hAnsi="Arial" w:cs="Arial"/>
                <w:b/>
                <w:color w:val="D9D9D9"/>
                <w:sz w:val="22"/>
                <w:szCs w:val="22"/>
                <w:lang w:val="es-CO"/>
              </w:rPr>
              <w:t>Desarrollador</w:t>
            </w:r>
          </w:p>
        </w:tc>
        <w:tc>
          <w:tcPr>
            <w:tcW w:w="945" w:type="dxa"/>
            <w:shd w:val="clear" w:color="auto" w:fill="FFFFFF"/>
            <w:vAlign w:val="center"/>
          </w:tcPr>
          <w:p w14:paraId="75904A0D" w14:textId="20D17C75" w:rsidR="001E1737" w:rsidRPr="008C2396" w:rsidRDefault="005230DE" w:rsidP="00D76FAB">
            <w:pPr>
              <w:rPr>
                <w:rFonts w:ascii="Arial" w:hAnsi="Arial" w:cs="Arial"/>
                <w:b/>
                <w:color w:val="D9D9D9"/>
                <w:sz w:val="22"/>
                <w:szCs w:val="22"/>
                <w:lang w:val="es-CO"/>
              </w:rPr>
            </w:pPr>
            <w:r>
              <w:rPr>
                <w:rFonts w:ascii="Arial" w:hAnsi="Arial" w:cs="Arial"/>
                <w:b/>
                <w:color w:val="D9D9D9"/>
                <w:sz w:val="22"/>
                <w:szCs w:val="22"/>
                <w:lang w:val="es-CO"/>
              </w:rPr>
              <w:t>21/02</w:t>
            </w:r>
          </w:p>
        </w:tc>
        <w:tc>
          <w:tcPr>
            <w:tcW w:w="926" w:type="dxa"/>
            <w:shd w:val="clear" w:color="auto" w:fill="FFFFFF"/>
            <w:vAlign w:val="center"/>
          </w:tcPr>
          <w:p w14:paraId="3B75D6B9" w14:textId="1A4ED844" w:rsidR="001E1737" w:rsidRPr="008C2396" w:rsidRDefault="005230DE" w:rsidP="00D76FAB">
            <w:pPr>
              <w:rPr>
                <w:rFonts w:ascii="Arial" w:hAnsi="Arial" w:cs="Arial"/>
                <w:b/>
                <w:color w:val="D9D9D9"/>
                <w:sz w:val="22"/>
                <w:szCs w:val="22"/>
                <w:lang w:val="es-CO"/>
              </w:rPr>
            </w:pPr>
            <w:r>
              <w:rPr>
                <w:rFonts w:ascii="Arial" w:hAnsi="Arial" w:cs="Arial"/>
                <w:b/>
                <w:color w:val="D9D9D9"/>
                <w:sz w:val="22"/>
                <w:szCs w:val="22"/>
                <w:lang w:val="es-CO"/>
              </w:rPr>
              <w:t>26/02</w:t>
            </w:r>
          </w:p>
        </w:tc>
        <w:tc>
          <w:tcPr>
            <w:tcW w:w="2368" w:type="dxa"/>
            <w:gridSpan w:val="2"/>
            <w:shd w:val="clear" w:color="auto" w:fill="FFFFFF"/>
            <w:vAlign w:val="center"/>
          </w:tcPr>
          <w:p w14:paraId="32BB56BE" w14:textId="4E4016B2" w:rsidR="001E1737" w:rsidRPr="008C2396" w:rsidRDefault="005230DE" w:rsidP="00D76FAB">
            <w:pPr>
              <w:rPr>
                <w:rFonts w:ascii="Arial" w:hAnsi="Arial" w:cs="Arial"/>
                <w:b/>
                <w:color w:val="D9D9D9"/>
                <w:sz w:val="22"/>
                <w:szCs w:val="22"/>
                <w:lang w:val="es-CO"/>
              </w:rPr>
            </w:pPr>
            <w:r>
              <w:rPr>
                <w:rFonts w:ascii="Arial" w:hAnsi="Arial" w:cs="Arial"/>
                <w:b/>
                <w:color w:val="D9D9D9"/>
                <w:sz w:val="22"/>
                <w:szCs w:val="22"/>
                <w:lang w:val="es-CO"/>
              </w:rPr>
              <w:t>NA</w:t>
            </w:r>
          </w:p>
        </w:tc>
      </w:tr>
      <w:tr w:rsidR="005230DE" w:rsidRPr="008C2396" w14:paraId="35FCE9EB" w14:textId="77777777" w:rsidTr="005230DE">
        <w:trPr>
          <w:trHeight w:val="567"/>
        </w:trPr>
        <w:tc>
          <w:tcPr>
            <w:tcW w:w="464" w:type="dxa"/>
            <w:shd w:val="clear" w:color="auto" w:fill="FFFFFF"/>
            <w:vAlign w:val="center"/>
          </w:tcPr>
          <w:p w14:paraId="66987AFC" w14:textId="5DCB5FB3" w:rsidR="001E1737" w:rsidRPr="008C2396" w:rsidRDefault="005230DE" w:rsidP="00D76FAB">
            <w:pPr>
              <w:rPr>
                <w:rFonts w:ascii="Arial" w:hAnsi="Arial" w:cs="Arial"/>
                <w:b/>
                <w:color w:val="D9D9D9"/>
                <w:sz w:val="22"/>
                <w:szCs w:val="22"/>
                <w:lang w:val="es-CO"/>
              </w:rPr>
            </w:pPr>
            <w:r>
              <w:rPr>
                <w:rFonts w:ascii="Arial" w:hAnsi="Arial" w:cs="Arial"/>
                <w:b/>
                <w:color w:val="D9D9D9"/>
                <w:sz w:val="22"/>
                <w:szCs w:val="22"/>
                <w:lang w:val="es-CO"/>
              </w:rPr>
              <w:t>4</w:t>
            </w:r>
          </w:p>
        </w:tc>
        <w:tc>
          <w:tcPr>
            <w:tcW w:w="2160" w:type="dxa"/>
            <w:shd w:val="clear" w:color="auto" w:fill="FFFFFF"/>
            <w:vAlign w:val="center"/>
          </w:tcPr>
          <w:p w14:paraId="02B30040" w14:textId="24FA317C" w:rsidR="001E1737" w:rsidRPr="008C2396" w:rsidRDefault="005230DE" w:rsidP="00D76FAB">
            <w:pPr>
              <w:rPr>
                <w:rFonts w:ascii="Arial" w:hAnsi="Arial" w:cs="Arial"/>
                <w:b/>
                <w:color w:val="D9D9D9"/>
                <w:sz w:val="22"/>
                <w:szCs w:val="22"/>
                <w:lang w:val="es-CO"/>
              </w:rPr>
            </w:pPr>
            <w:r>
              <w:rPr>
                <w:rFonts w:ascii="Arial" w:hAnsi="Arial" w:cs="Arial"/>
                <w:b/>
                <w:color w:val="D9D9D9"/>
                <w:sz w:val="22"/>
                <w:szCs w:val="22"/>
                <w:lang w:val="es-CO"/>
              </w:rPr>
              <w:t>Pruebas</w:t>
            </w:r>
          </w:p>
        </w:tc>
        <w:tc>
          <w:tcPr>
            <w:tcW w:w="1942" w:type="dxa"/>
            <w:gridSpan w:val="2"/>
            <w:shd w:val="clear" w:color="auto" w:fill="FFFFFF"/>
            <w:vAlign w:val="center"/>
          </w:tcPr>
          <w:p w14:paraId="281D3D8A" w14:textId="08C99F5C" w:rsidR="001E1737" w:rsidRPr="008C2396" w:rsidRDefault="005230DE" w:rsidP="00D76FAB">
            <w:pPr>
              <w:rPr>
                <w:rFonts w:ascii="Arial" w:hAnsi="Arial" w:cs="Arial"/>
                <w:b/>
                <w:color w:val="D9D9D9"/>
                <w:sz w:val="22"/>
                <w:szCs w:val="22"/>
                <w:lang w:val="es-CO"/>
              </w:rPr>
            </w:pPr>
            <w:r>
              <w:rPr>
                <w:rFonts w:ascii="Arial" w:hAnsi="Arial" w:cs="Arial"/>
                <w:b/>
                <w:color w:val="D9D9D9"/>
                <w:sz w:val="22"/>
                <w:szCs w:val="22"/>
                <w:lang w:val="es-CO"/>
              </w:rPr>
              <w:t>Pruebas y bugs</w:t>
            </w:r>
          </w:p>
        </w:tc>
        <w:tc>
          <w:tcPr>
            <w:tcW w:w="1647" w:type="dxa"/>
            <w:gridSpan w:val="2"/>
            <w:shd w:val="clear" w:color="auto" w:fill="FFFFFF"/>
            <w:vAlign w:val="center"/>
          </w:tcPr>
          <w:p w14:paraId="04CEAA03" w14:textId="35F8CA93" w:rsidR="001E1737" w:rsidRPr="008C2396" w:rsidRDefault="005230DE" w:rsidP="00D76FAB">
            <w:pPr>
              <w:rPr>
                <w:rFonts w:ascii="Arial" w:hAnsi="Arial" w:cs="Arial"/>
                <w:b/>
                <w:color w:val="D9D9D9"/>
                <w:sz w:val="22"/>
                <w:szCs w:val="22"/>
                <w:lang w:val="es-CO"/>
              </w:rPr>
            </w:pPr>
            <w:proofErr w:type="spellStart"/>
            <w:r>
              <w:rPr>
                <w:rFonts w:ascii="Arial" w:hAnsi="Arial" w:cs="Arial"/>
                <w:b/>
                <w:color w:val="D9D9D9"/>
                <w:sz w:val="22"/>
                <w:szCs w:val="22"/>
                <w:lang w:val="es-CO"/>
              </w:rPr>
              <w:t>Tester</w:t>
            </w:r>
            <w:proofErr w:type="spellEnd"/>
          </w:p>
        </w:tc>
        <w:tc>
          <w:tcPr>
            <w:tcW w:w="945" w:type="dxa"/>
            <w:shd w:val="clear" w:color="auto" w:fill="FFFFFF"/>
            <w:vAlign w:val="center"/>
          </w:tcPr>
          <w:p w14:paraId="075CD52A" w14:textId="4B437697" w:rsidR="001E1737" w:rsidRPr="008C2396" w:rsidRDefault="005230DE" w:rsidP="00D76FAB">
            <w:pPr>
              <w:rPr>
                <w:rFonts w:ascii="Arial" w:hAnsi="Arial" w:cs="Arial"/>
                <w:b/>
                <w:color w:val="D9D9D9"/>
                <w:sz w:val="22"/>
                <w:szCs w:val="22"/>
                <w:lang w:val="es-CO"/>
              </w:rPr>
            </w:pPr>
            <w:r>
              <w:rPr>
                <w:rFonts w:ascii="Arial" w:hAnsi="Arial" w:cs="Arial"/>
                <w:b/>
                <w:color w:val="D9D9D9"/>
                <w:sz w:val="22"/>
                <w:szCs w:val="22"/>
                <w:lang w:val="es-CO"/>
              </w:rPr>
              <w:t>27/02</w:t>
            </w:r>
          </w:p>
        </w:tc>
        <w:tc>
          <w:tcPr>
            <w:tcW w:w="926" w:type="dxa"/>
            <w:shd w:val="clear" w:color="auto" w:fill="FFFFFF"/>
            <w:vAlign w:val="center"/>
          </w:tcPr>
          <w:p w14:paraId="0F6A55D9" w14:textId="23078317" w:rsidR="001E1737" w:rsidRPr="008C2396" w:rsidRDefault="005230DE" w:rsidP="00D76FAB">
            <w:pPr>
              <w:rPr>
                <w:rFonts w:ascii="Arial" w:hAnsi="Arial" w:cs="Arial"/>
                <w:b/>
                <w:color w:val="D9D9D9"/>
                <w:sz w:val="22"/>
                <w:szCs w:val="22"/>
                <w:lang w:val="es-CO"/>
              </w:rPr>
            </w:pPr>
            <w:r>
              <w:rPr>
                <w:rFonts w:ascii="Arial" w:hAnsi="Arial" w:cs="Arial"/>
                <w:b/>
                <w:color w:val="D9D9D9"/>
                <w:sz w:val="22"/>
                <w:szCs w:val="22"/>
                <w:lang w:val="es-CO"/>
              </w:rPr>
              <w:t>28/02</w:t>
            </w:r>
          </w:p>
        </w:tc>
        <w:tc>
          <w:tcPr>
            <w:tcW w:w="2368" w:type="dxa"/>
            <w:gridSpan w:val="2"/>
            <w:shd w:val="clear" w:color="auto" w:fill="FFFFFF"/>
            <w:vAlign w:val="center"/>
          </w:tcPr>
          <w:p w14:paraId="7D6C1209" w14:textId="006AE07D" w:rsidR="001E1737" w:rsidRPr="008C2396" w:rsidRDefault="005230DE" w:rsidP="00D76FAB">
            <w:pPr>
              <w:rPr>
                <w:rFonts w:ascii="Arial" w:hAnsi="Arial" w:cs="Arial"/>
                <w:b/>
                <w:color w:val="D9D9D9"/>
                <w:sz w:val="22"/>
                <w:szCs w:val="22"/>
                <w:lang w:val="es-CO"/>
              </w:rPr>
            </w:pPr>
            <w:r>
              <w:rPr>
                <w:rFonts w:ascii="Arial" w:hAnsi="Arial" w:cs="Arial"/>
                <w:b/>
                <w:color w:val="D9D9D9"/>
                <w:sz w:val="22"/>
                <w:szCs w:val="22"/>
                <w:lang w:val="es-CO"/>
              </w:rPr>
              <w:t>NA</w:t>
            </w:r>
          </w:p>
        </w:tc>
      </w:tr>
      <w:tr w:rsidR="005230DE" w:rsidRPr="008C2396" w14:paraId="7859CB0E" w14:textId="77777777" w:rsidTr="005230DE">
        <w:trPr>
          <w:trHeight w:val="567"/>
        </w:trPr>
        <w:tc>
          <w:tcPr>
            <w:tcW w:w="464" w:type="dxa"/>
            <w:shd w:val="clear" w:color="auto" w:fill="FFFFFF"/>
            <w:vAlign w:val="center"/>
          </w:tcPr>
          <w:p w14:paraId="42A69F95" w14:textId="723CC55F" w:rsidR="001E1737" w:rsidRPr="008C2396" w:rsidRDefault="005230DE" w:rsidP="00D76FAB">
            <w:pPr>
              <w:rPr>
                <w:rFonts w:ascii="Arial" w:hAnsi="Arial" w:cs="Arial"/>
                <w:b/>
                <w:color w:val="D9D9D9"/>
                <w:sz w:val="22"/>
                <w:szCs w:val="22"/>
                <w:lang w:val="es-CO"/>
              </w:rPr>
            </w:pPr>
            <w:r>
              <w:rPr>
                <w:rFonts w:ascii="Arial" w:hAnsi="Arial" w:cs="Arial"/>
                <w:b/>
                <w:color w:val="D9D9D9"/>
                <w:sz w:val="22"/>
                <w:szCs w:val="22"/>
                <w:lang w:val="es-CO"/>
              </w:rPr>
              <w:t>5</w:t>
            </w:r>
          </w:p>
        </w:tc>
        <w:tc>
          <w:tcPr>
            <w:tcW w:w="2160" w:type="dxa"/>
            <w:shd w:val="clear" w:color="auto" w:fill="FFFFFF"/>
            <w:vAlign w:val="center"/>
          </w:tcPr>
          <w:p w14:paraId="0D44EE59" w14:textId="59C614E7" w:rsidR="001E1737" w:rsidRPr="008C2396" w:rsidRDefault="005230DE" w:rsidP="00D76FAB">
            <w:pPr>
              <w:rPr>
                <w:rFonts w:ascii="Arial" w:hAnsi="Arial" w:cs="Arial"/>
                <w:b/>
                <w:color w:val="D9D9D9"/>
                <w:sz w:val="22"/>
                <w:szCs w:val="22"/>
                <w:lang w:val="es-CO"/>
              </w:rPr>
            </w:pPr>
            <w:r>
              <w:rPr>
                <w:rFonts w:ascii="Arial" w:hAnsi="Arial" w:cs="Arial"/>
                <w:b/>
                <w:color w:val="D9D9D9"/>
                <w:sz w:val="22"/>
                <w:szCs w:val="22"/>
                <w:lang w:val="es-CO"/>
              </w:rPr>
              <w:t>Cierre</w:t>
            </w:r>
          </w:p>
        </w:tc>
        <w:tc>
          <w:tcPr>
            <w:tcW w:w="1942" w:type="dxa"/>
            <w:gridSpan w:val="2"/>
            <w:shd w:val="clear" w:color="auto" w:fill="FFFFFF"/>
            <w:vAlign w:val="center"/>
          </w:tcPr>
          <w:p w14:paraId="2878904B" w14:textId="4204D85E" w:rsidR="001E1737" w:rsidRPr="008C2396" w:rsidRDefault="005230DE" w:rsidP="00D76FAB">
            <w:pPr>
              <w:rPr>
                <w:rFonts w:ascii="Arial" w:hAnsi="Arial" w:cs="Arial"/>
                <w:b/>
                <w:color w:val="D9D9D9"/>
                <w:sz w:val="22"/>
                <w:szCs w:val="22"/>
                <w:lang w:val="es-CO"/>
              </w:rPr>
            </w:pPr>
            <w:r>
              <w:rPr>
                <w:rFonts w:ascii="Arial" w:hAnsi="Arial" w:cs="Arial"/>
                <w:b/>
                <w:color w:val="D9D9D9"/>
                <w:sz w:val="22"/>
                <w:szCs w:val="22"/>
                <w:lang w:val="es-CO"/>
              </w:rPr>
              <w:t>Cierre y entrega del proyecto</w:t>
            </w:r>
          </w:p>
        </w:tc>
        <w:tc>
          <w:tcPr>
            <w:tcW w:w="1647" w:type="dxa"/>
            <w:gridSpan w:val="2"/>
            <w:shd w:val="clear" w:color="auto" w:fill="FFFFFF"/>
            <w:vAlign w:val="center"/>
          </w:tcPr>
          <w:p w14:paraId="34445D6C" w14:textId="42F35AAE" w:rsidR="001E1737" w:rsidRPr="008C2396" w:rsidRDefault="005230DE" w:rsidP="00D76FAB">
            <w:pPr>
              <w:rPr>
                <w:rFonts w:ascii="Arial" w:hAnsi="Arial" w:cs="Arial"/>
                <w:b/>
                <w:color w:val="D9D9D9"/>
                <w:sz w:val="22"/>
                <w:szCs w:val="22"/>
                <w:lang w:val="es-CO"/>
              </w:rPr>
            </w:pPr>
            <w:proofErr w:type="spellStart"/>
            <w:r>
              <w:rPr>
                <w:rFonts w:ascii="Arial" w:hAnsi="Arial" w:cs="Arial"/>
                <w:b/>
                <w:color w:val="D9D9D9"/>
                <w:sz w:val="22"/>
                <w:szCs w:val="22"/>
                <w:lang w:val="es-CO"/>
              </w:rPr>
              <w:t>Product</w:t>
            </w:r>
            <w:proofErr w:type="spellEnd"/>
            <w:r>
              <w:rPr>
                <w:rFonts w:ascii="Arial" w:hAnsi="Arial" w:cs="Arial"/>
                <w:b/>
                <w:color w:val="D9D9D9"/>
                <w:sz w:val="22"/>
                <w:szCs w:val="22"/>
                <w:lang w:val="es-CO"/>
              </w:rPr>
              <w:t xml:space="preserve"> manager</w:t>
            </w:r>
          </w:p>
        </w:tc>
        <w:tc>
          <w:tcPr>
            <w:tcW w:w="945" w:type="dxa"/>
            <w:shd w:val="clear" w:color="auto" w:fill="FFFFFF"/>
            <w:vAlign w:val="center"/>
          </w:tcPr>
          <w:p w14:paraId="3DC0B959" w14:textId="286BF127" w:rsidR="001E1737" w:rsidRPr="008C2396" w:rsidRDefault="005230DE" w:rsidP="00D76FAB">
            <w:pPr>
              <w:rPr>
                <w:rFonts w:ascii="Arial" w:hAnsi="Arial" w:cs="Arial"/>
                <w:b/>
                <w:color w:val="D9D9D9"/>
                <w:sz w:val="22"/>
                <w:szCs w:val="22"/>
                <w:lang w:val="es-CO"/>
              </w:rPr>
            </w:pPr>
            <w:r>
              <w:rPr>
                <w:rFonts w:ascii="Arial" w:hAnsi="Arial" w:cs="Arial"/>
                <w:b/>
                <w:color w:val="D9D9D9"/>
                <w:sz w:val="22"/>
                <w:szCs w:val="22"/>
                <w:lang w:val="es-CO"/>
              </w:rPr>
              <w:t>01/03</w:t>
            </w:r>
          </w:p>
        </w:tc>
        <w:tc>
          <w:tcPr>
            <w:tcW w:w="926" w:type="dxa"/>
            <w:shd w:val="clear" w:color="auto" w:fill="FFFFFF"/>
            <w:vAlign w:val="center"/>
          </w:tcPr>
          <w:p w14:paraId="25935F41" w14:textId="154E2F2D" w:rsidR="001E1737" w:rsidRPr="008C2396" w:rsidRDefault="005230DE" w:rsidP="00D76FAB">
            <w:pPr>
              <w:rPr>
                <w:rFonts w:ascii="Arial" w:hAnsi="Arial" w:cs="Arial"/>
                <w:b/>
                <w:color w:val="D9D9D9"/>
                <w:sz w:val="22"/>
                <w:szCs w:val="22"/>
                <w:lang w:val="es-CO"/>
              </w:rPr>
            </w:pPr>
            <w:r>
              <w:rPr>
                <w:rFonts w:ascii="Arial" w:hAnsi="Arial" w:cs="Arial"/>
                <w:b/>
                <w:color w:val="D9D9D9"/>
                <w:sz w:val="22"/>
                <w:szCs w:val="22"/>
                <w:lang w:val="es-CO"/>
              </w:rPr>
              <w:t>01/03</w:t>
            </w:r>
          </w:p>
        </w:tc>
        <w:tc>
          <w:tcPr>
            <w:tcW w:w="2368" w:type="dxa"/>
            <w:gridSpan w:val="2"/>
            <w:shd w:val="clear" w:color="auto" w:fill="FFFFFF"/>
            <w:vAlign w:val="center"/>
          </w:tcPr>
          <w:p w14:paraId="21BA04E0" w14:textId="01E87E7D" w:rsidR="001E1737" w:rsidRPr="008C2396" w:rsidRDefault="005230DE" w:rsidP="00D76FAB">
            <w:pPr>
              <w:rPr>
                <w:rFonts w:ascii="Arial" w:hAnsi="Arial" w:cs="Arial"/>
                <w:b/>
                <w:color w:val="D9D9D9"/>
                <w:sz w:val="22"/>
                <w:szCs w:val="22"/>
                <w:lang w:val="es-CO"/>
              </w:rPr>
            </w:pPr>
            <w:r>
              <w:rPr>
                <w:rFonts w:ascii="Arial" w:hAnsi="Arial" w:cs="Arial"/>
                <w:b/>
                <w:color w:val="D9D9D9"/>
                <w:sz w:val="22"/>
                <w:szCs w:val="22"/>
                <w:lang w:val="es-CO"/>
              </w:rPr>
              <w:t>NA</w:t>
            </w:r>
          </w:p>
        </w:tc>
      </w:tr>
      <w:tr w:rsidR="00000745" w:rsidRPr="008C2396" w14:paraId="2F6593EF" w14:textId="77777777" w:rsidTr="0031230D">
        <w:trPr>
          <w:trHeight w:val="182"/>
        </w:trPr>
        <w:tc>
          <w:tcPr>
            <w:tcW w:w="10452" w:type="dxa"/>
            <w:gridSpan w:val="10"/>
            <w:shd w:val="clear" w:color="auto" w:fill="A50021"/>
            <w:vAlign w:val="center"/>
          </w:tcPr>
          <w:p w14:paraId="6D74A833" w14:textId="77777777" w:rsidR="00000745" w:rsidRPr="008C2396" w:rsidRDefault="00000745" w:rsidP="00B66554">
            <w:pPr>
              <w:jc w:val="center"/>
              <w:rPr>
                <w:rFonts w:ascii="Arial" w:hAnsi="Arial" w:cs="Arial"/>
                <w:b/>
                <w:sz w:val="22"/>
                <w:szCs w:val="22"/>
              </w:rPr>
            </w:pPr>
            <w:r w:rsidRPr="008C2396">
              <w:rPr>
                <w:rFonts w:ascii="Arial" w:hAnsi="Arial" w:cs="Arial"/>
                <w:b/>
                <w:sz w:val="22"/>
                <w:szCs w:val="22"/>
              </w:rPr>
              <w:t xml:space="preserve">Diagrama de </w:t>
            </w:r>
            <w:r w:rsidR="0081155D" w:rsidRPr="008C2396">
              <w:rPr>
                <w:rFonts w:ascii="Arial" w:hAnsi="Arial" w:cs="Arial"/>
                <w:b/>
                <w:sz w:val="22"/>
                <w:szCs w:val="22"/>
              </w:rPr>
              <w:t>planeación</w:t>
            </w:r>
          </w:p>
        </w:tc>
      </w:tr>
      <w:tr w:rsidR="00B66554" w:rsidRPr="008C2396" w14:paraId="1D8F97AF" w14:textId="77777777" w:rsidTr="0031230D">
        <w:trPr>
          <w:trHeight w:val="2260"/>
        </w:trPr>
        <w:tc>
          <w:tcPr>
            <w:tcW w:w="10452" w:type="dxa"/>
            <w:gridSpan w:val="10"/>
            <w:shd w:val="clear" w:color="auto" w:fill="FFFFFF"/>
            <w:vAlign w:val="center"/>
          </w:tcPr>
          <w:p w14:paraId="66E8F57D" w14:textId="4F6A430A" w:rsidR="00B66554" w:rsidRPr="008C2396" w:rsidRDefault="005230DE" w:rsidP="005230DE">
            <w:pPr>
              <w:jc w:val="center"/>
              <w:rPr>
                <w:rFonts w:ascii="Arial" w:hAnsi="Arial" w:cs="Arial"/>
                <w:noProof/>
              </w:rPr>
            </w:pPr>
            <w:r>
              <w:rPr>
                <w:rFonts w:ascii="Arial" w:hAnsi="Arial" w:cs="Arial"/>
                <w:noProof/>
              </w:rPr>
              <w:drawing>
                <wp:inline distT="0" distB="0" distL="0" distR="0" wp14:anchorId="3A9AC095" wp14:editId="0D9AF546">
                  <wp:extent cx="5612130" cy="1265555"/>
                  <wp:effectExtent l="0" t="0" r="1270" b="4445"/>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pic:cNvPicPr/>
                        </pic:nvPicPr>
                        <pic:blipFill>
                          <a:blip r:embed="rId9"/>
                          <a:stretch>
                            <a:fillRect/>
                          </a:stretch>
                        </pic:blipFill>
                        <pic:spPr>
                          <a:xfrm>
                            <a:off x="0" y="0"/>
                            <a:ext cx="5612130" cy="1265555"/>
                          </a:xfrm>
                          <a:prstGeom prst="rect">
                            <a:avLst/>
                          </a:prstGeom>
                        </pic:spPr>
                      </pic:pic>
                    </a:graphicData>
                  </a:graphic>
                </wp:inline>
              </w:drawing>
            </w:r>
          </w:p>
          <w:p w14:paraId="121EA90F" w14:textId="77777777" w:rsidR="00C82ABF" w:rsidRPr="008C2396" w:rsidRDefault="00C82ABF" w:rsidP="00D76FAB">
            <w:pPr>
              <w:rPr>
                <w:rFonts w:ascii="Arial" w:hAnsi="Arial" w:cs="Arial"/>
                <w:noProof/>
              </w:rPr>
            </w:pPr>
          </w:p>
          <w:p w14:paraId="3D486676" w14:textId="77777777" w:rsidR="00C82ABF" w:rsidRPr="008C2396" w:rsidRDefault="00C82ABF" w:rsidP="00D76FAB">
            <w:pPr>
              <w:rPr>
                <w:rFonts w:ascii="Arial" w:hAnsi="Arial" w:cs="Arial"/>
                <w:b/>
                <w:sz w:val="22"/>
                <w:szCs w:val="22"/>
              </w:rPr>
            </w:pPr>
          </w:p>
        </w:tc>
      </w:tr>
    </w:tbl>
    <w:p w14:paraId="28BACDBF" w14:textId="77777777" w:rsidR="00EE35D9" w:rsidRPr="008C2396" w:rsidRDefault="00EE35D9" w:rsidP="00CF1DBE">
      <w:pPr>
        <w:jc w:val="both"/>
        <w:rPr>
          <w:rFonts w:ascii="Arial" w:hAnsi="Arial" w:cs="Arial"/>
          <w:b/>
          <w:sz w:val="22"/>
        </w:rPr>
      </w:pPr>
    </w:p>
    <w:p w14:paraId="1BDD8B1F" w14:textId="0A579CFF" w:rsidR="00503D08" w:rsidRPr="00AB74E9" w:rsidRDefault="00D234A2" w:rsidP="00AB74E9">
      <w:pPr>
        <w:jc w:val="both"/>
        <w:rPr>
          <w:rFonts w:ascii="Arial" w:hAnsi="Arial" w:cs="Arial"/>
          <w:sz w:val="22"/>
        </w:rPr>
      </w:pPr>
      <w:r w:rsidRPr="008C2396">
        <w:rPr>
          <w:rFonts w:ascii="Arial" w:hAnsi="Arial" w:cs="Arial"/>
          <w:b/>
          <w:sz w:val="22"/>
        </w:rPr>
        <w:t xml:space="preserve">NOTA: </w:t>
      </w:r>
      <w:r w:rsidRPr="008C2396">
        <w:rPr>
          <w:rFonts w:ascii="Arial" w:hAnsi="Arial" w:cs="Arial"/>
          <w:sz w:val="22"/>
        </w:rPr>
        <w:t xml:space="preserve">Las fechas de planeación establecidas en </w:t>
      </w:r>
      <w:r w:rsidR="00DE399B" w:rsidRPr="008C2396">
        <w:rPr>
          <w:rFonts w:ascii="Arial" w:hAnsi="Arial" w:cs="Arial"/>
          <w:sz w:val="22"/>
        </w:rPr>
        <w:t>este</w:t>
      </w:r>
      <w:r w:rsidRPr="008C2396">
        <w:rPr>
          <w:rFonts w:ascii="Arial" w:hAnsi="Arial" w:cs="Arial"/>
          <w:sz w:val="22"/>
        </w:rPr>
        <w:t xml:space="preserve"> documento son aproximadas y estarán sujetas a modificaciones que surjan por control de cambios u otros factores. </w:t>
      </w:r>
    </w:p>
    <w:p w14:paraId="1D2EEB99" w14:textId="77777777" w:rsidR="00503D08" w:rsidRPr="008C2396" w:rsidRDefault="00503D08" w:rsidP="00F86C39">
      <w:pPr>
        <w:ind w:left="720"/>
        <w:rPr>
          <w:rFonts w:ascii="Arial" w:hAnsi="Arial" w:cs="Arial"/>
          <w:b/>
          <w:sz w:val="28"/>
          <w:szCs w:val="28"/>
        </w:rPr>
      </w:pPr>
    </w:p>
    <w:sectPr w:rsidR="00503D08" w:rsidRPr="008C2396" w:rsidSect="00BE71BB">
      <w:headerReference w:type="default" r:id="rId10"/>
      <w:footerReference w:type="default" r:id="rId11"/>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505DD" w14:textId="77777777" w:rsidR="005F5FA3" w:rsidRDefault="005F5FA3" w:rsidP="00DE32EB">
      <w:pPr>
        <w:pStyle w:val="NormalIndent"/>
      </w:pPr>
      <w:r>
        <w:separator/>
      </w:r>
    </w:p>
  </w:endnote>
  <w:endnote w:type="continuationSeparator" w:id="0">
    <w:p w14:paraId="22ED9B1D" w14:textId="77777777" w:rsidR="005F5FA3" w:rsidRDefault="005F5FA3" w:rsidP="00DE32EB">
      <w:pPr>
        <w:pStyle w:val="NormalInden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Normal">
    <w:altName w:val="Times New Roman"/>
    <w:panose1 w:val="020B06040202020202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93711" w14:textId="77777777" w:rsidR="00E83F00" w:rsidRPr="00063DD8" w:rsidRDefault="00E83F00">
    <w:pPr>
      <w:rPr>
        <w:sz w:val="16"/>
        <w:szCs w:val="16"/>
      </w:rPr>
    </w:pPr>
  </w:p>
  <w:tbl>
    <w:tblPr>
      <w:tblW w:w="0" w:type="auto"/>
      <w:tblLayout w:type="fixed"/>
      <w:tblLook w:val="0000" w:firstRow="0" w:lastRow="0" w:firstColumn="0" w:lastColumn="0" w:noHBand="0" w:noVBand="0"/>
    </w:tblPr>
    <w:tblGrid>
      <w:gridCol w:w="1728"/>
      <w:gridCol w:w="5580"/>
      <w:gridCol w:w="1638"/>
    </w:tblGrid>
    <w:tr w:rsidR="00E83F00" w:rsidRPr="004876B3" w14:paraId="293FFE23" w14:textId="77777777" w:rsidTr="00C67CD3">
      <w:trPr>
        <w:trHeight w:val="237"/>
      </w:trPr>
      <w:tc>
        <w:tcPr>
          <w:tcW w:w="1728" w:type="dxa"/>
          <w:vAlign w:val="center"/>
        </w:tcPr>
        <w:p w14:paraId="1D923C9A" w14:textId="77777777" w:rsidR="00E83F00" w:rsidRPr="004876B3" w:rsidRDefault="00E83F00" w:rsidP="008636A4">
          <w:pPr>
            <w:ind w:right="360"/>
            <w:rPr>
              <w:rFonts w:ascii="Calibri" w:hAnsi="Calibri" w:cs="Tahoma"/>
              <w:sz w:val="20"/>
              <w:szCs w:val="20"/>
            </w:rPr>
          </w:pPr>
        </w:p>
      </w:tc>
      <w:tc>
        <w:tcPr>
          <w:tcW w:w="5580" w:type="dxa"/>
        </w:tcPr>
        <w:p w14:paraId="0E2BA6FB" w14:textId="77777777" w:rsidR="00E83F00" w:rsidRPr="004876B3" w:rsidRDefault="00E83F00" w:rsidP="001D2EBF">
          <w:pPr>
            <w:jc w:val="center"/>
            <w:rPr>
              <w:rFonts w:ascii="Calibri" w:hAnsi="Calibri" w:cs="Tahoma"/>
              <w:sz w:val="20"/>
              <w:szCs w:val="20"/>
            </w:rPr>
          </w:pPr>
        </w:p>
      </w:tc>
      <w:tc>
        <w:tcPr>
          <w:tcW w:w="1638" w:type="dxa"/>
          <w:vAlign w:val="center"/>
        </w:tcPr>
        <w:p w14:paraId="3BB1A627" w14:textId="77777777" w:rsidR="00E83F00" w:rsidRPr="004876B3" w:rsidRDefault="00E83F00" w:rsidP="008636A4">
          <w:pPr>
            <w:jc w:val="right"/>
            <w:rPr>
              <w:rFonts w:ascii="Calibri" w:hAnsi="Calibri" w:cs="Tahoma"/>
              <w:sz w:val="20"/>
              <w:szCs w:val="20"/>
            </w:rPr>
          </w:pPr>
        </w:p>
      </w:tc>
    </w:tr>
    <w:tr w:rsidR="00C67CD3" w:rsidRPr="004876B3" w14:paraId="3FB3B12E" w14:textId="77777777" w:rsidTr="00C67CD3">
      <w:trPr>
        <w:trHeight w:val="250"/>
      </w:trPr>
      <w:tc>
        <w:tcPr>
          <w:tcW w:w="8946" w:type="dxa"/>
          <w:gridSpan w:val="3"/>
          <w:vAlign w:val="center"/>
        </w:tcPr>
        <w:p w14:paraId="170541A2" w14:textId="77777777" w:rsidR="00C67CD3" w:rsidRPr="004876B3" w:rsidRDefault="00C67CD3" w:rsidP="00FB46D5">
          <w:pPr>
            <w:rPr>
              <w:rFonts w:ascii="Calibri" w:hAnsi="Calibri" w:cs="Tahoma"/>
              <w:sz w:val="20"/>
              <w:szCs w:val="20"/>
            </w:rPr>
          </w:pPr>
        </w:p>
      </w:tc>
    </w:tr>
  </w:tbl>
  <w:p w14:paraId="6BA0F691" w14:textId="77777777" w:rsidR="00E83F00" w:rsidRDefault="00E83F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E618A" w14:textId="77777777" w:rsidR="005F5FA3" w:rsidRDefault="005F5FA3" w:rsidP="00DE32EB">
      <w:pPr>
        <w:pStyle w:val="NormalIndent"/>
      </w:pPr>
      <w:r>
        <w:separator/>
      </w:r>
    </w:p>
  </w:footnote>
  <w:footnote w:type="continuationSeparator" w:id="0">
    <w:p w14:paraId="7165902D" w14:textId="77777777" w:rsidR="005F5FA3" w:rsidRDefault="005F5FA3" w:rsidP="00DE32EB">
      <w:pPr>
        <w:pStyle w:val="NormalInden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02"/>
      <w:gridCol w:w="2167"/>
      <w:gridCol w:w="1542"/>
      <w:gridCol w:w="2139"/>
      <w:gridCol w:w="1478"/>
    </w:tblGrid>
    <w:tr w:rsidR="00572249" w:rsidRPr="0044395D" w14:paraId="5F8EEB7D" w14:textId="77777777" w:rsidTr="005F2B70">
      <w:trPr>
        <w:trHeight w:val="274"/>
        <w:jc w:val="center"/>
      </w:trPr>
      <w:tc>
        <w:tcPr>
          <w:tcW w:w="3202" w:type="dxa"/>
          <w:vMerge w:val="restart"/>
          <w:shd w:val="clear" w:color="auto" w:fill="auto"/>
          <w:vAlign w:val="center"/>
        </w:tcPr>
        <w:p w14:paraId="43100D40" w14:textId="77777777" w:rsidR="00572249" w:rsidRDefault="00572249" w:rsidP="00572249">
          <w:pPr>
            <w:widowControl w:val="0"/>
            <w:rPr>
              <w:noProof/>
              <w:sz w:val="16"/>
              <w:szCs w:val="16"/>
            </w:rPr>
          </w:pPr>
        </w:p>
        <w:p w14:paraId="59D931F5" w14:textId="77777777" w:rsidR="00572249" w:rsidRDefault="002C43E6" w:rsidP="00572249">
          <w:pPr>
            <w:widowControl w:val="0"/>
            <w:rPr>
              <w:noProof/>
            </w:rPr>
          </w:pPr>
          <w:r>
            <w:rPr>
              <w:noProof/>
            </w:rPr>
            <w:t>LOGO</w:t>
          </w:r>
        </w:p>
        <w:p w14:paraId="7C5E5872" w14:textId="77777777" w:rsidR="005F2B70" w:rsidRPr="00C225FB" w:rsidRDefault="005F2B70" w:rsidP="00572249">
          <w:pPr>
            <w:widowControl w:val="0"/>
            <w:rPr>
              <w:sz w:val="16"/>
              <w:szCs w:val="16"/>
            </w:rPr>
          </w:pPr>
        </w:p>
      </w:tc>
      <w:tc>
        <w:tcPr>
          <w:tcW w:w="7326" w:type="dxa"/>
          <w:gridSpan w:val="4"/>
          <w:shd w:val="clear" w:color="auto" w:fill="A50021"/>
          <w:vAlign w:val="center"/>
        </w:tcPr>
        <w:p w14:paraId="4A740274" w14:textId="77777777" w:rsidR="00E87D59" w:rsidRPr="00F77CCF" w:rsidRDefault="00F77CCF" w:rsidP="00E87D59">
          <w:pPr>
            <w:widowControl w:val="0"/>
            <w:jc w:val="center"/>
            <w:rPr>
              <w:rFonts w:ascii="Arial" w:hAnsi="Arial" w:cs="Arial"/>
              <w:b/>
              <w:bCs/>
              <w:color w:val="FFFFFF"/>
              <w:sz w:val="16"/>
              <w:szCs w:val="16"/>
              <w:lang w:eastAsia="es-CO"/>
            </w:rPr>
          </w:pPr>
          <w:r>
            <w:rPr>
              <w:rFonts w:ascii="Arial" w:hAnsi="Arial" w:cs="Arial"/>
              <w:b/>
              <w:bCs/>
              <w:color w:val="FFFFFF"/>
              <w:sz w:val="16"/>
              <w:szCs w:val="16"/>
              <w:lang w:eastAsia="es-CO"/>
            </w:rPr>
            <w:t xml:space="preserve">FORMATO DE </w:t>
          </w:r>
          <w:r w:rsidR="00E87D59">
            <w:rPr>
              <w:rFonts w:ascii="Arial" w:hAnsi="Arial" w:cs="Arial"/>
              <w:b/>
              <w:bCs/>
              <w:color w:val="FFFFFF"/>
              <w:sz w:val="16"/>
              <w:szCs w:val="16"/>
              <w:lang w:eastAsia="es-CO"/>
            </w:rPr>
            <w:t>ESPECIFICACIÓN DE</w:t>
          </w:r>
          <w:r w:rsidR="007474D8">
            <w:rPr>
              <w:rFonts w:ascii="Arial" w:hAnsi="Arial" w:cs="Arial"/>
              <w:b/>
              <w:bCs/>
              <w:color w:val="FFFFFF"/>
              <w:sz w:val="16"/>
              <w:szCs w:val="16"/>
              <w:lang w:eastAsia="es-CO"/>
            </w:rPr>
            <w:t xml:space="preserve"> </w:t>
          </w:r>
          <w:r>
            <w:rPr>
              <w:rFonts w:ascii="Arial" w:hAnsi="Arial" w:cs="Arial"/>
              <w:b/>
              <w:bCs/>
              <w:color w:val="FFFFFF"/>
              <w:sz w:val="16"/>
              <w:szCs w:val="16"/>
              <w:lang w:eastAsia="es-CO"/>
            </w:rPr>
            <w:t xml:space="preserve">REQUERIMIENTOS </w:t>
          </w:r>
          <w:r w:rsidR="00E87D59">
            <w:rPr>
              <w:rFonts w:ascii="Arial" w:hAnsi="Arial" w:cs="Arial"/>
              <w:b/>
              <w:bCs/>
              <w:color w:val="FFFFFF"/>
              <w:sz w:val="16"/>
              <w:szCs w:val="16"/>
              <w:lang w:eastAsia="es-CO"/>
            </w:rPr>
            <w:t>DE SOFTWARE</w:t>
          </w:r>
        </w:p>
      </w:tc>
    </w:tr>
    <w:tr w:rsidR="00572249" w:rsidRPr="0044395D" w14:paraId="1849451E" w14:textId="77777777" w:rsidTr="005F2B70">
      <w:tblPrEx>
        <w:tblCellMar>
          <w:left w:w="108" w:type="dxa"/>
          <w:right w:w="108" w:type="dxa"/>
        </w:tblCellMar>
      </w:tblPrEx>
      <w:trPr>
        <w:trHeight w:val="138"/>
        <w:jc w:val="center"/>
      </w:trPr>
      <w:tc>
        <w:tcPr>
          <w:tcW w:w="3202" w:type="dxa"/>
          <w:vMerge/>
          <w:shd w:val="clear" w:color="auto" w:fill="auto"/>
          <w:vAlign w:val="center"/>
        </w:tcPr>
        <w:p w14:paraId="08ED01F7" w14:textId="77777777" w:rsidR="00572249" w:rsidRPr="00C225FB" w:rsidRDefault="00572249" w:rsidP="00572249">
          <w:pPr>
            <w:widowControl w:val="0"/>
            <w:rPr>
              <w:sz w:val="16"/>
              <w:szCs w:val="16"/>
            </w:rPr>
          </w:pPr>
        </w:p>
      </w:tc>
      <w:tc>
        <w:tcPr>
          <w:tcW w:w="7326" w:type="dxa"/>
          <w:gridSpan w:val="4"/>
          <w:shd w:val="clear" w:color="auto" w:fill="auto"/>
          <w:vAlign w:val="center"/>
        </w:tcPr>
        <w:p w14:paraId="07711542" w14:textId="77777777" w:rsidR="00572249" w:rsidRPr="005F2B70" w:rsidRDefault="005F2B70" w:rsidP="00924133">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 xml:space="preserve">PROCESO GESTIÓN DE LA INFORMACIÓN  </w:t>
          </w:r>
        </w:p>
      </w:tc>
    </w:tr>
    <w:tr w:rsidR="00DD1328" w:rsidRPr="0044395D" w14:paraId="28B2E823" w14:textId="77777777" w:rsidTr="005F2B70">
      <w:tblPrEx>
        <w:tblCellMar>
          <w:left w:w="108" w:type="dxa"/>
          <w:right w:w="108" w:type="dxa"/>
        </w:tblCellMar>
      </w:tblPrEx>
      <w:trPr>
        <w:trHeight w:val="322"/>
        <w:jc w:val="center"/>
      </w:trPr>
      <w:tc>
        <w:tcPr>
          <w:tcW w:w="3202" w:type="dxa"/>
          <w:vMerge/>
          <w:shd w:val="clear" w:color="auto" w:fill="auto"/>
          <w:vAlign w:val="center"/>
        </w:tcPr>
        <w:p w14:paraId="4DED55F5" w14:textId="77777777" w:rsidR="00DD1328" w:rsidRPr="00C225FB" w:rsidRDefault="00DD1328" w:rsidP="00DD1328">
          <w:pPr>
            <w:widowControl w:val="0"/>
            <w:rPr>
              <w:sz w:val="16"/>
              <w:szCs w:val="16"/>
            </w:rPr>
          </w:pPr>
        </w:p>
      </w:tc>
      <w:tc>
        <w:tcPr>
          <w:tcW w:w="7326" w:type="dxa"/>
          <w:gridSpan w:val="4"/>
          <w:shd w:val="clear" w:color="auto" w:fill="auto"/>
          <w:vAlign w:val="center"/>
        </w:tcPr>
        <w:p w14:paraId="25076B7A" w14:textId="77777777" w:rsidR="00DD1328" w:rsidRPr="005F2B70" w:rsidRDefault="005F2B70" w:rsidP="00DD1328">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PROCEDIMIENTO: DESARROLLO DE SISTEMAS DE INFORMACIÓN</w:t>
          </w:r>
        </w:p>
      </w:tc>
    </w:tr>
    <w:tr w:rsidR="00DD1328" w:rsidRPr="0044395D" w14:paraId="4AC611DD" w14:textId="77777777" w:rsidTr="005F2B70">
      <w:tblPrEx>
        <w:tblCellMar>
          <w:left w:w="108" w:type="dxa"/>
          <w:right w:w="108" w:type="dxa"/>
        </w:tblCellMar>
      </w:tblPrEx>
      <w:trPr>
        <w:trHeight w:val="125"/>
        <w:jc w:val="center"/>
      </w:trPr>
      <w:tc>
        <w:tcPr>
          <w:tcW w:w="3202" w:type="dxa"/>
          <w:vMerge/>
          <w:shd w:val="clear" w:color="auto" w:fill="auto"/>
          <w:vAlign w:val="center"/>
        </w:tcPr>
        <w:p w14:paraId="72803EC2" w14:textId="77777777" w:rsidR="00DD1328" w:rsidRPr="00C225FB" w:rsidRDefault="00DD1328" w:rsidP="00DD1328">
          <w:pPr>
            <w:widowControl w:val="0"/>
            <w:rPr>
              <w:sz w:val="16"/>
              <w:szCs w:val="16"/>
            </w:rPr>
          </w:pPr>
        </w:p>
      </w:tc>
      <w:tc>
        <w:tcPr>
          <w:tcW w:w="2167" w:type="dxa"/>
          <w:shd w:val="clear" w:color="auto" w:fill="auto"/>
          <w:vAlign w:val="center"/>
        </w:tcPr>
        <w:p w14:paraId="3CF49396" w14:textId="77777777" w:rsidR="00DD1328" w:rsidRPr="005F2B70" w:rsidRDefault="005F2B70" w:rsidP="00DD1328">
          <w:pPr>
            <w:pStyle w:val="Header"/>
            <w:widowControl w:val="0"/>
            <w:ind w:left="-9"/>
            <w:rPr>
              <w:rFonts w:ascii="Arial" w:hAnsi="Arial" w:cs="Arial"/>
              <w:b/>
              <w:sz w:val="16"/>
              <w:szCs w:val="16"/>
            </w:rPr>
          </w:pPr>
          <w:r w:rsidRPr="005F2B70">
            <w:rPr>
              <w:rFonts w:ascii="Arial" w:hAnsi="Arial" w:cs="Arial"/>
              <w:b/>
              <w:sz w:val="16"/>
              <w:szCs w:val="16"/>
            </w:rPr>
            <w:t xml:space="preserve">Código: </w:t>
          </w:r>
          <w:r w:rsidR="00E81CB6">
            <w:rPr>
              <w:rFonts w:ascii="Arial" w:hAnsi="Arial" w:cs="Arial"/>
              <w:b/>
              <w:sz w:val="16"/>
              <w:szCs w:val="16"/>
            </w:rPr>
            <w:t>CO-01</w:t>
          </w:r>
        </w:p>
      </w:tc>
      <w:tc>
        <w:tcPr>
          <w:tcW w:w="1542" w:type="dxa"/>
          <w:shd w:val="clear" w:color="auto" w:fill="auto"/>
          <w:vAlign w:val="center"/>
        </w:tcPr>
        <w:p w14:paraId="0DCEA5C1" w14:textId="77777777" w:rsidR="00DD1328" w:rsidRPr="005F2B70" w:rsidRDefault="005F2B70" w:rsidP="00DD1328">
          <w:pPr>
            <w:pStyle w:val="Header"/>
            <w:widowControl w:val="0"/>
            <w:rPr>
              <w:rFonts w:ascii="Arial" w:hAnsi="Arial" w:cs="Arial"/>
              <w:b/>
              <w:sz w:val="16"/>
              <w:szCs w:val="16"/>
            </w:rPr>
          </w:pPr>
          <w:r w:rsidRPr="005F2B70">
            <w:rPr>
              <w:rFonts w:ascii="Arial" w:hAnsi="Arial" w:cs="Arial"/>
              <w:b/>
              <w:sz w:val="16"/>
              <w:szCs w:val="16"/>
            </w:rPr>
            <w:t xml:space="preserve">Versión: </w:t>
          </w:r>
          <w:r w:rsidR="00D1764B">
            <w:rPr>
              <w:rFonts w:ascii="Arial" w:hAnsi="Arial" w:cs="Arial"/>
              <w:b/>
              <w:sz w:val="16"/>
              <w:szCs w:val="16"/>
            </w:rPr>
            <w:t>1</w:t>
          </w:r>
        </w:p>
      </w:tc>
      <w:tc>
        <w:tcPr>
          <w:tcW w:w="2139" w:type="dxa"/>
          <w:shd w:val="clear" w:color="auto" w:fill="auto"/>
          <w:vAlign w:val="center"/>
        </w:tcPr>
        <w:p w14:paraId="4BB9A2CC" w14:textId="77777777" w:rsidR="00DD1328" w:rsidRPr="005F2B70" w:rsidRDefault="005F2B70" w:rsidP="00DD1328">
          <w:pPr>
            <w:pStyle w:val="Header"/>
            <w:widowControl w:val="0"/>
            <w:rPr>
              <w:rFonts w:ascii="Arial" w:hAnsi="Arial" w:cs="Arial"/>
              <w:b/>
              <w:sz w:val="16"/>
              <w:szCs w:val="16"/>
            </w:rPr>
          </w:pPr>
          <w:r w:rsidRPr="005F2B70">
            <w:rPr>
              <w:rFonts w:ascii="Arial" w:hAnsi="Arial" w:cs="Arial"/>
              <w:b/>
              <w:sz w:val="16"/>
              <w:szCs w:val="16"/>
            </w:rPr>
            <w:t xml:space="preserve">Fecha: </w:t>
          </w:r>
          <w:r w:rsidR="00E81CB6">
            <w:rPr>
              <w:rFonts w:ascii="Arial" w:hAnsi="Arial" w:cs="Arial"/>
              <w:b/>
              <w:sz w:val="16"/>
              <w:szCs w:val="16"/>
            </w:rPr>
            <w:t>18</w:t>
          </w:r>
          <w:r w:rsidR="00D1764B">
            <w:rPr>
              <w:rFonts w:ascii="Arial" w:hAnsi="Arial" w:cs="Arial"/>
              <w:b/>
              <w:sz w:val="16"/>
              <w:szCs w:val="16"/>
            </w:rPr>
            <w:t>/</w:t>
          </w:r>
          <w:r w:rsidR="00E81CB6">
            <w:rPr>
              <w:rFonts w:ascii="Arial" w:hAnsi="Arial" w:cs="Arial"/>
              <w:b/>
              <w:sz w:val="16"/>
              <w:szCs w:val="16"/>
            </w:rPr>
            <w:t>0</w:t>
          </w:r>
          <w:r w:rsidR="00D1764B">
            <w:rPr>
              <w:rFonts w:ascii="Arial" w:hAnsi="Arial" w:cs="Arial"/>
              <w:b/>
              <w:sz w:val="16"/>
              <w:szCs w:val="16"/>
            </w:rPr>
            <w:t>2/20</w:t>
          </w:r>
          <w:r w:rsidR="00E81CB6">
            <w:rPr>
              <w:rFonts w:ascii="Arial" w:hAnsi="Arial" w:cs="Arial"/>
              <w:b/>
              <w:sz w:val="16"/>
              <w:szCs w:val="16"/>
            </w:rPr>
            <w:t>22</w:t>
          </w:r>
        </w:p>
      </w:tc>
      <w:tc>
        <w:tcPr>
          <w:tcW w:w="1478" w:type="dxa"/>
          <w:shd w:val="clear" w:color="auto" w:fill="auto"/>
          <w:vAlign w:val="center"/>
        </w:tcPr>
        <w:p w14:paraId="2BA7431A" w14:textId="77777777" w:rsidR="00DD1328" w:rsidRPr="005F2B70" w:rsidRDefault="005F2B70" w:rsidP="00DD1328">
          <w:pPr>
            <w:widowControl w:val="0"/>
            <w:rPr>
              <w:rFonts w:ascii="Arial" w:hAnsi="Arial" w:cs="Arial"/>
              <w:b/>
              <w:sz w:val="16"/>
              <w:szCs w:val="16"/>
            </w:rPr>
          </w:pPr>
          <w:r w:rsidRPr="005F2B70">
            <w:rPr>
              <w:rFonts w:ascii="Arial" w:hAnsi="Arial" w:cs="Arial"/>
              <w:b/>
              <w:sz w:val="16"/>
              <w:szCs w:val="16"/>
            </w:rPr>
            <w:t xml:space="preserve">Página </w:t>
          </w:r>
          <w:r w:rsidR="00DD1328" w:rsidRPr="005F2B70">
            <w:rPr>
              <w:rFonts w:ascii="Arial" w:hAnsi="Arial" w:cs="Arial"/>
              <w:b/>
              <w:bCs/>
              <w:sz w:val="16"/>
              <w:szCs w:val="16"/>
            </w:rPr>
            <w:fldChar w:fldCharType="begin"/>
          </w:r>
          <w:r w:rsidR="00DD1328" w:rsidRPr="005F2B70">
            <w:rPr>
              <w:rFonts w:ascii="Arial" w:hAnsi="Arial" w:cs="Arial"/>
              <w:b/>
              <w:bCs/>
              <w:sz w:val="16"/>
              <w:szCs w:val="16"/>
            </w:rPr>
            <w:instrText>PAGE  \* Arabic  \* MERGEFORMAT</w:instrText>
          </w:r>
          <w:r w:rsidR="00DD1328" w:rsidRPr="005F2B70">
            <w:rPr>
              <w:rFonts w:ascii="Arial" w:hAnsi="Arial" w:cs="Arial"/>
              <w:b/>
              <w:bCs/>
              <w:sz w:val="16"/>
              <w:szCs w:val="16"/>
            </w:rPr>
            <w:fldChar w:fldCharType="separate"/>
          </w:r>
          <w:r w:rsidR="00D1764B">
            <w:rPr>
              <w:rFonts w:ascii="Arial" w:hAnsi="Arial" w:cs="Arial"/>
              <w:b/>
              <w:bCs/>
              <w:noProof/>
              <w:sz w:val="16"/>
              <w:szCs w:val="16"/>
            </w:rPr>
            <w:t>9</w:t>
          </w:r>
          <w:r w:rsidR="00DD1328" w:rsidRPr="005F2B70">
            <w:rPr>
              <w:rFonts w:ascii="Arial" w:hAnsi="Arial" w:cs="Arial"/>
              <w:b/>
              <w:bCs/>
              <w:sz w:val="16"/>
              <w:szCs w:val="16"/>
            </w:rPr>
            <w:fldChar w:fldCharType="end"/>
          </w:r>
          <w:r w:rsidRPr="005F2B70">
            <w:rPr>
              <w:rFonts w:ascii="Arial" w:hAnsi="Arial" w:cs="Arial"/>
              <w:b/>
              <w:sz w:val="16"/>
              <w:szCs w:val="16"/>
            </w:rPr>
            <w:t xml:space="preserve"> de </w:t>
          </w:r>
          <w:r w:rsidR="00DD1328" w:rsidRPr="005F2B70">
            <w:rPr>
              <w:rFonts w:ascii="Arial" w:hAnsi="Arial" w:cs="Arial"/>
              <w:b/>
              <w:bCs/>
              <w:sz w:val="16"/>
              <w:szCs w:val="16"/>
            </w:rPr>
            <w:fldChar w:fldCharType="begin"/>
          </w:r>
          <w:r w:rsidR="00DD1328" w:rsidRPr="005F2B70">
            <w:rPr>
              <w:rFonts w:ascii="Arial" w:hAnsi="Arial" w:cs="Arial"/>
              <w:b/>
              <w:bCs/>
              <w:sz w:val="16"/>
              <w:szCs w:val="16"/>
            </w:rPr>
            <w:instrText>NUMPAGES  \* Arabic  \* MERGEFORMAT</w:instrText>
          </w:r>
          <w:r w:rsidR="00DD1328" w:rsidRPr="005F2B70">
            <w:rPr>
              <w:rFonts w:ascii="Arial" w:hAnsi="Arial" w:cs="Arial"/>
              <w:b/>
              <w:bCs/>
              <w:sz w:val="16"/>
              <w:szCs w:val="16"/>
            </w:rPr>
            <w:fldChar w:fldCharType="separate"/>
          </w:r>
          <w:r w:rsidR="00D1764B">
            <w:rPr>
              <w:rFonts w:ascii="Arial" w:hAnsi="Arial" w:cs="Arial"/>
              <w:b/>
              <w:bCs/>
              <w:noProof/>
              <w:sz w:val="16"/>
              <w:szCs w:val="16"/>
            </w:rPr>
            <w:t>9</w:t>
          </w:r>
          <w:r w:rsidR="00DD1328" w:rsidRPr="005F2B70">
            <w:rPr>
              <w:rFonts w:ascii="Arial" w:hAnsi="Arial" w:cs="Arial"/>
              <w:b/>
              <w:bCs/>
              <w:sz w:val="16"/>
              <w:szCs w:val="16"/>
            </w:rPr>
            <w:fldChar w:fldCharType="end"/>
          </w:r>
        </w:p>
      </w:tc>
    </w:tr>
  </w:tbl>
  <w:p w14:paraId="2BA827D3" w14:textId="77777777" w:rsidR="00572249" w:rsidRDefault="00572249" w:rsidP="009241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6"/>
    <w:lvl w:ilvl="0">
      <w:start w:val="1"/>
      <w:numFmt w:val="bullet"/>
      <w:lvlText w:val=""/>
      <w:lvlJc w:val="left"/>
      <w:pPr>
        <w:tabs>
          <w:tab w:val="num" w:pos="1428"/>
        </w:tabs>
        <w:ind w:left="1428" w:hanging="360"/>
      </w:pPr>
      <w:rPr>
        <w:rFonts w:ascii="Symbol" w:hAnsi="Symbol"/>
      </w:rPr>
    </w:lvl>
  </w:abstractNum>
  <w:abstractNum w:abstractNumId="1" w15:restartNumberingAfterBreak="0">
    <w:nsid w:val="00000004"/>
    <w:multiLevelType w:val="singleLevel"/>
    <w:tmpl w:val="00000004"/>
    <w:name w:val="WW8Num7"/>
    <w:lvl w:ilvl="0">
      <w:start w:val="1"/>
      <w:numFmt w:val="upperLetter"/>
      <w:lvlText w:val="%1."/>
      <w:lvlJc w:val="left"/>
      <w:pPr>
        <w:tabs>
          <w:tab w:val="num" w:pos="1065"/>
        </w:tabs>
        <w:ind w:left="1065" w:hanging="360"/>
      </w:pPr>
      <w:rPr>
        <w:rFonts w:cs="Times New Roman"/>
      </w:rPr>
    </w:lvl>
  </w:abstractNum>
  <w:abstractNum w:abstractNumId="2" w15:restartNumberingAfterBreak="0">
    <w:nsid w:val="00000005"/>
    <w:multiLevelType w:val="multilevel"/>
    <w:tmpl w:val="7B8C4342"/>
    <w:name w:val="WW8Num10"/>
    <w:lvl w:ilvl="0">
      <w:start w:val="1"/>
      <w:numFmt w:val="decimal"/>
      <w:pStyle w:val="TitPntlla5"/>
      <w:lvlText w:val="N%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3" w15:restartNumberingAfterBreak="0">
    <w:nsid w:val="00000006"/>
    <w:multiLevelType w:val="singleLevel"/>
    <w:tmpl w:val="00000006"/>
    <w:name w:val="WW8Num11"/>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7"/>
    <w:multiLevelType w:val="singleLevel"/>
    <w:tmpl w:val="00000007"/>
    <w:name w:val="WW8Num15"/>
    <w:lvl w:ilvl="0">
      <w:start w:val="1"/>
      <w:numFmt w:val="bullet"/>
      <w:lvlText w:val=""/>
      <w:lvlJc w:val="left"/>
      <w:pPr>
        <w:tabs>
          <w:tab w:val="num" w:pos="1080"/>
        </w:tabs>
        <w:ind w:left="1080" w:hanging="360"/>
      </w:pPr>
      <w:rPr>
        <w:rFonts w:ascii="Symbol" w:hAnsi="Symbol"/>
      </w:rPr>
    </w:lvl>
  </w:abstractNum>
  <w:abstractNum w:abstractNumId="5" w15:restartNumberingAfterBreak="0">
    <w:nsid w:val="00000008"/>
    <w:multiLevelType w:val="singleLevel"/>
    <w:tmpl w:val="00000008"/>
    <w:name w:val="WW8Num17"/>
    <w:lvl w:ilvl="0">
      <w:start w:val="1"/>
      <w:numFmt w:val="bullet"/>
      <w:lvlText w:val=""/>
      <w:lvlJc w:val="left"/>
      <w:pPr>
        <w:tabs>
          <w:tab w:val="num" w:pos="1624"/>
        </w:tabs>
        <w:ind w:left="1624" w:hanging="360"/>
      </w:pPr>
      <w:rPr>
        <w:rFonts w:ascii="Symbol" w:hAnsi="Symbol"/>
      </w:rPr>
    </w:lvl>
  </w:abstractNum>
  <w:abstractNum w:abstractNumId="6" w15:restartNumberingAfterBreak="0">
    <w:nsid w:val="0000000A"/>
    <w:multiLevelType w:val="multilevel"/>
    <w:tmpl w:val="0000000A"/>
    <w:name w:val="WW8Num21"/>
    <w:lvl w:ilvl="0">
      <w:start w:val="1"/>
      <w:numFmt w:val="upperLetter"/>
      <w:lvlText w:val="%1."/>
      <w:lvlJc w:val="left"/>
      <w:pPr>
        <w:tabs>
          <w:tab w:val="num" w:pos="1065"/>
        </w:tabs>
        <w:ind w:left="1065" w:hanging="360"/>
      </w:pPr>
      <w:rPr>
        <w:rFonts w:cs="Times New Roman"/>
      </w:rPr>
    </w:lvl>
    <w:lvl w:ilvl="1">
      <w:start w:val="1"/>
      <w:numFmt w:val="upperLetter"/>
      <w:lvlText w:val="%2."/>
      <w:lvlJc w:val="left"/>
      <w:pPr>
        <w:tabs>
          <w:tab w:val="num" w:pos="1800"/>
        </w:tabs>
        <w:ind w:left="1800" w:hanging="375"/>
      </w:pPr>
      <w:rPr>
        <w:rFonts w:cs="Times New Roman"/>
      </w:rPr>
    </w:lvl>
    <w:lvl w:ilvl="2">
      <w:start w:val="1"/>
      <w:numFmt w:val="lowerRoman"/>
      <w:lvlText w:val="%3."/>
      <w:lvlJc w:val="right"/>
      <w:pPr>
        <w:tabs>
          <w:tab w:val="num" w:pos="2505"/>
        </w:tabs>
        <w:ind w:left="2505" w:hanging="180"/>
      </w:pPr>
      <w:rPr>
        <w:rFonts w:cs="Times New Roman"/>
      </w:rPr>
    </w:lvl>
    <w:lvl w:ilvl="3">
      <w:start w:val="1"/>
      <w:numFmt w:val="decimal"/>
      <w:lvlText w:val="%4."/>
      <w:lvlJc w:val="left"/>
      <w:pPr>
        <w:tabs>
          <w:tab w:val="num" w:pos="3225"/>
        </w:tabs>
        <w:ind w:left="3225" w:hanging="360"/>
      </w:pPr>
      <w:rPr>
        <w:rFonts w:cs="Times New Roman"/>
      </w:rPr>
    </w:lvl>
    <w:lvl w:ilvl="4">
      <w:start w:val="1"/>
      <w:numFmt w:val="lowerLetter"/>
      <w:lvlText w:val="%5."/>
      <w:lvlJc w:val="left"/>
      <w:pPr>
        <w:tabs>
          <w:tab w:val="num" w:pos="3945"/>
        </w:tabs>
        <w:ind w:left="3945" w:hanging="360"/>
      </w:pPr>
      <w:rPr>
        <w:rFonts w:cs="Times New Roman"/>
      </w:rPr>
    </w:lvl>
    <w:lvl w:ilvl="5">
      <w:start w:val="1"/>
      <w:numFmt w:val="lowerRoman"/>
      <w:lvlText w:val="%6."/>
      <w:lvlJc w:val="right"/>
      <w:pPr>
        <w:tabs>
          <w:tab w:val="num" w:pos="4665"/>
        </w:tabs>
        <w:ind w:left="4665" w:hanging="180"/>
      </w:pPr>
      <w:rPr>
        <w:rFonts w:cs="Times New Roman"/>
      </w:rPr>
    </w:lvl>
    <w:lvl w:ilvl="6">
      <w:start w:val="1"/>
      <w:numFmt w:val="decimal"/>
      <w:lvlText w:val="%7."/>
      <w:lvlJc w:val="left"/>
      <w:pPr>
        <w:tabs>
          <w:tab w:val="num" w:pos="5385"/>
        </w:tabs>
        <w:ind w:left="5385" w:hanging="360"/>
      </w:pPr>
      <w:rPr>
        <w:rFonts w:cs="Times New Roman"/>
      </w:rPr>
    </w:lvl>
    <w:lvl w:ilvl="7">
      <w:start w:val="1"/>
      <w:numFmt w:val="lowerLetter"/>
      <w:lvlText w:val="%8."/>
      <w:lvlJc w:val="left"/>
      <w:pPr>
        <w:tabs>
          <w:tab w:val="num" w:pos="6105"/>
        </w:tabs>
        <w:ind w:left="6105" w:hanging="360"/>
      </w:pPr>
      <w:rPr>
        <w:rFonts w:cs="Times New Roman"/>
      </w:rPr>
    </w:lvl>
    <w:lvl w:ilvl="8">
      <w:start w:val="1"/>
      <w:numFmt w:val="lowerRoman"/>
      <w:lvlText w:val="%9."/>
      <w:lvlJc w:val="right"/>
      <w:pPr>
        <w:tabs>
          <w:tab w:val="num" w:pos="6825"/>
        </w:tabs>
        <w:ind w:left="6825" w:hanging="180"/>
      </w:pPr>
      <w:rPr>
        <w:rFonts w:cs="Times New Roman"/>
      </w:rPr>
    </w:lvl>
  </w:abstractNum>
  <w:abstractNum w:abstractNumId="7" w15:restartNumberingAfterBreak="0">
    <w:nsid w:val="0000000B"/>
    <w:multiLevelType w:val="singleLevel"/>
    <w:tmpl w:val="0000000B"/>
    <w:name w:val="WW8Num23"/>
    <w:lvl w:ilvl="0">
      <w:start w:val="1"/>
      <w:numFmt w:val="bullet"/>
      <w:lvlText w:val=""/>
      <w:lvlJc w:val="left"/>
      <w:pPr>
        <w:tabs>
          <w:tab w:val="num" w:pos="1980"/>
        </w:tabs>
        <w:ind w:left="1980" w:hanging="360"/>
      </w:pPr>
      <w:rPr>
        <w:rFonts w:ascii="Wingdings" w:hAnsi="Wingdings"/>
        <w:sz w:val="16"/>
      </w:rPr>
    </w:lvl>
  </w:abstractNum>
  <w:abstractNum w:abstractNumId="8" w15:restartNumberingAfterBreak="0">
    <w:nsid w:val="0000000C"/>
    <w:multiLevelType w:val="singleLevel"/>
    <w:tmpl w:val="0000000C"/>
    <w:name w:val="WW8Num24"/>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D"/>
    <w:multiLevelType w:val="multilevel"/>
    <w:tmpl w:val="0000000D"/>
    <w:name w:val="WW8Num28"/>
    <w:lvl w:ilvl="0">
      <w:start w:val="1"/>
      <w:numFmt w:val="decimal"/>
      <w:lvlText w:val="%1."/>
      <w:lvlJc w:val="left"/>
      <w:pPr>
        <w:tabs>
          <w:tab w:val="num" w:pos="360"/>
        </w:tabs>
        <w:ind w:left="360" w:hanging="360"/>
      </w:pPr>
      <w:rPr>
        <w:rFonts w:cs="Times New Roman"/>
        <w:color w:val="auto"/>
        <w:sz w:val="28"/>
        <w:szCs w:val="28"/>
      </w:rPr>
    </w:lvl>
    <w:lvl w:ilvl="1">
      <w:start w:val="1"/>
      <w:numFmt w:val="decimal"/>
      <w:lvlText w:val="%1.%2."/>
      <w:lvlJc w:val="left"/>
      <w:pPr>
        <w:tabs>
          <w:tab w:val="num" w:pos="432"/>
        </w:tabs>
        <w:ind w:left="432" w:hanging="432"/>
      </w:pPr>
      <w:rPr>
        <w:rFonts w:cs="Times New Roman"/>
        <w:i w:val="0"/>
      </w:rPr>
    </w:lvl>
    <w:lvl w:ilvl="2">
      <w:start w:val="1"/>
      <w:numFmt w:val="decimal"/>
      <w:lvlText w:val="%1.%2.%3."/>
      <w:lvlJc w:val="left"/>
      <w:pPr>
        <w:tabs>
          <w:tab w:val="num" w:pos="1224"/>
        </w:tabs>
        <w:ind w:left="1224" w:hanging="504"/>
      </w:pPr>
      <w:rPr>
        <w:rFonts w:cs="Times New Roman"/>
        <w:b w:val="0"/>
      </w:rPr>
    </w:lvl>
    <w:lvl w:ilvl="3">
      <w:start w:val="1"/>
      <w:numFmt w:val="decimal"/>
      <w:lvlText w:val="%2.%3.%4."/>
      <w:lvlJc w:val="left"/>
      <w:pPr>
        <w:tabs>
          <w:tab w:val="num" w:pos="1728"/>
        </w:tabs>
        <w:ind w:left="1728" w:hanging="648"/>
      </w:pPr>
      <w:rPr>
        <w:rFonts w:cs="Times New Roman"/>
        <w:b w:val="0"/>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0" w15:restartNumberingAfterBreak="0">
    <w:nsid w:val="0000000E"/>
    <w:multiLevelType w:val="singleLevel"/>
    <w:tmpl w:val="0000000E"/>
    <w:name w:val="WW8Num31"/>
    <w:lvl w:ilvl="0">
      <w:start w:val="1"/>
      <w:numFmt w:val="bullet"/>
      <w:lvlText w:val=""/>
      <w:lvlJc w:val="left"/>
      <w:pPr>
        <w:tabs>
          <w:tab w:val="num" w:pos="720"/>
        </w:tabs>
        <w:ind w:left="720" w:hanging="360"/>
      </w:pPr>
      <w:rPr>
        <w:rFonts w:ascii="Symbol" w:hAnsi="Symbol"/>
      </w:rPr>
    </w:lvl>
  </w:abstractNum>
  <w:abstractNum w:abstractNumId="11" w15:restartNumberingAfterBreak="0">
    <w:nsid w:val="010D7E62"/>
    <w:multiLevelType w:val="hybridMultilevel"/>
    <w:tmpl w:val="9AECD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87065B6"/>
    <w:multiLevelType w:val="hybridMultilevel"/>
    <w:tmpl w:val="7E448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9507AFB"/>
    <w:multiLevelType w:val="hybridMultilevel"/>
    <w:tmpl w:val="7AB00E34"/>
    <w:lvl w:ilvl="0" w:tplc="BADE4F74">
      <w:start w:val="6"/>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0F530FD1"/>
    <w:multiLevelType w:val="hybridMultilevel"/>
    <w:tmpl w:val="D87C8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02C2438"/>
    <w:multiLevelType w:val="hybridMultilevel"/>
    <w:tmpl w:val="753E32F0"/>
    <w:lvl w:ilvl="0" w:tplc="6232A86A">
      <w:start w:val="1"/>
      <w:numFmt w:val="bullet"/>
      <w:lvlText w:val=""/>
      <w:lvlJc w:val="left"/>
      <w:pPr>
        <w:tabs>
          <w:tab w:val="num" w:pos="1077"/>
        </w:tabs>
        <w:ind w:left="1021" w:hanging="397"/>
      </w:pPr>
      <w:rPr>
        <w:rFonts w:ascii="Symbol" w:hAnsi="Symbol" w:hint="default"/>
        <w:color w:val="auto"/>
      </w:rPr>
    </w:lvl>
    <w:lvl w:ilvl="1" w:tplc="DCE273B6">
      <w:start w:val="1"/>
      <w:numFmt w:val="bullet"/>
      <w:lvlText w:val="o"/>
      <w:lvlJc w:val="left"/>
      <w:pPr>
        <w:tabs>
          <w:tab w:val="num" w:pos="1533"/>
        </w:tabs>
        <w:ind w:left="1533" w:hanging="453"/>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0D45556"/>
    <w:multiLevelType w:val="hybridMultilevel"/>
    <w:tmpl w:val="184A48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12BE2A8A"/>
    <w:multiLevelType w:val="hybridMultilevel"/>
    <w:tmpl w:val="FC70F014"/>
    <w:lvl w:ilvl="0" w:tplc="7CBCD7A2">
      <w:start w:val="5"/>
      <w:numFmt w:val="bullet"/>
      <w:lvlText w:val="-"/>
      <w:lvlJc w:val="left"/>
      <w:pPr>
        <w:ind w:left="360" w:hanging="360"/>
      </w:pPr>
      <w:rPr>
        <w:rFonts w:ascii="Arial" w:eastAsia="Times New Roman"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19D662F7"/>
    <w:multiLevelType w:val="hybridMultilevel"/>
    <w:tmpl w:val="BAAA8A0E"/>
    <w:lvl w:ilvl="0" w:tplc="6232A86A">
      <w:start w:val="1"/>
      <w:numFmt w:val="bullet"/>
      <w:lvlText w:val=""/>
      <w:lvlJc w:val="left"/>
      <w:pPr>
        <w:tabs>
          <w:tab w:val="num" w:pos="453"/>
        </w:tabs>
        <w:ind w:left="397" w:hanging="397"/>
      </w:pPr>
      <w:rPr>
        <w:rFonts w:ascii="Symbol" w:hAnsi="Symbol" w:hint="default"/>
        <w:color w:val="auto"/>
      </w:rPr>
    </w:lvl>
    <w:lvl w:ilvl="1" w:tplc="040A0003" w:tentative="1">
      <w:start w:val="1"/>
      <w:numFmt w:val="bullet"/>
      <w:lvlText w:val="o"/>
      <w:lvlJc w:val="left"/>
      <w:pPr>
        <w:ind w:left="816" w:hanging="360"/>
      </w:pPr>
      <w:rPr>
        <w:rFonts w:ascii="Courier New" w:hAnsi="Courier New" w:cs="Courier New" w:hint="default"/>
      </w:rPr>
    </w:lvl>
    <w:lvl w:ilvl="2" w:tplc="040A0005" w:tentative="1">
      <w:start w:val="1"/>
      <w:numFmt w:val="bullet"/>
      <w:lvlText w:val=""/>
      <w:lvlJc w:val="left"/>
      <w:pPr>
        <w:ind w:left="1536" w:hanging="360"/>
      </w:pPr>
      <w:rPr>
        <w:rFonts w:ascii="Wingdings" w:hAnsi="Wingdings" w:hint="default"/>
      </w:rPr>
    </w:lvl>
    <w:lvl w:ilvl="3" w:tplc="040A0001" w:tentative="1">
      <w:start w:val="1"/>
      <w:numFmt w:val="bullet"/>
      <w:lvlText w:val=""/>
      <w:lvlJc w:val="left"/>
      <w:pPr>
        <w:ind w:left="2256" w:hanging="360"/>
      </w:pPr>
      <w:rPr>
        <w:rFonts w:ascii="Symbol" w:hAnsi="Symbol" w:hint="default"/>
      </w:rPr>
    </w:lvl>
    <w:lvl w:ilvl="4" w:tplc="040A0003" w:tentative="1">
      <w:start w:val="1"/>
      <w:numFmt w:val="bullet"/>
      <w:lvlText w:val="o"/>
      <w:lvlJc w:val="left"/>
      <w:pPr>
        <w:ind w:left="2976" w:hanging="360"/>
      </w:pPr>
      <w:rPr>
        <w:rFonts w:ascii="Courier New" w:hAnsi="Courier New" w:cs="Courier New" w:hint="default"/>
      </w:rPr>
    </w:lvl>
    <w:lvl w:ilvl="5" w:tplc="040A0005" w:tentative="1">
      <w:start w:val="1"/>
      <w:numFmt w:val="bullet"/>
      <w:lvlText w:val=""/>
      <w:lvlJc w:val="left"/>
      <w:pPr>
        <w:ind w:left="3696" w:hanging="360"/>
      </w:pPr>
      <w:rPr>
        <w:rFonts w:ascii="Wingdings" w:hAnsi="Wingdings" w:hint="default"/>
      </w:rPr>
    </w:lvl>
    <w:lvl w:ilvl="6" w:tplc="040A0001" w:tentative="1">
      <w:start w:val="1"/>
      <w:numFmt w:val="bullet"/>
      <w:lvlText w:val=""/>
      <w:lvlJc w:val="left"/>
      <w:pPr>
        <w:ind w:left="4416" w:hanging="360"/>
      </w:pPr>
      <w:rPr>
        <w:rFonts w:ascii="Symbol" w:hAnsi="Symbol" w:hint="default"/>
      </w:rPr>
    </w:lvl>
    <w:lvl w:ilvl="7" w:tplc="040A0003" w:tentative="1">
      <w:start w:val="1"/>
      <w:numFmt w:val="bullet"/>
      <w:lvlText w:val="o"/>
      <w:lvlJc w:val="left"/>
      <w:pPr>
        <w:ind w:left="5136" w:hanging="360"/>
      </w:pPr>
      <w:rPr>
        <w:rFonts w:ascii="Courier New" w:hAnsi="Courier New" w:cs="Courier New" w:hint="default"/>
      </w:rPr>
    </w:lvl>
    <w:lvl w:ilvl="8" w:tplc="040A0005" w:tentative="1">
      <w:start w:val="1"/>
      <w:numFmt w:val="bullet"/>
      <w:lvlText w:val=""/>
      <w:lvlJc w:val="left"/>
      <w:pPr>
        <w:ind w:left="5856" w:hanging="360"/>
      </w:pPr>
      <w:rPr>
        <w:rFonts w:ascii="Wingdings" w:hAnsi="Wingdings" w:hint="default"/>
      </w:rPr>
    </w:lvl>
  </w:abstractNum>
  <w:abstractNum w:abstractNumId="19" w15:restartNumberingAfterBreak="0">
    <w:nsid w:val="1C8A0AF4"/>
    <w:multiLevelType w:val="hybridMultilevel"/>
    <w:tmpl w:val="AEB6E8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40E72D2"/>
    <w:multiLevelType w:val="hybridMultilevel"/>
    <w:tmpl w:val="869ED5B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25572B9A"/>
    <w:multiLevelType w:val="hybridMultilevel"/>
    <w:tmpl w:val="143A4C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25A56D30"/>
    <w:multiLevelType w:val="hybridMultilevel"/>
    <w:tmpl w:val="22DCDE3C"/>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3" w15:restartNumberingAfterBreak="0">
    <w:nsid w:val="2F9B1281"/>
    <w:multiLevelType w:val="multilevel"/>
    <w:tmpl w:val="F41C9B7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36A34C50"/>
    <w:multiLevelType w:val="multilevel"/>
    <w:tmpl w:val="C9C29516"/>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b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5" w15:restartNumberingAfterBreak="0">
    <w:nsid w:val="3D385C65"/>
    <w:multiLevelType w:val="hybridMultilevel"/>
    <w:tmpl w:val="0A64175C"/>
    <w:lvl w:ilvl="0" w:tplc="2064DDFE">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408741BA"/>
    <w:multiLevelType w:val="multilevel"/>
    <w:tmpl w:val="8CB8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1410EA5"/>
    <w:multiLevelType w:val="hybridMultilevel"/>
    <w:tmpl w:val="1AC69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797037"/>
    <w:multiLevelType w:val="hybridMultilevel"/>
    <w:tmpl w:val="6526C7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4CD13387"/>
    <w:multiLevelType w:val="hybridMultilevel"/>
    <w:tmpl w:val="C5FA9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DA1653F"/>
    <w:multiLevelType w:val="hybridMultilevel"/>
    <w:tmpl w:val="7A5E06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4EA4324A"/>
    <w:multiLevelType w:val="multilevel"/>
    <w:tmpl w:val="FF201648"/>
    <w:lvl w:ilvl="0">
      <w:start w:val="1"/>
      <w:numFmt w:val="decimal"/>
      <w:lvlText w:val="%1."/>
      <w:lvlJc w:val="left"/>
      <w:pPr>
        <w:tabs>
          <w:tab w:val="num" w:pos="360"/>
        </w:tabs>
        <w:ind w:left="360" w:hanging="360"/>
      </w:pPr>
      <w:rPr>
        <w:rFonts w:hint="default"/>
        <w:b/>
        <w:color w:val="auto"/>
      </w:rPr>
    </w:lvl>
    <w:lvl w:ilvl="1">
      <w:start w:val="1"/>
      <w:numFmt w:val="decimal"/>
      <w:lvlText w:val="%1.%2."/>
      <w:lvlJc w:val="left"/>
      <w:pPr>
        <w:tabs>
          <w:tab w:val="num" w:pos="505"/>
        </w:tabs>
        <w:ind w:left="505" w:hanging="505"/>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2" w15:restartNumberingAfterBreak="0">
    <w:nsid w:val="5843516F"/>
    <w:multiLevelType w:val="multilevel"/>
    <w:tmpl w:val="BACA777C"/>
    <w:lvl w:ilvl="0">
      <w:start w:val="5"/>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3" w15:restartNumberingAfterBreak="0">
    <w:nsid w:val="59821FA8"/>
    <w:multiLevelType w:val="multilevel"/>
    <w:tmpl w:val="EBBADA0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5A3C6FAB"/>
    <w:multiLevelType w:val="hybridMultilevel"/>
    <w:tmpl w:val="69CEA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045445"/>
    <w:multiLevelType w:val="hybridMultilevel"/>
    <w:tmpl w:val="E558F0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5D6C544F"/>
    <w:multiLevelType w:val="multilevel"/>
    <w:tmpl w:val="4EC8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3F6338C"/>
    <w:multiLevelType w:val="hybridMultilevel"/>
    <w:tmpl w:val="6B88CF82"/>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38" w15:restartNumberingAfterBreak="0">
    <w:nsid w:val="68525F4E"/>
    <w:multiLevelType w:val="hybridMultilevel"/>
    <w:tmpl w:val="5AA614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6A255185"/>
    <w:multiLevelType w:val="multilevel"/>
    <w:tmpl w:val="F81AAB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0" w15:restartNumberingAfterBreak="0">
    <w:nsid w:val="6A307B22"/>
    <w:multiLevelType w:val="hybridMultilevel"/>
    <w:tmpl w:val="20106C78"/>
    <w:lvl w:ilvl="0" w:tplc="6232A86A">
      <w:start w:val="1"/>
      <w:numFmt w:val="bullet"/>
      <w:lvlText w:val=""/>
      <w:lvlJc w:val="left"/>
      <w:pPr>
        <w:tabs>
          <w:tab w:val="num" w:pos="1077"/>
        </w:tabs>
        <w:ind w:left="1021" w:hanging="39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CC92291"/>
    <w:multiLevelType w:val="multilevel"/>
    <w:tmpl w:val="2A58BA54"/>
    <w:lvl w:ilvl="0">
      <w:start w:val="1"/>
      <w:numFmt w:val="decimal"/>
      <w:pStyle w:val="Heading1"/>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77610727"/>
    <w:multiLevelType w:val="hybridMultilevel"/>
    <w:tmpl w:val="4042717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7B070590"/>
    <w:multiLevelType w:val="hybridMultilevel"/>
    <w:tmpl w:val="01FA3A3E"/>
    <w:lvl w:ilvl="0" w:tplc="6232A86A">
      <w:start w:val="1"/>
      <w:numFmt w:val="bullet"/>
      <w:lvlText w:val=""/>
      <w:lvlJc w:val="left"/>
      <w:pPr>
        <w:tabs>
          <w:tab w:val="num" w:pos="1077"/>
        </w:tabs>
        <w:ind w:left="1021" w:hanging="397"/>
      </w:pPr>
      <w:rPr>
        <w:rFonts w:ascii="Symbol" w:hAnsi="Symbol" w:hint="default"/>
        <w:color w:val="auto"/>
      </w:rPr>
    </w:lvl>
    <w:lvl w:ilvl="1" w:tplc="0C0A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D045F7C"/>
    <w:multiLevelType w:val="hybridMultilevel"/>
    <w:tmpl w:val="9FD67692"/>
    <w:lvl w:ilvl="0" w:tplc="0C0A0001">
      <w:start w:val="1"/>
      <w:numFmt w:val="bullet"/>
      <w:lvlText w:val=""/>
      <w:lvlJc w:val="left"/>
      <w:pPr>
        <w:ind w:left="501" w:hanging="360"/>
      </w:pPr>
      <w:rPr>
        <w:rFonts w:ascii="Symbol" w:hAnsi="Symbol" w:hint="default"/>
      </w:rPr>
    </w:lvl>
    <w:lvl w:ilvl="1" w:tplc="0C0A0003" w:tentative="1">
      <w:start w:val="1"/>
      <w:numFmt w:val="bullet"/>
      <w:lvlText w:val="o"/>
      <w:lvlJc w:val="left"/>
      <w:pPr>
        <w:ind w:left="1221" w:hanging="360"/>
      </w:pPr>
      <w:rPr>
        <w:rFonts w:ascii="Courier New" w:hAnsi="Courier New" w:cs="Courier New" w:hint="default"/>
      </w:rPr>
    </w:lvl>
    <w:lvl w:ilvl="2" w:tplc="0C0A0005" w:tentative="1">
      <w:start w:val="1"/>
      <w:numFmt w:val="bullet"/>
      <w:lvlText w:val=""/>
      <w:lvlJc w:val="left"/>
      <w:pPr>
        <w:ind w:left="1941" w:hanging="360"/>
      </w:pPr>
      <w:rPr>
        <w:rFonts w:ascii="Wingdings" w:hAnsi="Wingdings" w:hint="default"/>
      </w:rPr>
    </w:lvl>
    <w:lvl w:ilvl="3" w:tplc="0C0A0001" w:tentative="1">
      <w:start w:val="1"/>
      <w:numFmt w:val="bullet"/>
      <w:lvlText w:val=""/>
      <w:lvlJc w:val="left"/>
      <w:pPr>
        <w:ind w:left="2661" w:hanging="360"/>
      </w:pPr>
      <w:rPr>
        <w:rFonts w:ascii="Symbol" w:hAnsi="Symbol" w:hint="default"/>
      </w:rPr>
    </w:lvl>
    <w:lvl w:ilvl="4" w:tplc="0C0A0003" w:tentative="1">
      <w:start w:val="1"/>
      <w:numFmt w:val="bullet"/>
      <w:lvlText w:val="o"/>
      <w:lvlJc w:val="left"/>
      <w:pPr>
        <w:ind w:left="3381" w:hanging="360"/>
      </w:pPr>
      <w:rPr>
        <w:rFonts w:ascii="Courier New" w:hAnsi="Courier New" w:cs="Courier New" w:hint="default"/>
      </w:rPr>
    </w:lvl>
    <w:lvl w:ilvl="5" w:tplc="0C0A0005" w:tentative="1">
      <w:start w:val="1"/>
      <w:numFmt w:val="bullet"/>
      <w:lvlText w:val=""/>
      <w:lvlJc w:val="left"/>
      <w:pPr>
        <w:ind w:left="4101" w:hanging="360"/>
      </w:pPr>
      <w:rPr>
        <w:rFonts w:ascii="Wingdings" w:hAnsi="Wingdings" w:hint="default"/>
      </w:rPr>
    </w:lvl>
    <w:lvl w:ilvl="6" w:tplc="0C0A0001" w:tentative="1">
      <w:start w:val="1"/>
      <w:numFmt w:val="bullet"/>
      <w:lvlText w:val=""/>
      <w:lvlJc w:val="left"/>
      <w:pPr>
        <w:ind w:left="4821" w:hanging="360"/>
      </w:pPr>
      <w:rPr>
        <w:rFonts w:ascii="Symbol" w:hAnsi="Symbol" w:hint="default"/>
      </w:rPr>
    </w:lvl>
    <w:lvl w:ilvl="7" w:tplc="0C0A0003" w:tentative="1">
      <w:start w:val="1"/>
      <w:numFmt w:val="bullet"/>
      <w:lvlText w:val="o"/>
      <w:lvlJc w:val="left"/>
      <w:pPr>
        <w:ind w:left="5541" w:hanging="360"/>
      </w:pPr>
      <w:rPr>
        <w:rFonts w:ascii="Courier New" w:hAnsi="Courier New" w:cs="Courier New" w:hint="default"/>
      </w:rPr>
    </w:lvl>
    <w:lvl w:ilvl="8" w:tplc="0C0A0005" w:tentative="1">
      <w:start w:val="1"/>
      <w:numFmt w:val="bullet"/>
      <w:lvlText w:val=""/>
      <w:lvlJc w:val="left"/>
      <w:pPr>
        <w:ind w:left="6261" w:hanging="360"/>
      </w:pPr>
      <w:rPr>
        <w:rFonts w:ascii="Wingdings" w:hAnsi="Wingdings" w:hint="default"/>
      </w:rPr>
    </w:lvl>
  </w:abstractNum>
  <w:num w:numId="1">
    <w:abstractNumId w:val="2"/>
  </w:num>
  <w:num w:numId="2">
    <w:abstractNumId w:val="15"/>
  </w:num>
  <w:num w:numId="3">
    <w:abstractNumId w:val="22"/>
  </w:num>
  <w:num w:numId="4">
    <w:abstractNumId w:val="40"/>
  </w:num>
  <w:num w:numId="5">
    <w:abstractNumId w:val="37"/>
  </w:num>
  <w:num w:numId="6">
    <w:abstractNumId w:val="43"/>
  </w:num>
  <w:num w:numId="7">
    <w:abstractNumId w:val="18"/>
  </w:num>
  <w:num w:numId="8">
    <w:abstractNumId w:val="24"/>
  </w:num>
  <w:num w:numId="9">
    <w:abstractNumId w:val="23"/>
  </w:num>
  <w:num w:numId="10">
    <w:abstractNumId w:val="33"/>
  </w:num>
  <w:num w:numId="11">
    <w:abstractNumId w:val="11"/>
  </w:num>
  <w:num w:numId="12">
    <w:abstractNumId w:val="19"/>
  </w:num>
  <w:num w:numId="13">
    <w:abstractNumId w:val="29"/>
  </w:num>
  <w:num w:numId="14">
    <w:abstractNumId w:val="12"/>
  </w:num>
  <w:num w:numId="15">
    <w:abstractNumId w:val="13"/>
  </w:num>
  <w:num w:numId="16">
    <w:abstractNumId w:val="25"/>
  </w:num>
  <w:num w:numId="17">
    <w:abstractNumId w:val="35"/>
  </w:num>
  <w:num w:numId="18">
    <w:abstractNumId w:val="42"/>
  </w:num>
  <w:num w:numId="19">
    <w:abstractNumId w:val="39"/>
  </w:num>
  <w:num w:numId="20">
    <w:abstractNumId w:val="38"/>
  </w:num>
  <w:num w:numId="21">
    <w:abstractNumId w:val="44"/>
  </w:num>
  <w:num w:numId="22">
    <w:abstractNumId w:val="32"/>
  </w:num>
  <w:num w:numId="23">
    <w:abstractNumId w:val="31"/>
  </w:num>
  <w:num w:numId="24">
    <w:abstractNumId w:val="17"/>
  </w:num>
  <w:num w:numId="25">
    <w:abstractNumId w:val="30"/>
  </w:num>
  <w:num w:numId="26">
    <w:abstractNumId w:val="20"/>
  </w:num>
  <w:num w:numId="27">
    <w:abstractNumId w:val="28"/>
  </w:num>
  <w:num w:numId="28">
    <w:abstractNumId w:val="41"/>
  </w:num>
  <w:num w:numId="29">
    <w:abstractNumId w:val="16"/>
  </w:num>
  <w:num w:numId="30">
    <w:abstractNumId w:val="21"/>
  </w:num>
  <w:num w:numId="31">
    <w:abstractNumId w:val="36"/>
  </w:num>
  <w:num w:numId="32">
    <w:abstractNumId w:val="26"/>
  </w:num>
  <w:num w:numId="33">
    <w:abstractNumId w:val="34"/>
  </w:num>
  <w:num w:numId="34">
    <w:abstractNumId w:val="14"/>
  </w:num>
  <w:num w:numId="35">
    <w:abstractNumId w:val="2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63C"/>
    <w:rsid w:val="00000001"/>
    <w:rsid w:val="0000052E"/>
    <w:rsid w:val="00000745"/>
    <w:rsid w:val="000008E0"/>
    <w:rsid w:val="000028D3"/>
    <w:rsid w:val="00003519"/>
    <w:rsid w:val="00003E71"/>
    <w:rsid w:val="00003FBC"/>
    <w:rsid w:val="00005BDD"/>
    <w:rsid w:val="0000699E"/>
    <w:rsid w:val="00007231"/>
    <w:rsid w:val="000073F9"/>
    <w:rsid w:val="00010619"/>
    <w:rsid w:val="000111B9"/>
    <w:rsid w:val="0001141B"/>
    <w:rsid w:val="0001320C"/>
    <w:rsid w:val="000134F3"/>
    <w:rsid w:val="00013BE1"/>
    <w:rsid w:val="0001405D"/>
    <w:rsid w:val="000144D2"/>
    <w:rsid w:val="00015ABF"/>
    <w:rsid w:val="00017099"/>
    <w:rsid w:val="0001763C"/>
    <w:rsid w:val="00017F93"/>
    <w:rsid w:val="0002177F"/>
    <w:rsid w:val="000217E2"/>
    <w:rsid w:val="0002348F"/>
    <w:rsid w:val="00023617"/>
    <w:rsid w:val="000244BC"/>
    <w:rsid w:val="00024D0B"/>
    <w:rsid w:val="0002652E"/>
    <w:rsid w:val="00026944"/>
    <w:rsid w:val="00027875"/>
    <w:rsid w:val="0003195D"/>
    <w:rsid w:val="00031DDE"/>
    <w:rsid w:val="00032ED1"/>
    <w:rsid w:val="000336F2"/>
    <w:rsid w:val="000337F4"/>
    <w:rsid w:val="00033CDA"/>
    <w:rsid w:val="0003507E"/>
    <w:rsid w:val="00035209"/>
    <w:rsid w:val="000412AE"/>
    <w:rsid w:val="00041993"/>
    <w:rsid w:val="000427E3"/>
    <w:rsid w:val="00042DAF"/>
    <w:rsid w:val="00043171"/>
    <w:rsid w:val="0004376A"/>
    <w:rsid w:val="00044235"/>
    <w:rsid w:val="00044F2C"/>
    <w:rsid w:val="0004554A"/>
    <w:rsid w:val="000462E4"/>
    <w:rsid w:val="00046774"/>
    <w:rsid w:val="0004681C"/>
    <w:rsid w:val="000471E8"/>
    <w:rsid w:val="000479C3"/>
    <w:rsid w:val="00050D80"/>
    <w:rsid w:val="00050F45"/>
    <w:rsid w:val="0005172B"/>
    <w:rsid w:val="00051BFE"/>
    <w:rsid w:val="00051F1E"/>
    <w:rsid w:val="000524B8"/>
    <w:rsid w:val="00052661"/>
    <w:rsid w:val="00052B14"/>
    <w:rsid w:val="00052CCD"/>
    <w:rsid w:val="0005438D"/>
    <w:rsid w:val="00054918"/>
    <w:rsid w:val="00055867"/>
    <w:rsid w:val="000558EE"/>
    <w:rsid w:val="00055CC8"/>
    <w:rsid w:val="00055E6A"/>
    <w:rsid w:val="000566AC"/>
    <w:rsid w:val="00056F54"/>
    <w:rsid w:val="00057727"/>
    <w:rsid w:val="00057D50"/>
    <w:rsid w:val="00060919"/>
    <w:rsid w:val="000612D5"/>
    <w:rsid w:val="000619A7"/>
    <w:rsid w:val="00061F2D"/>
    <w:rsid w:val="0006221D"/>
    <w:rsid w:val="000623C7"/>
    <w:rsid w:val="00062565"/>
    <w:rsid w:val="000630FB"/>
    <w:rsid w:val="000631C3"/>
    <w:rsid w:val="00063385"/>
    <w:rsid w:val="000633A5"/>
    <w:rsid w:val="00063961"/>
    <w:rsid w:val="00063DD8"/>
    <w:rsid w:val="00064755"/>
    <w:rsid w:val="000649E9"/>
    <w:rsid w:val="00064B2D"/>
    <w:rsid w:val="00064B48"/>
    <w:rsid w:val="00065ACC"/>
    <w:rsid w:val="00065E35"/>
    <w:rsid w:val="000661D3"/>
    <w:rsid w:val="0006620D"/>
    <w:rsid w:val="00066345"/>
    <w:rsid w:val="00066A00"/>
    <w:rsid w:val="0006766B"/>
    <w:rsid w:val="000679A2"/>
    <w:rsid w:val="00067AD4"/>
    <w:rsid w:val="000709DB"/>
    <w:rsid w:val="000709EE"/>
    <w:rsid w:val="00071E98"/>
    <w:rsid w:val="0007212F"/>
    <w:rsid w:val="000721F5"/>
    <w:rsid w:val="00072C9C"/>
    <w:rsid w:val="00072F2E"/>
    <w:rsid w:val="00072FFD"/>
    <w:rsid w:val="00074170"/>
    <w:rsid w:val="000745AD"/>
    <w:rsid w:val="00075171"/>
    <w:rsid w:val="000758E1"/>
    <w:rsid w:val="0007747E"/>
    <w:rsid w:val="00077D9B"/>
    <w:rsid w:val="00080996"/>
    <w:rsid w:val="00080AD7"/>
    <w:rsid w:val="00080B81"/>
    <w:rsid w:val="00081074"/>
    <w:rsid w:val="00081202"/>
    <w:rsid w:val="00081538"/>
    <w:rsid w:val="00081FC8"/>
    <w:rsid w:val="000825A4"/>
    <w:rsid w:val="00083628"/>
    <w:rsid w:val="00083A67"/>
    <w:rsid w:val="00084C35"/>
    <w:rsid w:val="00084D2E"/>
    <w:rsid w:val="00085061"/>
    <w:rsid w:val="00085277"/>
    <w:rsid w:val="0008587A"/>
    <w:rsid w:val="00086DBF"/>
    <w:rsid w:val="00086FCF"/>
    <w:rsid w:val="00087112"/>
    <w:rsid w:val="0008714F"/>
    <w:rsid w:val="00090AE3"/>
    <w:rsid w:val="0009123E"/>
    <w:rsid w:val="0009134D"/>
    <w:rsid w:val="00091A95"/>
    <w:rsid w:val="00091B4B"/>
    <w:rsid w:val="00091CDF"/>
    <w:rsid w:val="0009475E"/>
    <w:rsid w:val="00094881"/>
    <w:rsid w:val="000948C3"/>
    <w:rsid w:val="000949E0"/>
    <w:rsid w:val="00094DCA"/>
    <w:rsid w:val="00096060"/>
    <w:rsid w:val="00096698"/>
    <w:rsid w:val="00097052"/>
    <w:rsid w:val="000A03D0"/>
    <w:rsid w:val="000A08BD"/>
    <w:rsid w:val="000A1AB4"/>
    <w:rsid w:val="000A2009"/>
    <w:rsid w:val="000A208A"/>
    <w:rsid w:val="000A236C"/>
    <w:rsid w:val="000A2631"/>
    <w:rsid w:val="000A2DF2"/>
    <w:rsid w:val="000A3119"/>
    <w:rsid w:val="000A4634"/>
    <w:rsid w:val="000A4717"/>
    <w:rsid w:val="000A65CA"/>
    <w:rsid w:val="000A6B0C"/>
    <w:rsid w:val="000A6B0E"/>
    <w:rsid w:val="000A6B3F"/>
    <w:rsid w:val="000A71D8"/>
    <w:rsid w:val="000A779A"/>
    <w:rsid w:val="000A7987"/>
    <w:rsid w:val="000B002F"/>
    <w:rsid w:val="000B080D"/>
    <w:rsid w:val="000B08C9"/>
    <w:rsid w:val="000B097C"/>
    <w:rsid w:val="000B0A17"/>
    <w:rsid w:val="000B1409"/>
    <w:rsid w:val="000B14C0"/>
    <w:rsid w:val="000B16B0"/>
    <w:rsid w:val="000B1719"/>
    <w:rsid w:val="000B196E"/>
    <w:rsid w:val="000B20EF"/>
    <w:rsid w:val="000B2F36"/>
    <w:rsid w:val="000B41C8"/>
    <w:rsid w:val="000B4645"/>
    <w:rsid w:val="000B473B"/>
    <w:rsid w:val="000B5C77"/>
    <w:rsid w:val="000B741B"/>
    <w:rsid w:val="000B7702"/>
    <w:rsid w:val="000B7869"/>
    <w:rsid w:val="000C00A8"/>
    <w:rsid w:val="000C0F08"/>
    <w:rsid w:val="000C0F24"/>
    <w:rsid w:val="000C1773"/>
    <w:rsid w:val="000C1906"/>
    <w:rsid w:val="000C2AE3"/>
    <w:rsid w:val="000C2B61"/>
    <w:rsid w:val="000C3936"/>
    <w:rsid w:val="000C3E2C"/>
    <w:rsid w:val="000C3E84"/>
    <w:rsid w:val="000C405B"/>
    <w:rsid w:val="000C5547"/>
    <w:rsid w:val="000D0D01"/>
    <w:rsid w:val="000D0F58"/>
    <w:rsid w:val="000D1143"/>
    <w:rsid w:val="000D20C1"/>
    <w:rsid w:val="000D387D"/>
    <w:rsid w:val="000D458D"/>
    <w:rsid w:val="000D6F1E"/>
    <w:rsid w:val="000D7148"/>
    <w:rsid w:val="000D75B8"/>
    <w:rsid w:val="000D7AB8"/>
    <w:rsid w:val="000D7D3C"/>
    <w:rsid w:val="000E03D3"/>
    <w:rsid w:val="000E15EE"/>
    <w:rsid w:val="000E1678"/>
    <w:rsid w:val="000E188F"/>
    <w:rsid w:val="000E1C34"/>
    <w:rsid w:val="000E2187"/>
    <w:rsid w:val="000E2475"/>
    <w:rsid w:val="000E2FBA"/>
    <w:rsid w:val="000E3122"/>
    <w:rsid w:val="000E31E9"/>
    <w:rsid w:val="000E3812"/>
    <w:rsid w:val="000E38A6"/>
    <w:rsid w:val="000E3F00"/>
    <w:rsid w:val="000E42E9"/>
    <w:rsid w:val="000E4473"/>
    <w:rsid w:val="000E4AD1"/>
    <w:rsid w:val="000E4B58"/>
    <w:rsid w:val="000E4FE2"/>
    <w:rsid w:val="000E606C"/>
    <w:rsid w:val="000E681B"/>
    <w:rsid w:val="000F0540"/>
    <w:rsid w:val="000F086C"/>
    <w:rsid w:val="000F1784"/>
    <w:rsid w:val="000F362A"/>
    <w:rsid w:val="000F3678"/>
    <w:rsid w:val="000F5CF2"/>
    <w:rsid w:val="000F71D5"/>
    <w:rsid w:val="000F7763"/>
    <w:rsid w:val="000F77A6"/>
    <w:rsid w:val="000F7C05"/>
    <w:rsid w:val="00100C6F"/>
    <w:rsid w:val="00102699"/>
    <w:rsid w:val="00104033"/>
    <w:rsid w:val="001042CF"/>
    <w:rsid w:val="00104BD0"/>
    <w:rsid w:val="00104BE5"/>
    <w:rsid w:val="0010506A"/>
    <w:rsid w:val="00105633"/>
    <w:rsid w:val="00105982"/>
    <w:rsid w:val="001059C5"/>
    <w:rsid w:val="001061FA"/>
    <w:rsid w:val="0010644C"/>
    <w:rsid w:val="00110815"/>
    <w:rsid w:val="00110D23"/>
    <w:rsid w:val="001128F8"/>
    <w:rsid w:val="00112AB9"/>
    <w:rsid w:val="00112E3E"/>
    <w:rsid w:val="001133DC"/>
    <w:rsid w:val="001136A4"/>
    <w:rsid w:val="0011370A"/>
    <w:rsid w:val="00113848"/>
    <w:rsid w:val="001138B7"/>
    <w:rsid w:val="00114358"/>
    <w:rsid w:val="00114C5B"/>
    <w:rsid w:val="00115130"/>
    <w:rsid w:val="00115C2C"/>
    <w:rsid w:val="00116454"/>
    <w:rsid w:val="001200E2"/>
    <w:rsid w:val="0012026D"/>
    <w:rsid w:val="0012060B"/>
    <w:rsid w:val="001212B7"/>
    <w:rsid w:val="001218C0"/>
    <w:rsid w:val="0012194C"/>
    <w:rsid w:val="00121989"/>
    <w:rsid w:val="0012244E"/>
    <w:rsid w:val="001235AB"/>
    <w:rsid w:val="00125177"/>
    <w:rsid w:val="0012521A"/>
    <w:rsid w:val="00125285"/>
    <w:rsid w:val="0012574A"/>
    <w:rsid w:val="00125972"/>
    <w:rsid w:val="00125DC9"/>
    <w:rsid w:val="001265FE"/>
    <w:rsid w:val="00126A9D"/>
    <w:rsid w:val="0012740B"/>
    <w:rsid w:val="00127B99"/>
    <w:rsid w:val="00127E7A"/>
    <w:rsid w:val="001302CE"/>
    <w:rsid w:val="00130BF4"/>
    <w:rsid w:val="00130C37"/>
    <w:rsid w:val="00130E58"/>
    <w:rsid w:val="001319FE"/>
    <w:rsid w:val="00131AB1"/>
    <w:rsid w:val="00132848"/>
    <w:rsid w:val="00134395"/>
    <w:rsid w:val="00135F42"/>
    <w:rsid w:val="00136272"/>
    <w:rsid w:val="0013664B"/>
    <w:rsid w:val="00136A18"/>
    <w:rsid w:val="00136C41"/>
    <w:rsid w:val="00137683"/>
    <w:rsid w:val="0013775F"/>
    <w:rsid w:val="00137B38"/>
    <w:rsid w:val="001401F7"/>
    <w:rsid w:val="00140710"/>
    <w:rsid w:val="00140B00"/>
    <w:rsid w:val="00140C9C"/>
    <w:rsid w:val="00141AF6"/>
    <w:rsid w:val="00142F8E"/>
    <w:rsid w:val="0014392E"/>
    <w:rsid w:val="00143F5D"/>
    <w:rsid w:val="00144114"/>
    <w:rsid w:val="00144C5C"/>
    <w:rsid w:val="00145AA5"/>
    <w:rsid w:val="00145F9D"/>
    <w:rsid w:val="001464D5"/>
    <w:rsid w:val="00146726"/>
    <w:rsid w:val="00146908"/>
    <w:rsid w:val="00146968"/>
    <w:rsid w:val="00146E40"/>
    <w:rsid w:val="00147502"/>
    <w:rsid w:val="001475C1"/>
    <w:rsid w:val="00147C88"/>
    <w:rsid w:val="00150A91"/>
    <w:rsid w:val="00150CF9"/>
    <w:rsid w:val="00150D09"/>
    <w:rsid w:val="0015134F"/>
    <w:rsid w:val="001513DF"/>
    <w:rsid w:val="001527A8"/>
    <w:rsid w:val="00152909"/>
    <w:rsid w:val="00152B57"/>
    <w:rsid w:val="00152DDE"/>
    <w:rsid w:val="0015403C"/>
    <w:rsid w:val="00157990"/>
    <w:rsid w:val="001604D2"/>
    <w:rsid w:val="00161277"/>
    <w:rsid w:val="00161FF7"/>
    <w:rsid w:val="00162A62"/>
    <w:rsid w:val="00162AB9"/>
    <w:rsid w:val="00162C46"/>
    <w:rsid w:val="00162E80"/>
    <w:rsid w:val="00163C2E"/>
    <w:rsid w:val="00165473"/>
    <w:rsid w:val="0016566C"/>
    <w:rsid w:val="00165E6D"/>
    <w:rsid w:val="00166368"/>
    <w:rsid w:val="00167D49"/>
    <w:rsid w:val="00167F04"/>
    <w:rsid w:val="00170105"/>
    <w:rsid w:val="001703D5"/>
    <w:rsid w:val="00170B44"/>
    <w:rsid w:val="001719A5"/>
    <w:rsid w:val="00172374"/>
    <w:rsid w:val="0017321F"/>
    <w:rsid w:val="00173330"/>
    <w:rsid w:val="001739EE"/>
    <w:rsid w:val="00173B99"/>
    <w:rsid w:val="001741A8"/>
    <w:rsid w:val="00174DEB"/>
    <w:rsid w:val="001755FC"/>
    <w:rsid w:val="0017645A"/>
    <w:rsid w:val="001765FF"/>
    <w:rsid w:val="00176A00"/>
    <w:rsid w:val="00176A3E"/>
    <w:rsid w:val="001773DB"/>
    <w:rsid w:val="00177E8D"/>
    <w:rsid w:val="0018001B"/>
    <w:rsid w:val="00180493"/>
    <w:rsid w:val="00180B08"/>
    <w:rsid w:val="00181F36"/>
    <w:rsid w:val="0018208E"/>
    <w:rsid w:val="001820FF"/>
    <w:rsid w:val="00182AA5"/>
    <w:rsid w:val="0018339C"/>
    <w:rsid w:val="00183B85"/>
    <w:rsid w:val="00183F88"/>
    <w:rsid w:val="00184882"/>
    <w:rsid w:val="00185FDD"/>
    <w:rsid w:val="00186489"/>
    <w:rsid w:val="0018675E"/>
    <w:rsid w:val="00187C5B"/>
    <w:rsid w:val="00187CE9"/>
    <w:rsid w:val="0019023E"/>
    <w:rsid w:val="00190F2A"/>
    <w:rsid w:val="001922C2"/>
    <w:rsid w:val="001924A9"/>
    <w:rsid w:val="00193CA2"/>
    <w:rsid w:val="00194A65"/>
    <w:rsid w:val="001956E4"/>
    <w:rsid w:val="001965D3"/>
    <w:rsid w:val="00196967"/>
    <w:rsid w:val="0019698E"/>
    <w:rsid w:val="00196ADB"/>
    <w:rsid w:val="00196B7D"/>
    <w:rsid w:val="001972BE"/>
    <w:rsid w:val="00197BD4"/>
    <w:rsid w:val="001A0482"/>
    <w:rsid w:val="001A08DA"/>
    <w:rsid w:val="001A1EDA"/>
    <w:rsid w:val="001A2265"/>
    <w:rsid w:val="001A3865"/>
    <w:rsid w:val="001A440E"/>
    <w:rsid w:val="001A4957"/>
    <w:rsid w:val="001A4ECC"/>
    <w:rsid w:val="001A689B"/>
    <w:rsid w:val="001A6A06"/>
    <w:rsid w:val="001A6C61"/>
    <w:rsid w:val="001B0941"/>
    <w:rsid w:val="001B1155"/>
    <w:rsid w:val="001B1DCA"/>
    <w:rsid w:val="001B2145"/>
    <w:rsid w:val="001B29CD"/>
    <w:rsid w:val="001B4906"/>
    <w:rsid w:val="001B50AB"/>
    <w:rsid w:val="001B5167"/>
    <w:rsid w:val="001B5307"/>
    <w:rsid w:val="001B5408"/>
    <w:rsid w:val="001B57EE"/>
    <w:rsid w:val="001B5C41"/>
    <w:rsid w:val="001B6F41"/>
    <w:rsid w:val="001B6FE8"/>
    <w:rsid w:val="001C0EDE"/>
    <w:rsid w:val="001C246D"/>
    <w:rsid w:val="001C24B5"/>
    <w:rsid w:val="001C2632"/>
    <w:rsid w:val="001C3133"/>
    <w:rsid w:val="001C333C"/>
    <w:rsid w:val="001C660A"/>
    <w:rsid w:val="001C71B3"/>
    <w:rsid w:val="001D0598"/>
    <w:rsid w:val="001D0A49"/>
    <w:rsid w:val="001D1583"/>
    <w:rsid w:val="001D15A9"/>
    <w:rsid w:val="001D271A"/>
    <w:rsid w:val="001D2EBF"/>
    <w:rsid w:val="001D336A"/>
    <w:rsid w:val="001D33E5"/>
    <w:rsid w:val="001D3670"/>
    <w:rsid w:val="001D3A98"/>
    <w:rsid w:val="001D3ADF"/>
    <w:rsid w:val="001D586B"/>
    <w:rsid w:val="001D58FF"/>
    <w:rsid w:val="001D598B"/>
    <w:rsid w:val="001D59BF"/>
    <w:rsid w:val="001D6367"/>
    <w:rsid w:val="001D6B0D"/>
    <w:rsid w:val="001D78CD"/>
    <w:rsid w:val="001E029B"/>
    <w:rsid w:val="001E0973"/>
    <w:rsid w:val="001E1191"/>
    <w:rsid w:val="001E1737"/>
    <w:rsid w:val="001E1CD5"/>
    <w:rsid w:val="001E1E16"/>
    <w:rsid w:val="001E2460"/>
    <w:rsid w:val="001E3123"/>
    <w:rsid w:val="001E4587"/>
    <w:rsid w:val="001E4978"/>
    <w:rsid w:val="001E57BC"/>
    <w:rsid w:val="001E6230"/>
    <w:rsid w:val="001E640A"/>
    <w:rsid w:val="001E7484"/>
    <w:rsid w:val="001F0181"/>
    <w:rsid w:val="001F17E9"/>
    <w:rsid w:val="001F22D2"/>
    <w:rsid w:val="001F26B1"/>
    <w:rsid w:val="001F28AD"/>
    <w:rsid w:val="001F35C9"/>
    <w:rsid w:val="001F365B"/>
    <w:rsid w:val="001F3D4E"/>
    <w:rsid w:val="001F4129"/>
    <w:rsid w:val="001F438D"/>
    <w:rsid w:val="001F63EF"/>
    <w:rsid w:val="001F6660"/>
    <w:rsid w:val="0020011B"/>
    <w:rsid w:val="00200FC2"/>
    <w:rsid w:val="0020129A"/>
    <w:rsid w:val="00201308"/>
    <w:rsid w:val="00201D30"/>
    <w:rsid w:val="00202968"/>
    <w:rsid w:val="00202D6F"/>
    <w:rsid w:val="00202DA9"/>
    <w:rsid w:val="00202E03"/>
    <w:rsid w:val="00202E2D"/>
    <w:rsid w:val="00203833"/>
    <w:rsid w:val="00203A26"/>
    <w:rsid w:val="00204090"/>
    <w:rsid w:val="002040A6"/>
    <w:rsid w:val="002048DB"/>
    <w:rsid w:val="00204D9B"/>
    <w:rsid w:val="00205CBC"/>
    <w:rsid w:val="00205FD7"/>
    <w:rsid w:val="00207F50"/>
    <w:rsid w:val="00207F5A"/>
    <w:rsid w:val="00210435"/>
    <w:rsid w:val="0021045B"/>
    <w:rsid w:val="00212A1E"/>
    <w:rsid w:val="00213326"/>
    <w:rsid w:val="0021341F"/>
    <w:rsid w:val="00213EBE"/>
    <w:rsid w:val="0021449C"/>
    <w:rsid w:val="0021495D"/>
    <w:rsid w:val="00214D99"/>
    <w:rsid w:val="00216320"/>
    <w:rsid w:val="00217914"/>
    <w:rsid w:val="00217F76"/>
    <w:rsid w:val="002214B4"/>
    <w:rsid w:val="00223B37"/>
    <w:rsid w:val="00224FC4"/>
    <w:rsid w:val="00226F91"/>
    <w:rsid w:val="00227DEB"/>
    <w:rsid w:val="002306C3"/>
    <w:rsid w:val="002310D2"/>
    <w:rsid w:val="002312D7"/>
    <w:rsid w:val="00231BAB"/>
    <w:rsid w:val="002324C7"/>
    <w:rsid w:val="00232F4C"/>
    <w:rsid w:val="002330A7"/>
    <w:rsid w:val="00233E9A"/>
    <w:rsid w:val="0023538A"/>
    <w:rsid w:val="0023595C"/>
    <w:rsid w:val="00235D56"/>
    <w:rsid w:val="002369AA"/>
    <w:rsid w:val="00236C69"/>
    <w:rsid w:val="002376CA"/>
    <w:rsid w:val="00241732"/>
    <w:rsid w:val="00242F2E"/>
    <w:rsid w:val="00243844"/>
    <w:rsid w:val="00244783"/>
    <w:rsid w:val="002447E6"/>
    <w:rsid w:val="00245819"/>
    <w:rsid w:val="00245DB7"/>
    <w:rsid w:val="002477B8"/>
    <w:rsid w:val="00247A88"/>
    <w:rsid w:val="00250374"/>
    <w:rsid w:val="00250B25"/>
    <w:rsid w:val="0025162F"/>
    <w:rsid w:val="00252257"/>
    <w:rsid w:val="002522E4"/>
    <w:rsid w:val="00252489"/>
    <w:rsid w:val="00252A0E"/>
    <w:rsid w:val="00252F52"/>
    <w:rsid w:val="00253871"/>
    <w:rsid w:val="002540FB"/>
    <w:rsid w:val="00254958"/>
    <w:rsid w:val="00254D55"/>
    <w:rsid w:val="002559BE"/>
    <w:rsid w:val="00255D27"/>
    <w:rsid w:val="0025670E"/>
    <w:rsid w:val="00256890"/>
    <w:rsid w:val="00257A44"/>
    <w:rsid w:val="00257D5C"/>
    <w:rsid w:val="00261491"/>
    <w:rsid w:val="00261525"/>
    <w:rsid w:val="002617FE"/>
    <w:rsid w:val="00261892"/>
    <w:rsid w:val="00263493"/>
    <w:rsid w:val="002641FD"/>
    <w:rsid w:val="0026529B"/>
    <w:rsid w:val="00265635"/>
    <w:rsid w:val="00265A60"/>
    <w:rsid w:val="00266100"/>
    <w:rsid w:val="0026674B"/>
    <w:rsid w:val="00266C16"/>
    <w:rsid w:val="0026723B"/>
    <w:rsid w:val="002679F2"/>
    <w:rsid w:val="0027067F"/>
    <w:rsid w:val="00270B74"/>
    <w:rsid w:val="002713DC"/>
    <w:rsid w:val="00271B4D"/>
    <w:rsid w:val="0027239A"/>
    <w:rsid w:val="00272A3D"/>
    <w:rsid w:val="00274236"/>
    <w:rsid w:val="00274635"/>
    <w:rsid w:val="002747DD"/>
    <w:rsid w:val="00274A75"/>
    <w:rsid w:val="00274F17"/>
    <w:rsid w:val="002764E6"/>
    <w:rsid w:val="00276551"/>
    <w:rsid w:val="00277376"/>
    <w:rsid w:val="00280A72"/>
    <w:rsid w:val="00281090"/>
    <w:rsid w:val="00281DC2"/>
    <w:rsid w:val="00281E78"/>
    <w:rsid w:val="00282685"/>
    <w:rsid w:val="002838C2"/>
    <w:rsid w:val="00284C0E"/>
    <w:rsid w:val="00284D7F"/>
    <w:rsid w:val="00285243"/>
    <w:rsid w:val="00285E0E"/>
    <w:rsid w:val="00286207"/>
    <w:rsid w:val="0028669C"/>
    <w:rsid w:val="00286D66"/>
    <w:rsid w:val="00286D6F"/>
    <w:rsid w:val="00286EC5"/>
    <w:rsid w:val="00287554"/>
    <w:rsid w:val="0029057C"/>
    <w:rsid w:val="00291806"/>
    <w:rsid w:val="00291CB2"/>
    <w:rsid w:val="00293259"/>
    <w:rsid w:val="0029369E"/>
    <w:rsid w:val="002939B8"/>
    <w:rsid w:val="00293A88"/>
    <w:rsid w:val="0029610C"/>
    <w:rsid w:val="002970CA"/>
    <w:rsid w:val="0029723E"/>
    <w:rsid w:val="002972DB"/>
    <w:rsid w:val="002A0CFC"/>
    <w:rsid w:val="002A0E8A"/>
    <w:rsid w:val="002A139F"/>
    <w:rsid w:val="002A2E23"/>
    <w:rsid w:val="002A4BA4"/>
    <w:rsid w:val="002A500E"/>
    <w:rsid w:val="002A731F"/>
    <w:rsid w:val="002A7622"/>
    <w:rsid w:val="002B004A"/>
    <w:rsid w:val="002B0072"/>
    <w:rsid w:val="002B0C21"/>
    <w:rsid w:val="002B20DE"/>
    <w:rsid w:val="002B234E"/>
    <w:rsid w:val="002B2641"/>
    <w:rsid w:val="002B31C8"/>
    <w:rsid w:val="002B39EB"/>
    <w:rsid w:val="002B4D37"/>
    <w:rsid w:val="002B5505"/>
    <w:rsid w:val="002B590D"/>
    <w:rsid w:val="002B5B9F"/>
    <w:rsid w:val="002B5E25"/>
    <w:rsid w:val="002B5F39"/>
    <w:rsid w:val="002B6693"/>
    <w:rsid w:val="002C097E"/>
    <w:rsid w:val="002C0DCC"/>
    <w:rsid w:val="002C1A31"/>
    <w:rsid w:val="002C1BB0"/>
    <w:rsid w:val="002C1C81"/>
    <w:rsid w:val="002C1CC6"/>
    <w:rsid w:val="002C21CD"/>
    <w:rsid w:val="002C41A6"/>
    <w:rsid w:val="002C43E6"/>
    <w:rsid w:val="002C4B0A"/>
    <w:rsid w:val="002C4F51"/>
    <w:rsid w:val="002C5284"/>
    <w:rsid w:val="002C5CFC"/>
    <w:rsid w:val="002C68C0"/>
    <w:rsid w:val="002C749C"/>
    <w:rsid w:val="002C7B69"/>
    <w:rsid w:val="002D04D5"/>
    <w:rsid w:val="002D04FC"/>
    <w:rsid w:val="002D1A11"/>
    <w:rsid w:val="002D24FB"/>
    <w:rsid w:val="002D2CD7"/>
    <w:rsid w:val="002D4D62"/>
    <w:rsid w:val="002D5551"/>
    <w:rsid w:val="002D5C08"/>
    <w:rsid w:val="002D601A"/>
    <w:rsid w:val="002D6680"/>
    <w:rsid w:val="002D6C13"/>
    <w:rsid w:val="002D724F"/>
    <w:rsid w:val="002E0260"/>
    <w:rsid w:val="002E1839"/>
    <w:rsid w:val="002E2511"/>
    <w:rsid w:val="002E2B68"/>
    <w:rsid w:val="002E3274"/>
    <w:rsid w:val="002E3509"/>
    <w:rsid w:val="002E3C1E"/>
    <w:rsid w:val="002E407C"/>
    <w:rsid w:val="002E700F"/>
    <w:rsid w:val="002E7940"/>
    <w:rsid w:val="002E7DCB"/>
    <w:rsid w:val="002F004D"/>
    <w:rsid w:val="002F0B65"/>
    <w:rsid w:val="002F0FDB"/>
    <w:rsid w:val="002F105D"/>
    <w:rsid w:val="002F3823"/>
    <w:rsid w:val="002F471E"/>
    <w:rsid w:val="002F53F3"/>
    <w:rsid w:val="002F7B6C"/>
    <w:rsid w:val="0030160D"/>
    <w:rsid w:val="00301658"/>
    <w:rsid w:val="003026B0"/>
    <w:rsid w:val="00302C2D"/>
    <w:rsid w:val="003036EB"/>
    <w:rsid w:val="00303B4B"/>
    <w:rsid w:val="00304106"/>
    <w:rsid w:val="0030463A"/>
    <w:rsid w:val="00304F11"/>
    <w:rsid w:val="0030511F"/>
    <w:rsid w:val="00305122"/>
    <w:rsid w:val="00305F58"/>
    <w:rsid w:val="00307841"/>
    <w:rsid w:val="00307B64"/>
    <w:rsid w:val="0031108D"/>
    <w:rsid w:val="00311169"/>
    <w:rsid w:val="00311D69"/>
    <w:rsid w:val="00311E9C"/>
    <w:rsid w:val="00311F0C"/>
    <w:rsid w:val="0031230D"/>
    <w:rsid w:val="00312FBD"/>
    <w:rsid w:val="00314831"/>
    <w:rsid w:val="00316469"/>
    <w:rsid w:val="00316644"/>
    <w:rsid w:val="0031730E"/>
    <w:rsid w:val="00317DC7"/>
    <w:rsid w:val="00320092"/>
    <w:rsid w:val="00321BF0"/>
    <w:rsid w:val="003220B7"/>
    <w:rsid w:val="003231EB"/>
    <w:rsid w:val="00323E85"/>
    <w:rsid w:val="00324C14"/>
    <w:rsid w:val="00324D96"/>
    <w:rsid w:val="00324EF3"/>
    <w:rsid w:val="00324FD0"/>
    <w:rsid w:val="0032539B"/>
    <w:rsid w:val="0032624C"/>
    <w:rsid w:val="00326FF1"/>
    <w:rsid w:val="00327A04"/>
    <w:rsid w:val="003311E3"/>
    <w:rsid w:val="00331CF6"/>
    <w:rsid w:val="00332765"/>
    <w:rsid w:val="00332A5E"/>
    <w:rsid w:val="00334891"/>
    <w:rsid w:val="003352F2"/>
    <w:rsid w:val="00336186"/>
    <w:rsid w:val="00336432"/>
    <w:rsid w:val="003364C8"/>
    <w:rsid w:val="0034034F"/>
    <w:rsid w:val="003413B9"/>
    <w:rsid w:val="003416DC"/>
    <w:rsid w:val="0034227D"/>
    <w:rsid w:val="003431AE"/>
    <w:rsid w:val="00345A1D"/>
    <w:rsid w:val="0034685A"/>
    <w:rsid w:val="0034784E"/>
    <w:rsid w:val="00350774"/>
    <w:rsid w:val="00351072"/>
    <w:rsid w:val="00351138"/>
    <w:rsid w:val="00351220"/>
    <w:rsid w:val="00351519"/>
    <w:rsid w:val="00351ECD"/>
    <w:rsid w:val="003526AF"/>
    <w:rsid w:val="0035291C"/>
    <w:rsid w:val="00352F46"/>
    <w:rsid w:val="00354280"/>
    <w:rsid w:val="003544AD"/>
    <w:rsid w:val="00355CEC"/>
    <w:rsid w:val="003565D5"/>
    <w:rsid w:val="003572F9"/>
    <w:rsid w:val="003574B5"/>
    <w:rsid w:val="003576D3"/>
    <w:rsid w:val="00357A9D"/>
    <w:rsid w:val="0036116A"/>
    <w:rsid w:val="00361224"/>
    <w:rsid w:val="00361861"/>
    <w:rsid w:val="00361A76"/>
    <w:rsid w:val="00361A8C"/>
    <w:rsid w:val="0036246F"/>
    <w:rsid w:val="00362994"/>
    <w:rsid w:val="00362CA5"/>
    <w:rsid w:val="00362F96"/>
    <w:rsid w:val="0036354D"/>
    <w:rsid w:val="00363BCF"/>
    <w:rsid w:val="003650FE"/>
    <w:rsid w:val="00365C9A"/>
    <w:rsid w:val="00365C9E"/>
    <w:rsid w:val="00366FC3"/>
    <w:rsid w:val="003704B3"/>
    <w:rsid w:val="003706A6"/>
    <w:rsid w:val="00370FCD"/>
    <w:rsid w:val="00371EF6"/>
    <w:rsid w:val="003720DE"/>
    <w:rsid w:val="0037219B"/>
    <w:rsid w:val="00372D2F"/>
    <w:rsid w:val="00373080"/>
    <w:rsid w:val="00373286"/>
    <w:rsid w:val="00374EAB"/>
    <w:rsid w:val="00375D24"/>
    <w:rsid w:val="003768E4"/>
    <w:rsid w:val="00376C87"/>
    <w:rsid w:val="00377157"/>
    <w:rsid w:val="00377424"/>
    <w:rsid w:val="003816D5"/>
    <w:rsid w:val="00381AB1"/>
    <w:rsid w:val="00382869"/>
    <w:rsid w:val="003835AA"/>
    <w:rsid w:val="00384940"/>
    <w:rsid w:val="00386895"/>
    <w:rsid w:val="00386902"/>
    <w:rsid w:val="00386B24"/>
    <w:rsid w:val="0038760D"/>
    <w:rsid w:val="0038776E"/>
    <w:rsid w:val="00387BE7"/>
    <w:rsid w:val="00387C54"/>
    <w:rsid w:val="00387E00"/>
    <w:rsid w:val="00387E37"/>
    <w:rsid w:val="0039009F"/>
    <w:rsid w:val="00390157"/>
    <w:rsid w:val="00390219"/>
    <w:rsid w:val="00391779"/>
    <w:rsid w:val="00391C37"/>
    <w:rsid w:val="0039390B"/>
    <w:rsid w:val="00394285"/>
    <w:rsid w:val="00394669"/>
    <w:rsid w:val="0039491A"/>
    <w:rsid w:val="00397C43"/>
    <w:rsid w:val="003A08EE"/>
    <w:rsid w:val="003A1121"/>
    <w:rsid w:val="003A31C1"/>
    <w:rsid w:val="003A3331"/>
    <w:rsid w:val="003A3F67"/>
    <w:rsid w:val="003A471B"/>
    <w:rsid w:val="003A4AFC"/>
    <w:rsid w:val="003A4D0E"/>
    <w:rsid w:val="003A6CDF"/>
    <w:rsid w:val="003B05CF"/>
    <w:rsid w:val="003B1184"/>
    <w:rsid w:val="003B1A0C"/>
    <w:rsid w:val="003B2EE2"/>
    <w:rsid w:val="003B3CB2"/>
    <w:rsid w:val="003B3F14"/>
    <w:rsid w:val="003B3F7F"/>
    <w:rsid w:val="003B4A94"/>
    <w:rsid w:val="003B4FC8"/>
    <w:rsid w:val="003B56BC"/>
    <w:rsid w:val="003B6CE7"/>
    <w:rsid w:val="003B7443"/>
    <w:rsid w:val="003B76B4"/>
    <w:rsid w:val="003B78DA"/>
    <w:rsid w:val="003C1547"/>
    <w:rsid w:val="003C2FCC"/>
    <w:rsid w:val="003C5236"/>
    <w:rsid w:val="003C57B7"/>
    <w:rsid w:val="003C628D"/>
    <w:rsid w:val="003C6500"/>
    <w:rsid w:val="003C788A"/>
    <w:rsid w:val="003D12B1"/>
    <w:rsid w:val="003D203E"/>
    <w:rsid w:val="003D49F1"/>
    <w:rsid w:val="003D4A48"/>
    <w:rsid w:val="003D4A71"/>
    <w:rsid w:val="003D4CE7"/>
    <w:rsid w:val="003D53F8"/>
    <w:rsid w:val="003D548C"/>
    <w:rsid w:val="003D5CDF"/>
    <w:rsid w:val="003D5E71"/>
    <w:rsid w:val="003D60D6"/>
    <w:rsid w:val="003D6210"/>
    <w:rsid w:val="003D6610"/>
    <w:rsid w:val="003E0684"/>
    <w:rsid w:val="003E072D"/>
    <w:rsid w:val="003E109C"/>
    <w:rsid w:val="003E10D4"/>
    <w:rsid w:val="003E11CE"/>
    <w:rsid w:val="003E237D"/>
    <w:rsid w:val="003E2FB3"/>
    <w:rsid w:val="003E359C"/>
    <w:rsid w:val="003E467C"/>
    <w:rsid w:val="003E520F"/>
    <w:rsid w:val="003E5BF6"/>
    <w:rsid w:val="003E634E"/>
    <w:rsid w:val="003E67A1"/>
    <w:rsid w:val="003E6BC2"/>
    <w:rsid w:val="003F01BC"/>
    <w:rsid w:val="003F0389"/>
    <w:rsid w:val="003F0452"/>
    <w:rsid w:val="003F07D7"/>
    <w:rsid w:val="003F10C1"/>
    <w:rsid w:val="003F209A"/>
    <w:rsid w:val="003F315A"/>
    <w:rsid w:val="003F3626"/>
    <w:rsid w:val="003F36C5"/>
    <w:rsid w:val="003F36CE"/>
    <w:rsid w:val="003F3D62"/>
    <w:rsid w:val="003F3E26"/>
    <w:rsid w:val="003F412F"/>
    <w:rsid w:val="003F50A7"/>
    <w:rsid w:val="003F51CC"/>
    <w:rsid w:val="003F5FA6"/>
    <w:rsid w:val="003F63C7"/>
    <w:rsid w:val="003F6647"/>
    <w:rsid w:val="003F6F5F"/>
    <w:rsid w:val="003F7596"/>
    <w:rsid w:val="00400FCF"/>
    <w:rsid w:val="0040372D"/>
    <w:rsid w:val="0040551A"/>
    <w:rsid w:val="00406976"/>
    <w:rsid w:val="00406F10"/>
    <w:rsid w:val="00407A38"/>
    <w:rsid w:val="00407D81"/>
    <w:rsid w:val="00410942"/>
    <w:rsid w:val="00411BAA"/>
    <w:rsid w:val="004128D2"/>
    <w:rsid w:val="00412AD8"/>
    <w:rsid w:val="00413E2D"/>
    <w:rsid w:val="00415281"/>
    <w:rsid w:val="00415455"/>
    <w:rsid w:val="00416384"/>
    <w:rsid w:val="004163D2"/>
    <w:rsid w:val="00417096"/>
    <w:rsid w:val="00417D52"/>
    <w:rsid w:val="004205AA"/>
    <w:rsid w:val="00420FE5"/>
    <w:rsid w:val="00421096"/>
    <w:rsid w:val="00421AED"/>
    <w:rsid w:val="00421DF5"/>
    <w:rsid w:val="004220C3"/>
    <w:rsid w:val="004224D9"/>
    <w:rsid w:val="0042286C"/>
    <w:rsid w:val="00422A89"/>
    <w:rsid w:val="00422B00"/>
    <w:rsid w:val="00422BCA"/>
    <w:rsid w:val="00424712"/>
    <w:rsid w:val="00424F96"/>
    <w:rsid w:val="004253CE"/>
    <w:rsid w:val="004259D5"/>
    <w:rsid w:val="00425C99"/>
    <w:rsid w:val="00425D65"/>
    <w:rsid w:val="00425D89"/>
    <w:rsid w:val="0042692B"/>
    <w:rsid w:val="0043016E"/>
    <w:rsid w:val="00431338"/>
    <w:rsid w:val="0043173A"/>
    <w:rsid w:val="004320EB"/>
    <w:rsid w:val="004327A4"/>
    <w:rsid w:val="00432941"/>
    <w:rsid w:val="00433C28"/>
    <w:rsid w:val="00434725"/>
    <w:rsid w:val="00434B42"/>
    <w:rsid w:val="00434E80"/>
    <w:rsid w:val="00435230"/>
    <w:rsid w:val="00436319"/>
    <w:rsid w:val="0043749B"/>
    <w:rsid w:val="00440170"/>
    <w:rsid w:val="00441926"/>
    <w:rsid w:val="00441A2C"/>
    <w:rsid w:val="00441F8D"/>
    <w:rsid w:val="00442792"/>
    <w:rsid w:val="004428F3"/>
    <w:rsid w:val="0044325A"/>
    <w:rsid w:val="00443DE9"/>
    <w:rsid w:val="0044428A"/>
    <w:rsid w:val="00445E27"/>
    <w:rsid w:val="00446096"/>
    <w:rsid w:val="00446CF1"/>
    <w:rsid w:val="0044730A"/>
    <w:rsid w:val="00450535"/>
    <w:rsid w:val="00450BB1"/>
    <w:rsid w:val="00451744"/>
    <w:rsid w:val="00451A26"/>
    <w:rsid w:val="004521BC"/>
    <w:rsid w:val="00452492"/>
    <w:rsid w:val="00452562"/>
    <w:rsid w:val="00452D2D"/>
    <w:rsid w:val="00452E7E"/>
    <w:rsid w:val="004532CB"/>
    <w:rsid w:val="004534F1"/>
    <w:rsid w:val="00453BE4"/>
    <w:rsid w:val="00453FE8"/>
    <w:rsid w:val="00454D1E"/>
    <w:rsid w:val="00455D84"/>
    <w:rsid w:val="004565C4"/>
    <w:rsid w:val="00456DAB"/>
    <w:rsid w:val="0045763B"/>
    <w:rsid w:val="004602C5"/>
    <w:rsid w:val="0046100A"/>
    <w:rsid w:val="0046110F"/>
    <w:rsid w:val="00461407"/>
    <w:rsid w:val="0046193D"/>
    <w:rsid w:val="00462334"/>
    <w:rsid w:val="004627A3"/>
    <w:rsid w:val="00462845"/>
    <w:rsid w:val="00462944"/>
    <w:rsid w:val="00462F78"/>
    <w:rsid w:val="00463609"/>
    <w:rsid w:val="0046393F"/>
    <w:rsid w:val="004651AD"/>
    <w:rsid w:val="004658C3"/>
    <w:rsid w:val="00466147"/>
    <w:rsid w:val="00466EE3"/>
    <w:rsid w:val="004672D5"/>
    <w:rsid w:val="004734E8"/>
    <w:rsid w:val="004738E1"/>
    <w:rsid w:val="00475C60"/>
    <w:rsid w:val="0047718B"/>
    <w:rsid w:val="004803E4"/>
    <w:rsid w:val="00480826"/>
    <w:rsid w:val="00480C0F"/>
    <w:rsid w:val="00482047"/>
    <w:rsid w:val="004832DC"/>
    <w:rsid w:val="004836A5"/>
    <w:rsid w:val="00483A4A"/>
    <w:rsid w:val="0048556B"/>
    <w:rsid w:val="004876B3"/>
    <w:rsid w:val="00487F0B"/>
    <w:rsid w:val="00490C1B"/>
    <w:rsid w:val="00491259"/>
    <w:rsid w:val="00491D6F"/>
    <w:rsid w:val="00492441"/>
    <w:rsid w:val="00492B65"/>
    <w:rsid w:val="00492D8D"/>
    <w:rsid w:val="00493C87"/>
    <w:rsid w:val="0049404A"/>
    <w:rsid w:val="00494AF1"/>
    <w:rsid w:val="00495511"/>
    <w:rsid w:val="00496AF3"/>
    <w:rsid w:val="004971B9"/>
    <w:rsid w:val="004974D0"/>
    <w:rsid w:val="004A0B47"/>
    <w:rsid w:val="004A273A"/>
    <w:rsid w:val="004A3EEC"/>
    <w:rsid w:val="004A4025"/>
    <w:rsid w:val="004A498B"/>
    <w:rsid w:val="004A5F0E"/>
    <w:rsid w:val="004A6890"/>
    <w:rsid w:val="004A7976"/>
    <w:rsid w:val="004A7A9B"/>
    <w:rsid w:val="004B0968"/>
    <w:rsid w:val="004B1C35"/>
    <w:rsid w:val="004B22E3"/>
    <w:rsid w:val="004B2696"/>
    <w:rsid w:val="004B40A9"/>
    <w:rsid w:val="004B4B3C"/>
    <w:rsid w:val="004B5433"/>
    <w:rsid w:val="004B771C"/>
    <w:rsid w:val="004B7AF7"/>
    <w:rsid w:val="004C0336"/>
    <w:rsid w:val="004C0E00"/>
    <w:rsid w:val="004C1514"/>
    <w:rsid w:val="004C250F"/>
    <w:rsid w:val="004C283C"/>
    <w:rsid w:val="004C3C60"/>
    <w:rsid w:val="004C44D5"/>
    <w:rsid w:val="004C4664"/>
    <w:rsid w:val="004C6C7D"/>
    <w:rsid w:val="004C7841"/>
    <w:rsid w:val="004D05ED"/>
    <w:rsid w:val="004D0718"/>
    <w:rsid w:val="004D11EF"/>
    <w:rsid w:val="004D1328"/>
    <w:rsid w:val="004D1CE4"/>
    <w:rsid w:val="004D1F74"/>
    <w:rsid w:val="004D2644"/>
    <w:rsid w:val="004D2B2B"/>
    <w:rsid w:val="004D39DD"/>
    <w:rsid w:val="004D3DEB"/>
    <w:rsid w:val="004D4188"/>
    <w:rsid w:val="004D46F9"/>
    <w:rsid w:val="004D4DC3"/>
    <w:rsid w:val="004D5355"/>
    <w:rsid w:val="004D5A7B"/>
    <w:rsid w:val="004D5E87"/>
    <w:rsid w:val="004D5E96"/>
    <w:rsid w:val="004D603F"/>
    <w:rsid w:val="004D60C9"/>
    <w:rsid w:val="004D7699"/>
    <w:rsid w:val="004E14DD"/>
    <w:rsid w:val="004E15AB"/>
    <w:rsid w:val="004E18FC"/>
    <w:rsid w:val="004E1FE4"/>
    <w:rsid w:val="004E225C"/>
    <w:rsid w:val="004E267E"/>
    <w:rsid w:val="004E3439"/>
    <w:rsid w:val="004E3BAD"/>
    <w:rsid w:val="004E4552"/>
    <w:rsid w:val="004E563E"/>
    <w:rsid w:val="004E5AE8"/>
    <w:rsid w:val="004E6520"/>
    <w:rsid w:val="004E72AA"/>
    <w:rsid w:val="004E7A87"/>
    <w:rsid w:val="004F05F9"/>
    <w:rsid w:val="004F109B"/>
    <w:rsid w:val="004F1F02"/>
    <w:rsid w:val="004F22C9"/>
    <w:rsid w:val="004F3427"/>
    <w:rsid w:val="004F35FC"/>
    <w:rsid w:val="004F395F"/>
    <w:rsid w:val="004F4D87"/>
    <w:rsid w:val="004F5954"/>
    <w:rsid w:val="004F6CAC"/>
    <w:rsid w:val="004F6ED0"/>
    <w:rsid w:val="0050044E"/>
    <w:rsid w:val="005007AC"/>
    <w:rsid w:val="00500877"/>
    <w:rsid w:val="00501A45"/>
    <w:rsid w:val="005025BF"/>
    <w:rsid w:val="0050375B"/>
    <w:rsid w:val="00503BE8"/>
    <w:rsid w:val="00503D08"/>
    <w:rsid w:val="0050508A"/>
    <w:rsid w:val="00505220"/>
    <w:rsid w:val="00505870"/>
    <w:rsid w:val="005075DB"/>
    <w:rsid w:val="00507CF6"/>
    <w:rsid w:val="00511ADD"/>
    <w:rsid w:val="005129A7"/>
    <w:rsid w:val="005129E4"/>
    <w:rsid w:val="00512DCC"/>
    <w:rsid w:val="00512EFE"/>
    <w:rsid w:val="00513B00"/>
    <w:rsid w:val="00514506"/>
    <w:rsid w:val="00514E66"/>
    <w:rsid w:val="0051569E"/>
    <w:rsid w:val="00515F27"/>
    <w:rsid w:val="005165B6"/>
    <w:rsid w:val="005168EB"/>
    <w:rsid w:val="005174FD"/>
    <w:rsid w:val="00517D47"/>
    <w:rsid w:val="00520106"/>
    <w:rsid w:val="00520144"/>
    <w:rsid w:val="00520508"/>
    <w:rsid w:val="00520767"/>
    <w:rsid w:val="00520AA7"/>
    <w:rsid w:val="00522E20"/>
    <w:rsid w:val="005230DE"/>
    <w:rsid w:val="00523136"/>
    <w:rsid w:val="005235CE"/>
    <w:rsid w:val="00523713"/>
    <w:rsid w:val="005237D9"/>
    <w:rsid w:val="005240E8"/>
    <w:rsid w:val="005246B9"/>
    <w:rsid w:val="00525C53"/>
    <w:rsid w:val="00526AEA"/>
    <w:rsid w:val="00526C20"/>
    <w:rsid w:val="00527C05"/>
    <w:rsid w:val="00530230"/>
    <w:rsid w:val="005302FB"/>
    <w:rsid w:val="005320A0"/>
    <w:rsid w:val="00532531"/>
    <w:rsid w:val="005345B2"/>
    <w:rsid w:val="00535740"/>
    <w:rsid w:val="005357BF"/>
    <w:rsid w:val="005357C3"/>
    <w:rsid w:val="00535A8A"/>
    <w:rsid w:val="00536170"/>
    <w:rsid w:val="00536434"/>
    <w:rsid w:val="00537F8D"/>
    <w:rsid w:val="005401CD"/>
    <w:rsid w:val="005411FE"/>
    <w:rsid w:val="00541D4C"/>
    <w:rsid w:val="005430A0"/>
    <w:rsid w:val="00543245"/>
    <w:rsid w:val="0054335F"/>
    <w:rsid w:val="00543953"/>
    <w:rsid w:val="00543D96"/>
    <w:rsid w:val="0054425E"/>
    <w:rsid w:val="00544334"/>
    <w:rsid w:val="00544E6E"/>
    <w:rsid w:val="00544F40"/>
    <w:rsid w:val="0054533A"/>
    <w:rsid w:val="005455BD"/>
    <w:rsid w:val="00545FFD"/>
    <w:rsid w:val="00546649"/>
    <w:rsid w:val="00546A0E"/>
    <w:rsid w:val="00547053"/>
    <w:rsid w:val="005506D1"/>
    <w:rsid w:val="005509AD"/>
    <w:rsid w:val="00550B0F"/>
    <w:rsid w:val="00550B2E"/>
    <w:rsid w:val="00550E1F"/>
    <w:rsid w:val="00550E95"/>
    <w:rsid w:val="00551428"/>
    <w:rsid w:val="0055159F"/>
    <w:rsid w:val="005515E2"/>
    <w:rsid w:val="0055185B"/>
    <w:rsid w:val="00551F05"/>
    <w:rsid w:val="005520BB"/>
    <w:rsid w:val="005526C9"/>
    <w:rsid w:val="00552C7E"/>
    <w:rsid w:val="00553048"/>
    <w:rsid w:val="0055385B"/>
    <w:rsid w:val="00553874"/>
    <w:rsid w:val="00553BB0"/>
    <w:rsid w:val="00554294"/>
    <w:rsid w:val="005552EE"/>
    <w:rsid w:val="00555596"/>
    <w:rsid w:val="0055798F"/>
    <w:rsid w:val="00557B8D"/>
    <w:rsid w:val="00560096"/>
    <w:rsid w:val="00560133"/>
    <w:rsid w:val="005602F3"/>
    <w:rsid w:val="0056051F"/>
    <w:rsid w:val="00560539"/>
    <w:rsid w:val="00560C0C"/>
    <w:rsid w:val="00560D12"/>
    <w:rsid w:val="0056115C"/>
    <w:rsid w:val="005620A9"/>
    <w:rsid w:val="00562F65"/>
    <w:rsid w:val="00564C87"/>
    <w:rsid w:val="00565029"/>
    <w:rsid w:val="00565570"/>
    <w:rsid w:val="00565CC5"/>
    <w:rsid w:val="005675F1"/>
    <w:rsid w:val="005677EE"/>
    <w:rsid w:val="005678CD"/>
    <w:rsid w:val="0056791C"/>
    <w:rsid w:val="00570CC8"/>
    <w:rsid w:val="0057111E"/>
    <w:rsid w:val="00571E79"/>
    <w:rsid w:val="00572249"/>
    <w:rsid w:val="00573D81"/>
    <w:rsid w:val="00573E9B"/>
    <w:rsid w:val="0057498E"/>
    <w:rsid w:val="005752BF"/>
    <w:rsid w:val="0057537E"/>
    <w:rsid w:val="005754FA"/>
    <w:rsid w:val="00575C05"/>
    <w:rsid w:val="00575EAC"/>
    <w:rsid w:val="00576958"/>
    <w:rsid w:val="005769B5"/>
    <w:rsid w:val="00577224"/>
    <w:rsid w:val="005803B9"/>
    <w:rsid w:val="00580408"/>
    <w:rsid w:val="00580979"/>
    <w:rsid w:val="00581639"/>
    <w:rsid w:val="0058219D"/>
    <w:rsid w:val="00582948"/>
    <w:rsid w:val="0058423F"/>
    <w:rsid w:val="0058455B"/>
    <w:rsid w:val="0058595F"/>
    <w:rsid w:val="00585CB0"/>
    <w:rsid w:val="00586C58"/>
    <w:rsid w:val="00586C9D"/>
    <w:rsid w:val="00587830"/>
    <w:rsid w:val="00587E33"/>
    <w:rsid w:val="00590B19"/>
    <w:rsid w:val="005912E1"/>
    <w:rsid w:val="00591416"/>
    <w:rsid w:val="005926AF"/>
    <w:rsid w:val="00593F90"/>
    <w:rsid w:val="00595A64"/>
    <w:rsid w:val="00595F41"/>
    <w:rsid w:val="00596140"/>
    <w:rsid w:val="00596471"/>
    <w:rsid w:val="00596CDE"/>
    <w:rsid w:val="00597A28"/>
    <w:rsid w:val="00597E71"/>
    <w:rsid w:val="005A095F"/>
    <w:rsid w:val="005A0A0B"/>
    <w:rsid w:val="005A0A73"/>
    <w:rsid w:val="005A1E4F"/>
    <w:rsid w:val="005A2432"/>
    <w:rsid w:val="005A2445"/>
    <w:rsid w:val="005A3D2E"/>
    <w:rsid w:val="005A4486"/>
    <w:rsid w:val="005A5BFC"/>
    <w:rsid w:val="005A5CBC"/>
    <w:rsid w:val="005A6BD7"/>
    <w:rsid w:val="005B0F7F"/>
    <w:rsid w:val="005B10AF"/>
    <w:rsid w:val="005B113A"/>
    <w:rsid w:val="005B1526"/>
    <w:rsid w:val="005B19C8"/>
    <w:rsid w:val="005B1D0C"/>
    <w:rsid w:val="005B336D"/>
    <w:rsid w:val="005B42B7"/>
    <w:rsid w:val="005B4CB8"/>
    <w:rsid w:val="005B504D"/>
    <w:rsid w:val="005B5250"/>
    <w:rsid w:val="005B5E81"/>
    <w:rsid w:val="005B6AD8"/>
    <w:rsid w:val="005B6AE9"/>
    <w:rsid w:val="005B6DFF"/>
    <w:rsid w:val="005B7636"/>
    <w:rsid w:val="005C0167"/>
    <w:rsid w:val="005C03C1"/>
    <w:rsid w:val="005C0480"/>
    <w:rsid w:val="005C1295"/>
    <w:rsid w:val="005C131C"/>
    <w:rsid w:val="005C1F93"/>
    <w:rsid w:val="005C2253"/>
    <w:rsid w:val="005C2DBD"/>
    <w:rsid w:val="005C2DE9"/>
    <w:rsid w:val="005C3050"/>
    <w:rsid w:val="005C33B0"/>
    <w:rsid w:val="005C365A"/>
    <w:rsid w:val="005C3BE7"/>
    <w:rsid w:val="005C4198"/>
    <w:rsid w:val="005C5BCB"/>
    <w:rsid w:val="005C73AA"/>
    <w:rsid w:val="005C75E6"/>
    <w:rsid w:val="005C7CC1"/>
    <w:rsid w:val="005C7F77"/>
    <w:rsid w:val="005D0764"/>
    <w:rsid w:val="005D1082"/>
    <w:rsid w:val="005D19EA"/>
    <w:rsid w:val="005D2933"/>
    <w:rsid w:val="005D2A10"/>
    <w:rsid w:val="005D334E"/>
    <w:rsid w:val="005D3848"/>
    <w:rsid w:val="005D46E4"/>
    <w:rsid w:val="005D4E90"/>
    <w:rsid w:val="005D4F4C"/>
    <w:rsid w:val="005D6BAA"/>
    <w:rsid w:val="005D71A4"/>
    <w:rsid w:val="005D7A7C"/>
    <w:rsid w:val="005D7B92"/>
    <w:rsid w:val="005E08E8"/>
    <w:rsid w:val="005E09FF"/>
    <w:rsid w:val="005E0AF4"/>
    <w:rsid w:val="005E1C3D"/>
    <w:rsid w:val="005E2353"/>
    <w:rsid w:val="005E333F"/>
    <w:rsid w:val="005E40B5"/>
    <w:rsid w:val="005E4898"/>
    <w:rsid w:val="005E4D1D"/>
    <w:rsid w:val="005E5A83"/>
    <w:rsid w:val="005E6796"/>
    <w:rsid w:val="005E6DB8"/>
    <w:rsid w:val="005F07D5"/>
    <w:rsid w:val="005F0835"/>
    <w:rsid w:val="005F0EE0"/>
    <w:rsid w:val="005F1958"/>
    <w:rsid w:val="005F2B70"/>
    <w:rsid w:val="005F31D6"/>
    <w:rsid w:val="005F4135"/>
    <w:rsid w:val="005F59A1"/>
    <w:rsid w:val="005F5FA3"/>
    <w:rsid w:val="005F6DCE"/>
    <w:rsid w:val="005F6EF2"/>
    <w:rsid w:val="005F70FA"/>
    <w:rsid w:val="00600033"/>
    <w:rsid w:val="0060005A"/>
    <w:rsid w:val="0060016E"/>
    <w:rsid w:val="006001DF"/>
    <w:rsid w:val="006007F2"/>
    <w:rsid w:val="00600A4F"/>
    <w:rsid w:val="0060103A"/>
    <w:rsid w:val="006012E8"/>
    <w:rsid w:val="006015BF"/>
    <w:rsid w:val="00602283"/>
    <w:rsid w:val="00603BC9"/>
    <w:rsid w:val="006061D5"/>
    <w:rsid w:val="0060691B"/>
    <w:rsid w:val="006070E8"/>
    <w:rsid w:val="00607A9D"/>
    <w:rsid w:val="00607C80"/>
    <w:rsid w:val="0061235D"/>
    <w:rsid w:val="006155B1"/>
    <w:rsid w:val="00615A4B"/>
    <w:rsid w:val="006162BB"/>
    <w:rsid w:val="00616875"/>
    <w:rsid w:val="00617FBD"/>
    <w:rsid w:val="006200E4"/>
    <w:rsid w:val="00620239"/>
    <w:rsid w:val="00620ADB"/>
    <w:rsid w:val="00620B76"/>
    <w:rsid w:val="00620BBA"/>
    <w:rsid w:val="006214A5"/>
    <w:rsid w:val="006217E8"/>
    <w:rsid w:val="00621982"/>
    <w:rsid w:val="00621A91"/>
    <w:rsid w:val="006229CE"/>
    <w:rsid w:val="00622C5F"/>
    <w:rsid w:val="006233C2"/>
    <w:rsid w:val="00623B52"/>
    <w:rsid w:val="006240E6"/>
    <w:rsid w:val="00625432"/>
    <w:rsid w:val="00626B64"/>
    <w:rsid w:val="00627CA6"/>
    <w:rsid w:val="00627CD3"/>
    <w:rsid w:val="00630421"/>
    <w:rsid w:val="006308C8"/>
    <w:rsid w:val="00630DAB"/>
    <w:rsid w:val="00631F35"/>
    <w:rsid w:val="006320B5"/>
    <w:rsid w:val="00632861"/>
    <w:rsid w:val="00632D9C"/>
    <w:rsid w:val="00632DB0"/>
    <w:rsid w:val="006336B4"/>
    <w:rsid w:val="00634A46"/>
    <w:rsid w:val="00634A68"/>
    <w:rsid w:val="0063569D"/>
    <w:rsid w:val="00636584"/>
    <w:rsid w:val="006369AB"/>
    <w:rsid w:val="00637E07"/>
    <w:rsid w:val="0064007C"/>
    <w:rsid w:val="00640509"/>
    <w:rsid w:val="00640518"/>
    <w:rsid w:val="006406E2"/>
    <w:rsid w:val="00640865"/>
    <w:rsid w:val="00640DD8"/>
    <w:rsid w:val="0064101B"/>
    <w:rsid w:val="00641712"/>
    <w:rsid w:val="006417E5"/>
    <w:rsid w:val="00643FE9"/>
    <w:rsid w:val="006458F7"/>
    <w:rsid w:val="0064622C"/>
    <w:rsid w:val="00646B97"/>
    <w:rsid w:val="006474A3"/>
    <w:rsid w:val="00650391"/>
    <w:rsid w:val="00650802"/>
    <w:rsid w:val="006509FD"/>
    <w:rsid w:val="00650ACA"/>
    <w:rsid w:val="006516EC"/>
    <w:rsid w:val="0065239B"/>
    <w:rsid w:val="00652BD9"/>
    <w:rsid w:val="00653A5E"/>
    <w:rsid w:val="00654084"/>
    <w:rsid w:val="006564C5"/>
    <w:rsid w:val="00657855"/>
    <w:rsid w:val="006606B7"/>
    <w:rsid w:val="00660884"/>
    <w:rsid w:val="006615EC"/>
    <w:rsid w:val="0066170E"/>
    <w:rsid w:val="006617A5"/>
    <w:rsid w:val="00663B69"/>
    <w:rsid w:val="006642F1"/>
    <w:rsid w:val="00664364"/>
    <w:rsid w:val="006650FC"/>
    <w:rsid w:val="00666ED4"/>
    <w:rsid w:val="0066747A"/>
    <w:rsid w:val="00667875"/>
    <w:rsid w:val="0067012F"/>
    <w:rsid w:val="00670DFE"/>
    <w:rsid w:val="006720DE"/>
    <w:rsid w:val="00672945"/>
    <w:rsid w:val="00672FC6"/>
    <w:rsid w:val="006733E9"/>
    <w:rsid w:val="00675F2A"/>
    <w:rsid w:val="006760A4"/>
    <w:rsid w:val="00676CBB"/>
    <w:rsid w:val="006801FC"/>
    <w:rsid w:val="00680558"/>
    <w:rsid w:val="0068100E"/>
    <w:rsid w:val="0068299C"/>
    <w:rsid w:val="00682AF9"/>
    <w:rsid w:val="00684483"/>
    <w:rsid w:val="006844B1"/>
    <w:rsid w:val="00684E5D"/>
    <w:rsid w:val="00685131"/>
    <w:rsid w:val="006853F3"/>
    <w:rsid w:val="00685EC6"/>
    <w:rsid w:val="00686749"/>
    <w:rsid w:val="006872EA"/>
    <w:rsid w:val="00687E87"/>
    <w:rsid w:val="00691BBA"/>
    <w:rsid w:val="00692C08"/>
    <w:rsid w:val="00692C11"/>
    <w:rsid w:val="00692FB9"/>
    <w:rsid w:val="0069310B"/>
    <w:rsid w:val="006935AC"/>
    <w:rsid w:val="006936A9"/>
    <w:rsid w:val="0069370B"/>
    <w:rsid w:val="00693EE8"/>
    <w:rsid w:val="0069523B"/>
    <w:rsid w:val="006955B1"/>
    <w:rsid w:val="006958D4"/>
    <w:rsid w:val="006962B9"/>
    <w:rsid w:val="00697A51"/>
    <w:rsid w:val="00697BA3"/>
    <w:rsid w:val="006A01CB"/>
    <w:rsid w:val="006A14A7"/>
    <w:rsid w:val="006A15C3"/>
    <w:rsid w:val="006A15D0"/>
    <w:rsid w:val="006A235B"/>
    <w:rsid w:val="006A2510"/>
    <w:rsid w:val="006A3045"/>
    <w:rsid w:val="006A33F1"/>
    <w:rsid w:val="006A3521"/>
    <w:rsid w:val="006A47A8"/>
    <w:rsid w:val="006A4EE1"/>
    <w:rsid w:val="006A4FC2"/>
    <w:rsid w:val="006B0488"/>
    <w:rsid w:val="006B0982"/>
    <w:rsid w:val="006B2B01"/>
    <w:rsid w:val="006B2BD7"/>
    <w:rsid w:val="006B30BE"/>
    <w:rsid w:val="006B3270"/>
    <w:rsid w:val="006B338C"/>
    <w:rsid w:val="006B389F"/>
    <w:rsid w:val="006B3CAA"/>
    <w:rsid w:val="006B3DE4"/>
    <w:rsid w:val="006B4A13"/>
    <w:rsid w:val="006B4C88"/>
    <w:rsid w:val="006B6102"/>
    <w:rsid w:val="006B6269"/>
    <w:rsid w:val="006B6B42"/>
    <w:rsid w:val="006B6BC0"/>
    <w:rsid w:val="006B7BE6"/>
    <w:rsid w:val="006C012F"/>
    <w:rsid w:val="006C0D72"/>
    <w:rsid w:val="006C10A6"/>
    <w:rsid w:val="006C18BB"/>
    <w:rsid w:val="006C21D8"/>
    <w:rsid w:val="006C2D5E"/>
    <w:rsid w:val="006C2EEE"/>
    <w:rsid w:val="006C320A"/>
    <w:rsid w:val="006C40FF"/>
    <w:rsid w:val="006C4409"/>
    <w:rsid w:val="006C565E"/>
    <w:rsid w:val="006C727F"/>
    <w:rsid w:val="006D043C"/>
    <w:rsid w:val="006D0EDE"/>
    <w:rsid w:val="006D1376"/>
    <w:rsid w:val="006D1559"/>
    <w:rsid w:val="006D18E6"/>
    <w:rsid w:val="006D49F3"/>
    <w:rsid w:val="006D65F5"/>
    <w:rsid w:val="006D67BB"/>
    <w:rsid w:val="006D6CE7"/>
    <w:rsid w:val="006E02A8"/>
    <w:rsid w:val="006E0D27"/>
    <w:rsid w:val="006E207B"/>
    <w:rsid w:val="006E23DC"/>
    <w:rsid w:val="006E24D1"/>
    <w:rsid w:val="006E25CF"/>
    <w:rsid w:val="006E2681"/>
    <w:rsid w:val="006E2964"/>
    <w:rsid w:val="006E33C2"/>
    <w:rsid w:val="006E3B70"/>
    <w:rsid w:val="006E42B1"/>
    <w:rsid w:val="006E46DB"/>
    <w:rsid w:val="006E4F73"/>
    <w:rsid w:val="006E57CB"/>
    <w:rsid w:val="006E7918"/>
    <w:rsid w:val="006E7A72"/>
    <w:rsid w:val="006F03A5"/>
    <w:rsid w:val="006F0481"/>
    <w:rsid w:val="006F090C"/>
    <w:rsid w:val="006F12F1"/>
    <w:rsid w:val="006F229F"/>
    <w:rsid w:val="006F315E"/>
    <w:rsid w:val="006F3C90"/>
    <w:rsid w:val="006F4D5D"/>
    <w:rsid w:val="006F51C2"/>
    <w:rsid w:val="006F6E31"/>
    <w:rsid w:val="006F6F0B"/>
    <w:rsid w:val="006F74C3"/>
    <w:rsid w:val="006F7875"/>
    <w:rsid w:val="006F791B"/>
    <w:rsid w:val="0070100F"/>
    <w:rsid w:val="00701A9F"/>
    <w:rsid w:val="00702188"/>
    <w:rsid w:val="00702A6C"/>
    <w:rsid w:val="00703149"/>
    <w:rsid w:val="00703633"/>
    <w:rsid w:val="007040F3"/>
    <w:rsid w:val="00704F6F"/>
    <w:rsid w:val="00705881"/>
    <w:rsid w:val="00706C20"/>
    <w:rsid w:val="007076EC"/>
    <w:rsid w:val="00711950"/>
    <w:rsid w:val="00711A7B"/>
    <w:rsid w:val="00711C78"/>
    <w:rsid w:val="00713BE7"/>
    <w:rsid w:val="00713F04"/>
    <w:rsid w:val="00714685"/>
    <w:rsid w:val="00714C2C"/>
    <w:rsid w:val="007157B1"/>
    <w:rsid w:val="0071596D"/>
    <w:rsid w:val="00715A21"/>
    <w:rsid w:val="00716690"/>
    <w:rsid w:val="00717805"/>
    <w:rsid w:val="00717E66"/>
    <w:rsid w:val="007210E7"/>
    <w:rsid w:val="00721DAB"/>
    <w:rsid w:val="00722355"/>
    <w:rsid w:val="0072270F"/>
    <w:rsid w:val="0072274E"/>
    <w:rsid w:val="00722DFF"/>
    <w:rsid w:val="0072460A"/>
    <w:rsid w:val="007252B3"/>
    <w:rsid w:val="0072686A"/>
    <w:rsid w:val="007277D6"/>
    <w:rsid w:val="00727B02"/>
    <w:rsid w:val="00727D34"/>
    <w:rsid w:val="00727E88"/>
    <w:rsid w:val="00727F96"/>
    <w:rsid w:val="0073066E"/>
    <w:rsid w:val="007307D1"/>
    <w:rsid w:val="0073109C"/>
    <w:rsid w:val="007318C0"/>
    <w:rsid w:val="00731B04"/>
    <w:rsid w:val="0073316B"/>
    <w:rsid w:val="00734027"/>
    <w:rsid w:val="00734048"/>
    <w:rsid w:val="0073420E"/>
    <w:rsid w:val="007342D6"/>
    <w:rsid w:val="007354FD"/>
    <w:rsid w:val="00735B82"/>
    <w:rsid w:val="00736176"/>
    <w:rsid w:val="00736EA2"/>
    <w:rsid w:val="0073703F"/>
    <w:rsid w:val="00740EE6"/>
    <w:rsid w:val="00741297"/>
    <w:rsid w:val="00741493"/>
    <w:rsid w:val="00741C84"/>
    <w:rsid w:val="00742338"/>
    <w:rsid w:val="00742640"/>
    <w:rsid w:val="007429C1"/>
    <w:rsid w:val="007433C2"/>
    <w:rsid w:val="00743795"/>
    <w:rsid w:val="00744238"/>
    <w:rsid w:val="00744773"/>
    <w:rsid w:val="007455C8"/>
    <w:rsid w:val="0074642D"/>
    <w:rsid w:val="00746771"/>
    <w:rsid w:val="007474D8"/>
    <w:rsid w:val="00750837"/>
    <w:rsid w:val="00751458"/>
    <w:rsid w:val="00751528"/>
    <w:rsid w:val="007518D5"/>
    <w:rsid w:val="00751F5B"/>
    <w:rsid w:val="00751FB7"/>
    <w:rsid w:val="00752596"/>
    <w:rsid w:val="00754616"/>
    <w:rsid w:val="00754AB1"/>
    <w:rsid w:val="007552A4"/>
    <w:rsid w:val="00755A98"/>
    <w:rsid w:val="00755BAA"/>
    <w:rsid w:val="00755CEE"/>
    <w:rsid w:val="00757926"/>
    <w:rsid w:val="00757B70"/>
    <w:rsid w:val="007601EB"/>
    <w:rsid w:val="00760741"/>
    <w:rsid w:val="007608FE"/>
    <w:rsid w:val="00761263"/>
    <w:rsid w:val="007612D4"/>
    <w:rsid w:val="0076153E"/>
    <w:rsid w:val="007616A4"/>
    <w:rsid w:val="00761C62"/>
    <w:rsid w:val="00761F3C"/>
    <w:rsid w:val="007629A4"/>
    <w:rsid w:val="00762A2A"/>
    <w:rsid w:val="00763273"/>
    <w:rsid w:val="00764BF2"/>
    <w:rsid w:val="007650F9"/>
    <w:rsid w:val="00767602"/>
    <w:rsid w:val="007677AF"/>
    <w:rsid w:val="00767835"/>
    <w:rsid w:val="00767856"/>
    <w:rsid w:val="007707BF"/>
    <w:rsid w:val="0077259B"/>
    <w:rsid w:val="007727D2"/>
    <w:rsid w:val="00772C21"/>
    <w:rsid w:val="00772E68"/>
    <w:rsid w:val="00773901"/>
    <w:rsid w:val="0077424C"/>
    <w:rsid w:val="007744DD"/>
    <w:rsid w:val="00774685"/>
    <w:rsid w:val="00775673"/>
    <w:rsid w:val="0077597B"/>
    <w:rsid w:val="0077701E"/>
    <w:rsid w:val="0078035D"/>
    <w:rsid w:val="0078048D"/>
    <w:rsid w:val="00780520"/>
    <w:rsid w:val="0078052B"/>
    <w:rsid w:val="00780F51"/>
    <w:rsid w:val="007811E8"/>
    <w:rsid w:val="007820C3"/>
    <w:rsid w:val="007830FE"/>
    <w:rsid w:val="007832C3"/>
    <w:rsid w:val="007836AB"/>
    <w:rsid w:val="00784030"/>
    <w:rsid w:val="007848F7"/>
    <w:rsid w:val="00785719"/>
    <w:rsid w:val="00785ABB"/>
    <w:rsid w:val="00786A8C"/>
    <w:rsid w:val="00787DCE"/>
    <w:rsid w:val="007914C0"/>
    <w:rsid w:val="007915B3"/>
    <w:rsid w:val="007918E7"/>
    <w:rsid w:val="00792271"/>
    <w:rsid w:val="00792688"/>
    <w:rsid w:val="00792FEB"/>
    <w:rsid w:val="00793098"/>
    <w:rsid w:val="007934FF"/>
    <w:rsid w:val="00793B90"/>
    <w:rsid w:val="00793DF4"/>
    <w:rsid w:val="007940BD"/>
    <w:rsid w:val="007960D9"/>
    <w:rsid w:val="007960E3"/>
    <w:rsid w:val="007969E7"/>
    <w:rsid w:val="007A096C"/>
    <w:rsid w:val="007A1FB1"/>
    <w:rsid w:val="007A363B"/>
    <w:rsid w:val="007A4146"/>
    <w:rsid w:val="007A4E0B"/>
    <w:rsid w:val="007A51B2"/>
    <w:rsid w:val="007A5976"/>
    <w:rsid w:val="007A6D52"/>
    <w:rsid w:val="007A7650"/>
    <w:rsid w:val="007A798D"/>
    <w:rsid w:val="007B0C5B"/>
    <w:rsid w:val="007B188A"/>
    <w:rsid w:val="007B1C2B"/>
    <w:rsid w:val="007B217F"/>
    <w:rsid w:val="007B586E"/>
    <w:rsid w:val="007B7E27"/>
    <w:rsid w:val="007C0CAB"/>
    <w:rsid w:val="007C0CDF"/>
    <w:rsid w:val="007C0E66"/>
    <w:rsid w:val="007C1D10"/>
    <w:rsid w:val="007C1EB5"/>
    <w:rsid w:val="007C2491"/>
    <w:rsid w:val="007C2B60"/>
    <w:rsid w:val="007C32DC"/>
    <w:rsid w:val="007C3E19"/>
    <w:rsid w:val="007C3EE5"/>
    <w:rsid w:val="007C3F10"/>
    <w:rsid w:val="007C3F11"/>
    <w:rsid w:val="007C4174"/>
    <w:rsid w:val="007C4690"/>
    <w:rsid w:val="007C5811"/>
    <w:rsid w:val="007C6298"/>
    <w:rsid w:val="007C7D77"/>
    <w:rsid w:val="007D037F"/>
    <w:rsid w:val="007D08D7"/>
    <w:rsid w:val="007D1636"/>
    <w:rsid w:val="007D24BC"/>
    <w:rsid w:val="007D286D"/>
    <w:rsid w:val="007D2EBE"/>
    <w:rsid w:val="007D3822"/>
    <w:rsid w:val="007D38E9"/>
    <w:rsid w:val="007D3B04"/>
    <w:rsid w:val="007D5A9B"/>
    <w:rsid w:val="007D7940"/>
    <w:rsid w:val="007D7C91"/>
    <w:rsid w:val="007E07F2"/>
    <w:rsid w:val="007E0A1F"/>
    <w:rsid w:val="007E0FB7"/>
    <w:rsid w:val="007E12C7"/>
    <w:rsid w:val="007E236F"/>
    <w:rsid w:val="007E26C3"/>
    <w:rsid w:val="007E26E3"/>
    <w:rsid w:val="007E275D"/>
    <w:rsid w:val="007E2E8A"/>
    <w:rsid w:val="007E2FB3"/>
    <w:rsid w:val="007E37B2"/>
    <w:rsid w:val="007E54BA"/>
    <w:rsid w:val="007E608B"/>
    <w:rsid w:val="007E699B"/>
    <w:rsid w:val="007E7435"/>
    <w:rsid w:val="007F08AE"/>
    <w:rsid w:val="007F0C58"/>
    <w:rsid w:val="007F469C"/>
    <w:rsid w:val="007F57AB"/>
    <w:rsid w:val="007F6030"/>
    <w:rsid w:val="007F6F26"/>
    <w:rsid w:val="007F71EC"/>
    <w:rsid w:val="008006F5"/>
    <w:rsid w:val="00801188"/>
    <w:rsid w:val="00801436"/>
    <w:rsid w:val="00801692"/>
    <w:rsid w:val="00801CF6"/>
    <w:rsid w:val="0080239A"/>
    <w:rsid w:val="00802FB4"/>
    <w:rsid w:val="00803347"/>
    <w:rsid w:val="00804F5C"/>
    <w:rsid w:val="00805B93"/>
    <w:rsid w:val="00805C6D"/>
    <w:rsid w:val="00805CBC"/>
    <w:rsid w:val="008066CD"/>
    <w:rsid w:val="008073CF"/>
    <w:rsid w:val="00810379"/>
    <w:rsid w:val="00810782"/>
    <w:rsid w:val="00810930"/>
    <w:rsid w:val="00810946"/>
    <w:rsid w:val="00810B52"/>
    <w:rsid w:val="00810E5E"/>
    <w:rsid w:val="0081155D"/>
    <w:rsid w:val="00812427"/>
    <w:rsid w:val="00815AFD"/>
    <w:rsid w:val="008165C4"/>
    <w:rsid w:val="0081673F"/>
    <w:rsid w:val="00817620"/>
    <w:rsid w:val="0082048B"/>
    <w:rsid w:val="00821C8D"/>
    <w:rsid w:val="00823B4A"/>
    <w:rsid w:val="00824858"/>
    <w:rsid w:val="00824B6A"/>
    <w:rsid w:val="00825232"/>
    <w:rsid w:val="008252BB"/>
    <w:rsid w:val="0082567A"/>
    <w:rsid w:val="0082597C"/>
    <w:rsid w:val="0082606B"/>
    <w:rsid w:val="00826426"/>
    <w:rsid w:val="00826DDA"/>
    <w:rsid w:val="00826E51"/>
    <w:rsid w:val="00826FB0"/>
    <w:rsid w:val="00827441"/>
    <w:rsid w:val="0082792A"/>
    <w:rsid w:val="0083161C"/>
    <w:rsid w:val="00831666"/>
    <w:rsid w:val="00831968"/>
    <w:rsid w:val="008323A9"/>
    <w:rsid w:val="008329C6"/>
    <w:rsid w:val="00834C80"/>
    <w:rsid w:val="00835219"/>
    <w:rsid w:val="008355CE"/>
    <w:rsid w:val="008356A8"/>
    <w:rsid w:val="00835855"/>
    <w:rsid w:val="00835D29"/>
    <w:rsid w:val="00840D0B"/>
    <w:rsid w:val="008413D3"/>
    <w:rsid w:val="0084196E"/>
    <w:rsid w:val="00841E2C"/>
    <w:rsid w:val="008429E5"/>
    <w:rsid w:val="00842DF5"/>
    <w:rsid w:val="0084339B"/>
    <w:rsid w:val="00843840"/>
    <w:rsid w:val="008443C9"/>
    <w:rsid w:val="008447A9"/>
    <w:rsid w:val="00844CE2"/>
    <w:rsid w:val="00844E76"/>
    <w:rsid w:val="008453CD"/>
    <w:rsid w:val="0084542C"/>
    <w:rsid w:val="00845D5D"/>
    <w:rsid w:val="0085011E"/>
    <w:rsid w:val="00850BC7"/>
    <w:rsid w:val="00850C35"/>
    <w:rsid w:val="008512C0"/>
    <w:rsid w:val="00851414"/>
    <w:rsid w:val="0085154C"/>
    <w:rsid w:val="0085381A"/>
    <w:rsid w:val="00853F66"/>
    <w:rsid w:val="00854498"/>
    <w:rsid w:val="008546C2"/>
    <w:rsid w:val="00855964"/>
    <w:rsid w:val="008567A5"/>
    <w:rsid w:val="00857282"/>
    <w:rsid w:val="008626EB"/>
    <w:rsid w:val="00863335"/>
    <w:rsid w:val="008636A4"/>
    <w:rsid w:val="00863B9A"/>
    <w:rsid w:val="00863DAB"/>
    <w:rsid w:val="008642B7"/>
    <w:rsid w:val="008646CA"/>
    <w:rsid w:val="00867AD9"/>
    <w:rsid w:val="008700D3"/>
    <w:rsid w:val="00870F5C"/>
    <w:rsid w:val="008710E0"/>
    <w:rsid w:val="008715D3"/>
    <w:rsid w:val="00871918"/>
    <w:rsid w:val="0087196B"/>
    <w:rsid w:val="00871AA1"/>
    <w:rsid w:val="00871EA9"/>
    <w:rsid w:val="00872186"/>
    <w:rsid w:val="00872671"/>
    <w:rsid w:val="00872CC8"/>
    <w:rsid w:val="00872FDA"/>
    <w:rsid w:val="008736B4"/>
    <w:rsid w:val="00874227"/>
    <w:rsid w:val="00874559"/>
    <w:rsid w:val="00875B14"/>
    <w:rsid w:val="00875BDF"/>
    <w:rsid w:val="008765C4"/>
    <w:rsid w:val="0087786E"/>
    <w:rsid w:val="008802FF"/>
    <w:rsid w:val="0088173E"/>
    <w:rsid w:val="00881828"/>
    <w:rsid w:val="0088284E"/>
    <w:rsid w:val="00882AA4"/>
    <w:rsid w:val="00882E2B"/>
    <w:rsid w:val="00882F65"/>
    <w:rsid w:val="008831B7"/>
    <w:rsid w:val="00883CFB"/>
    <w:rsid w:val="00885A78"/>
    <w:rsid w:val="00886213"/>
    <w:rsid w:val="00886841"/>
    <w:rsid w:val="00886997"/>
    <w:rsid w:val="00887297"/>
    <w:rsid w:val="00887414"/>
    <w:rsid w:val="00887887"/>
    <w:rsid w:val="00887957"/>
    <w:rsid w:val="008900B6"/>
    <w:rsid w:val="00890B27"/>
    <w:rsid w:val="008910FF"/>
    <w:rsid w:val="00892AAE"/>
    <w:rsid w:val="00894421"/>
    <w:rsid w:val="008953A7"/>
    <w:rsid w:val="00895989"/>
    <w:rsid w:val="00896ADB"/>
    <w:rsid w:val="008972F0"/>
    <w:rsid w:val="008975BD"/>
    <w:rsid w:val="008A043B"/>
    <w:rsid w:val="008A115E"/>
    <w:rsid w:val="008A1BAB"/>
    <w:rsid w:val="008A1BCD"/>
    <w:rsid w:val="008A201B"/>
    <w:rsid w:val="008A36AE"/>
    <w:rsid w:val="008A3F44"/>
    <w:rsid w:val="008A4305"/>
    <w:rsid w:val="008A5085"/>
    <w:rsid w:val="008A51A2"/>
    <w:rsid w:val="008A5829"/>
    <w:rsid w:val="008A688B"/>
    <w:rsid w:val="008A6F9F"/>
    <w:rsid w:val="008A7CDB"/>
    <w:rsid w:val="008B05A5"/>
    <w:rsid w:val="008B1E49"/>
    <w:rsid w:val="008B2863"/>
    <w:rsid w:val="008B2AE4"/>
    <w:rsid w:val="008B2DEA"/>
    <w:rsid w:val="008B324D"/>
    <w:rsid w:val="008B4030"/>
    <w:rsid w:val="008B4805"/>
    <w:rsid w:val="008B4F0B"/>
    <w:rsid w:val="008B69E1"/>
    <w:rsid w:val="008B73D8"/>
    <w:rsid w:val="008B7FFB"/>
    <w:rsid w:val="008C0653"/>
    <w:rsid w:val="008C0A5D"/>
    <w:rsid w:val="008C0B8E"/>
    <w:rsid w:val="008C10EE"/>
    <w:rsid w:val="008C1C1C"/>
    <w:rsid w:val="008C1CC7"/>
    <w:rsid w:val="008C2396"/>
    <w:rsid w:val="008C29B0"/>
    <w:rsid w:val="008C4E2E"/>
    <w:rsid w:val="008C594F"/>
    <w:rsid w:val="008C5FE6"/>
    <w:rsid w:val="008C6B92"/>
    <w:rsid w:val="008C708A"/>
    <w:rsid w:val="008D0AD3"/>
    <w:rsid w:val="008D0AFE"/>
    <w:rsid w:val="008D3385"/>
    <w:rsid w:val="008D3C48"/>
    <w:rsid w:val="008D415D"/>
    <w:rsid w:val="008D427C"/>
    <w:rsid w:val="008D5626"/>
    <w:rsid w:val="008D56A7"/>
    <w:rsid w:val="008D6951"/>
    <w:rsid w:val="008D7DE6"/>
    <w:rsid w:val="008E1C23"/>
    <w:rsid w:val="008E2D14"/>
    <w:rsid w:val="008E2EF3"/>
    <w:rsid w:val="008E3F74"/>
    <w:rsid w:val="008E40B3"/>
    <w:rsid w:val="008E4456"/>
    <w:rsid w:val="008E4472"/>
    <w:rsid w:val="008E559A"/>
    <w:rsid w:val="008E5DC9"/>
    <w:rsid w:val="008E621B"/>
    <w:rsid w:val="008E6289"/>
    <w:rsid w:val="008E62F2"/>
    <w:rsid w:val="008E77BF"/>
    <w:rsid w:val="008F0874"/>
    <w:rsid w:val="008F1743"/>
    <w:rsid w:val="008F388E"/>
    <w:rsid w:val="008F4450"/>
    <w:rsid w:val="008F5656"/>
    <w:rsid w:val="008F5DDA"/>
    <w:rsid w:val="008F60F8"/>
    <w:rsid w:val="008F6AF7"/>
    <w:rsid w:val="008F7A00"/>
    <w:rsid w:val="009001E2"/>
    <w:rsid w:val="00900948"/>
    <w:rsid w:val="00902172"/>
    <w:rsid w:val="00902A41"/>
    <w:rsid w:val="009037D3"/>
    <w:rsid w:val="0090402A"/>
    <w:rsid w:val="009053DA"/>
    <w:rsid w:val="0090669A"/>
    <w:rsid w:val="00906780"/>
    <w:rsid w:val="0090683C"/>
    <w:rsid w:val="00906F06"/>
    <w:rsid w:val="0090706D"/>
    <w:rsid w:val="00907210"/>
    <w:rsid w:val="009073EA"/>
    <w:rsid w:val="00907B13"/>
    <w:rsid w:val="00910E12"/>
    <w:rsid w:val="00910E2C"/>
    <w:rsid w:val="009113C9"/>
    <w:rsid w:val="00911A58"/>
    <w:rsid w:val="00911D25"/>
    <w:rsid w:val="009136CB"/>
    <w:rsid w:val="00913D14"/>
    <w:rsid w:val="00914176"/>
    <w:rsid w:val="00914A8A"/>
    <w:rsid w:val="00914DD2"/>
    <w:rsid w:val="0091511D"/>
    <w:rsid w:val="00920150"/>
    <w:rsid w:val="00920E58"/>
    <w:rsid w:val="00920F5C"/>
    <w:rsid w:val="00921348"/>
    <w:rsid w:val="0092141F"/>
    <w:rsid w:val="00922D8F"/>
    <w:rsid w:val="00923484"/>
    <w:rsid w:val="00924133"/>
    <w:rsid w:val="00925120"/>
    <w:rsid w:val="00925B10"/>
    <w:rsid w:val="00926A1C"/>
    <w:rsid w:val="00927BFE"/>
    <w:rsid w:val="00931672"/>
    <w:rsid w:val="00931D8B"/>
    <w:rsid w:val="00931DC5"/>
    <w:rsid w:val="00931DDB"/>
    <w:rsid w:val="00931F3B"/>
    <w:rsid w:val="0093274C"/>
    <w:rsid w:val="00932C4F"/>
    <w:rsid w:val="00933949"/>
    <w:rsid w:val="00933F02"/>
    <w:rsid w:val="009347B5"/>
    <w:rsid w:val="009353E6"/>
    <w:rsid w:val="0093555E"/>
    <w:rsid w:val="00935675"/>
    <w:rsid w:val="00937366"/>
    <w:rsid w:val="0094014D"/>
    <w:rsid w:val="009409F6"/>
    <w:rsid w:val="00941021"/>
    <w:rsid w:val="009421CC"/>
    <w:rsid w:val="00942276"/>
    <w:rsid w:val="00942B83"/>
    <w:rsid w:val="009444DB"/>
    <w:rsid w:val="009455FE"/>
    <w:rsid w:val="009459C1"/>
    <w:rsid w:val="00945BBD"/>
    <w:rsid w:val="00945E2F"/>
    <w:rsid w:val="00946B56"/>
    <w:rsid w:val="00946CC7"/>
    <w:rsid w:val="00947632"/>
    <w:rsid w:val="0094783C"/>
    <w:rsid w:val="0094787B"/>
    <w:rsid w:val="009478D9"/>
    <w:rsid w:val="00947941"/>
    <w:rsid w:val="00950088"/>
    <w:rsid w:val="00950589"/>
    <w:rsid w:val="00950B33"/>
    <w:rsid w:val="00950F0B"/>
    <w:rsid w:val="00953756"/>
    <w:rsid w:val="00953914"/>
    <w:rsid w:val="00954ADF"/>
    <w:rsid w:val="00954F39"/>
    <w:rsid w:val="00955AE5"/>
    <w:rsid w:val="00955F1E"/>
    <w:rsid w:val="00956E3F"/>
    <w:rsid w:val="00957615"/>
    <w:rsid w:val="00957ED2"/>
    <w:rsid w:val="009601C1"/>
    <w:rsid w:val="00960A4A"/>
    <w:rsid w:val="00962FAC"/>
    <w:rsid w:val="00963371"/>
    <w:rsid w:val="00963AFA"/>
    <w:rsid w:val="00963B67"/>
    <w:rsid w:val="009641E7"/>
    <w:rsid w:val="00964D7B"/>
    <w:rsid w:val="00964E28"/>
    <w:rsid w:val="009651B7"/>
    <w:rsid w:val="00965273"/>
    <w:rsid w:val="009662FE"/>
    <w:rsid w:val="00966D29"/>
    <w:rsid w:val="00967937"/>
    <w:rsid w:val="0097011B"/>
    <w:rsid w:val="009711E2"/>
    <w:rsid w:val="00971808"/>
    <w:rsid w:val="009720A0"/>
    <w:rsid w:val="00972730"/>
    <w:rsid w:val="009727E8"/>
    <w:rsid w:val="00972AAC"/>
    <w:rsid w:val="00973B86"/>
    <w:rsid w:val="00973DAE"/>
    <w:rsid w:val="00973F43"/>
    <w:rsid w:val="0097517F"/>
    <w:rsid w:val="00975D4C"/>
    <w:rsid w:val="00977A6C"/>
    <w:rsid w:val="009811FC"/>
    <w:rsid w:val="00981D49"/>
    <w:rsid w:val="00982267"/>
    <w:rsid w:val="00982377"/>
    <w:rsid w:val="00982E9C"/>
    <w:rsid w:val="009838F4"/>
    <w:rsid w:val="00984985"/>
    <w:rsid w:val="009858CB"/>
    <w:rsid w:val="009859D8"/>
    <w:rsid w:val="00985BBE"/>
    <w:rsid w:val="00985CB9"/>
    <w:rsid w:val="00986029"/>
    <w:rsid w:val="0098612A"/>
    <w:rsid w:val="009864FE"/>
    <w:rsid w:val="00986770"/>
    <w:rsid w:val="00986F24"/>
    <w:rsid w:val="009874A6"/>
    <w:rsid w:val="00993023"/>
    <w:rsid w:val="009931CA"/>
    <w:rsid w:val="00993786"/>
    <w:rsid w:val="0099403E"/>
    <w:rsid w:val="00994E68"/>
    <w:rsid w:val="00995271"/>
    <w:rsid w:val="009956C7"/>
    <w:rsid w:val="00995A78"/>
    <w:rsid w:val="0099652E"/>
    <w:rsid w:val="00996DB1"/>
    <w:rsid w:val="00996FA8"/>
    <w:rsid w:val="00997055"/>
    <w:rsid w:val="009A032E"/>
    <w:rsid w:val="009A1C94"/>
    <w:rsid w:val="009A22BC"/>
    <w:rsid w:val="009A29B2"/>
    <w:rsid w:val="009A2B4D"/>
    <w:rsid w:val="009A2BB5"/>
    <w:rsid w:val="009A2FB5"/>
    <w:rsid w:val="009A3701"/>
    <w:rsid w:val="009A60E0"/>
    <w:rsid w:val="009A6653"/>
    <w:rsid w:val="009A72FC"/>
    <w:rsid w:val="009A7D0A"/>
    <w:rsid w:val="009A7FCA"/>
    <w:rsid w:val="009B0A30"/>
    <w:rsid w:val="009B0D63"/>
    <w:rsid w:val="009B11A5"/>
    <w:rsid w:val="009B1A33"/>
    <w:rsid w:val="009B209D"/>
    <w:rsid w:val="009B260B"/>
    <w:rsid w:val="009B2C4B"/>
    <w:rsid w:val="009B2F84"/>
    <w:rsid w:val="009B2FF4"/>
    <w:rsid w:val="009B38E5"/>
    <w:rsid w:val="009B3AF1"/>
    <w:rsid w:val="009B561A"/>
    <w:rsid w:val="009B5988"/>
    <w:rsid w:val="009B5E5A"/>
    <w:rsid w:val="009B5EFB"/>
    <w:rsid w:val="009B5F5F"/>
    <w:rsid w:val="009B7448"/>
    <w:rsid w:val="009B75DE"/>
    <w:rsid w:val="009B77F6"/>
    <w:rsid w:val="009C0061"/>
    <w:rsid w:val="009C16ED"/>
    <w:rsid w:val="009C189D"/>
    <w:rsid w:val="009C1E2B"/>
    <w:rsid w:val="009C2532"/>
    <w:rsid w:val="009C303E"/>
    <w:rsid w:val="009C3142"/>
    <w:rsid w:val="009C3A91"/>
    <w:rsid w:val="009C440A"/>
    <w:rsid w:val="009C5128"/>
    <w:rsid w:val="009C5520"/>
    <w:rsid w:val="009C68C1"/>
    <w:rsid w:val="009C7A79"/>
    <w:rsid w:val="009D1A5A"/>
    <w:rsid w:val="009D241A"/>
    <w:rsid w:val="009D2952"/>
    <w:rsid w:val="009D2C9B"/>
    <w:rsid w:val="009D34B8"/>
    <w:rsid w:val="009D3682"/>
    <w:rsid w:val="009D3834"/>
    <w:rsid w:val="009D3B67"/>
    <w:rsid w:val="009D408A"/>
    <w:rsid w:val="009D4299"/>
    <w:rsid w:val="009D4569"/>
    <w:rsid w:val="009D4E45"/>
    <w:rsid w:val="009D5028"/>
    <w:rsid w:val="009D6708"/>
    <w:rsid w:val="009D7662"/>
    <w:rsid w:val="009D775D"/>
    <w:rsid w:val="009E0024"/>
    <w:rsid w:val="009E00A6"/>
    <w:rsid w:val="009E030A"/>
    <w:rsid w:val="009E0959"/>
    <w:rsid w:val="009E0AC7"/>
    <w:rsid w:val="009E0D6C"/>
    <w:rsid w:val="009E0E02"/>
    <w:rsid w:val="009E1363"/>
    <w:rsid w:val="009E185E"/>
    <w:rsid w:val="009E1F2A"/>
    <w:rsid w:val="009E33C1"/>
    <w:rsid w:val="009E3AEC"/>
    <w:rsid w:val="009E3C80"/>
    <w:rsid w:val="009E452D"/>
    <w:rsid w:val="009E4807"/>
    <w:rsid w:val="009E743B"/>
    <w:rsid w:val="009E7F5E"/>
    <w:rsid w:val="009F08E7"/>
    <w:rsid w:val="009F0B91"/>
    <w:rsid w:val="009F1C3A"/>
    <w:rsid w:val="009F4DBC"/>
    <w:rsid w:val="009F5CFE"/>
    <w:rsid w:val="009F66F0"/>
    <w:rsid w:val="009F6FDF"/>
    <w:rsid w:val="009F76AC"/>
    <w:rsid w:val="00A006BD"/>
    <w:rsid w:val="00A006E0"/>
    <w:rsid w:val="00A02C81"/>
    <w:rsid w:val="00A02D6C"/>
    <w:rsid w:val="00A02F54"/>
    <w:rsid w:val="00A02F66"/>
    <w:rsid w:val="00A02FD6"/>
    <w:rsid w:val="00A034EB"/>
    <w:rsid w:val="00A03ACD"/>
    <w:rsid w:val="00A03B2D"/>
    <w:rsid w:val="00A03B86"/>
    <w:rsid w:val="00A0491A"/>
    <w:rsid w:val="00A04B13"/>
    <w:rsid w:val="00A06106"/>
    <w:rsid w:val="00A06173"/>
    <w:rsid w:val="00A06FA4"/>
    <w:rsid w:val="00A07870"/>
    <w:rsid w:val="00A1098B"/>
    <w:rsid w:val="00A111D7"/>
    <w:rsid w:val="00A1132D"/>
    <w:rsid w:val="00A126F0"/>
    <w:rsid w:val="00A13105"/>
    <w:rsid w:val="00A146CD"/>
    <w:rsid w:val="00A15AEA"/>
    <w:rsid w:val="00A15EA6"/>
    <w:rsid w:val="00A16B0F"/>
    <w:rsid w:val="00A16DA3"/>
    <w:rsid w:val="00A1741A"/>
    <w:rsid w:val="00A21A13"/>
    <w:rsid w:val="00A24242"/>
    <w:rsid w:val="00A24450"/>
    <w:rsid w:val="00A24D25"/>
    <w:rsid w:val="00A24DA2"/>
    <w:rsid w:val="00A25BCC"/>
    <w:rsid w:val="00A2647E"/>
    <w:rsid w:val="00A268DF"/>
    <w:rsid w:val="00A27815"/>
    <w:rsid w:val="00A27CBF"/>
    <w:rsid w:val="00A302EC"/>
    <w:rsid w:val="00A305C6"/>
    <w:rsid w:val="00A3174F"/>
    <w:rsid w:val="00A31975"/>
    <w:rsid w:val="00A31AF9"/>
    <w:rsid w:val="00A31BAA"/>
    <w:rsid w:val="00A32429"/>
    <w:rsid w:val="00A34687"/>
    <w:rsid w:val="00A3566A"/>
    <w:rsid w:val="00A35683"/>
    <w:rsid w:val="00A37BA4"/>
    <w:rsid w:val="00A40381"/>
    <w:rsid w:val="00A407DE"/>
    <w:rsid w:val="00A40F47"/>
    <w:rsid w:val="00A41182"/>
    <w:rsid w:val="00A41AAD"/>
    <w:rsid w:val="00A42FA1"/>
    <w:rsid w:val="00A43193"/>
    <w:rsid w:val="00A43ACF"/>
    <w:rsid w:val="00A44AFD"/>
    <w:rsid w:val="00A44FB7"/>
    <w:rsid w:val="00A45DD4"/>
    <w:rsid w:val="00A461FC"/>
    <w:rsid w:val="00A46329"/>
    <w:rsid w:val="00A4678D"/>
    <w:rsid w:val="00A46EEC"/>
    <w:rsid w:val="00A47219"/>
    <w:rsid w:val="00A5024B"/>
    <w:rsid w:val="00A51DA5"/>
    <w:rsid w:val="00A51E01"/>
    <w:rsid w:val="00A520C9"/>
    <w:rsid w:val="00A52CA8"/>
    <w:rsid w:val="00A52DE6"/>
    <w:rsid w:val="00A53602"/>
    <w:rsid w:val="00A53E03"/>
    <w:rsid w:val="00A54285"/>
    <w:rsid w:val="00A54943"/>
    <w:rsid w:val="00A573E6"/>
    <w:rsid w:val="00A6068F"/>
    <w:rsid w:val="00A618F3"/>
    <w:rsid w:val="00A62891"/>
    <w:rsid w:val="00A629A6"/>
    <w:rsid w:val="00A62A70"/>
    <w:rsid w:val="00A62EB9"/>
    <w:rsid w:val="00A63326"/>
    <w:rsid w:val="00A64366"/>
    <w:rsid w:val="00A6482A"/>
    <w:rsid w:val="00A64E81"/>
    <w:rsid w:val="00A64F86"/>
    <w:rsid w:val="00A65252"/>
    <w:rsid w:val="00A6534F"/>
    <w:rsid w:val="00A659B7"/>
    <w:rsid w:val="00A66E9E"/>
    <w:rsid w:val="00A7048A"/>
    <w:rsid w:val="00A7092F"/>
    <w:rsid w:val="00A71589"/>
    <w:rsid w:val="00A718D8"/>
    <w:rsid w:val="00A72F85"/>
    <w:rsid w:val="00A735AA"/>
    <w:rsid w:val="00A7379A"/>
    <w:rsid w:val="00A74025"/>
    <w:rsid w:val="00A743C0"/>
    <w:rsid w:val="00A7497E"/>
    <w:rsid w:val="00A74A5E"/>
    <w:rsid w:val="00A752C7"/>
    <w:rsid w:val="00A752E2"/>
    <w:rsid w:val="00A75F8D"/>
    <w:rsid w:val="00A7739A"/>
    <w:rsid w:val="00A77683"/>
    <w:rsid w:val="00A77A51"/>
    <w:rsid w:val="00A77A5D"/>
    <w:rsid w:val="00A81DD5"/>
    <w:rsid w:val="00A8304C"/>
    <w:rsid w:val="00A837E8"/>
    <w:rsid w:val="00A83831"/>
    <w:rsid w:val="00A83837"/>
    <w:rsid w:val="00A83B47"/>
    <w:rsid w:val="00A85C65"/>
    <w:rsid w:val="00A862B1"/>
    <w:rsid w:val="00A864D0"/>
    <w:rsid w:val="00A86AFC"/>
    <w:rsid w:val="00A8751B"/>
    <w:rsid w:val="00A8772C"/>
    <w:rsid w:val="00A90130"/>
    <w:rsid w:val="00A903FB"/>
    <w:rsid w:val="00A907E1"/>
    <w:rsid w:val="00A91051"/>
    <w:rsid w:val="00A9186D"/>
    <w:rsid w:val="00A92F2F"/>
    <w:rsid w:val="00A9393A"/>
    <w:rsid w:val="00A9476A"/>
    <w:rsid w:val="00A94C26"/>
    <w:rsid w:val="00A95148"/>
    <w:rsid w:val="00A956D1"/>
    <w:rsid w:val="00A95A6D"/>
    <w:rsid w:val="00A965C2"/>
    <w:rsid w:val="00A966A4"/>
    <w:rsid w:val="00A971AD"/>
    <w:rsid w:val="00A9772D"/>
    <w:rsid w:val="00AA0148"/>
    <w:rsid w:val="00AA215C"/>
    <w:rsid w:val="00AA2EDA"/>
    <w:rsid w:val="00AA34BF"/>
    <w:rsid w:val="00AA3D3B"/>
    <w:rsid w:val="00AA4ADB"/>
    <w:rsid w:val="00AA4AEC"/>
    <w:rsid w:val="00AA4B27"/>
    <w:rsid w:val="00AA5328"/>
    <w:rsid w:val="00AA6073"/>
    <w:rsid w:val="00AA64D7"/>
    <w:rsid w:val="00AA7319"/>
    <w:rsid w:val="00AA7D31"/>
    <w:rsid w:val="00AB07BB"/>
    <w:rsid w:val="00AB0B68"/>
    <w:rsid w:val="00AB1FC9"/>
    <w:rsid w:val="00AB201E"/>
    <w:rsid w:val="00AB2D65"/>
    <w:rsid w:val="00AB3B3A"/>
    <w:rsid w:val="00AB4676"/>
    <w:rsid w:val="00AB47FB"/>
    <w:rsid w:val="00AB57B8"/>
    <w:rsid w:val="00AB5EF7"/>
    <w:rsid w:val="00AB5FBC"/>
    <w:rsid w:val="00AB6B08"/>
    <w:rsid w:val="00AB703C"/>
    <w:rsid w:val="00AB74E9"/>
    <w:rsid w:val="00AB7B95"/>
    <w:rsid w:val="00AC0995"/>
    <w:rsid w:val="00AC0B30"/>
    <w:rsid w:val="00AC13E4"/>
    <w:rsid w:val="00AC1665"/>
    <w:rsid w:val="00AC2533"/>
    <w:rsid w:val="00AC26B1"/>
    <w:rsid w:val="00AC2734"/>
    <w:rsid w:val="00AC4521"/>
    <w:rsid w:val="00AC577B"/>
    <w:rsid w:val="00AC6368"/>
    <w:rsid w:val="00AC6AD4"/>
    <w:rsid w:val="00AC714C"/>
    <w:rsid w:val="00AC74B4"/>
    <w:rsid w:val="00AC7554"/>
    <w:rsid w:val="00AC77C7"/>
    <w:rsid w:val="00AC7817"/>
    <w:rsid w:val="00AC7A4D"/>
    <w:rsid w:val="00AD019F"/>
    <w:rsid w:val="00AD075D"/>
    <w:rsid w:val="00AD07B4"/>
    <w:rsid w:val="00AD0B3A"/>
    <w:rsid w:val="00AD0FAB"/>
    <w:rsid w:val="00AD16B1"/>
    <w:rsid w:val="00AD174F"/>
    <w:rsid w:val="00AD1A1D"/>
    <w:rsid w:val="00AD1A6F"/>
    <w:rsid w:val="00AD24CE"/>
    <w:rsid w:val="00AD2E74"/>
    <w:rsid w:val="00AD3457"/>
    <w:rsid w:val="00AD402E"/>
    <w:rsid w:val="00AD5535"/>
    <w:rsid w:val="00AD656D"/>
    <w:rsid w:val="00AD7D0B"/>
    <w:rsid w:val="00AE0140"/>
    <w:rsid w:val="00AE0D24"/>
    <w:rsid w:val="00AE29A3"/>
    <w:rsid w:val="00AE2A50"/>
    <w:rsid w:val="00AE2B59"/>
    <w:rsid w:val="00AE4D25"/>
    <w:rsid w:val="00AE6356"/>
    <w:rsid w:val="00AE661A"/>
    <w:rsid w:val="00AE6915"/>
    <w:rsid w:val="00AE7A60"/>
    <w:rsid w:val="00AE7B49"/>
    <w:rsid w:val="00AF040C"/>
    <w:rsid w:val="00AF0653"/>
    <w:rsid w:val="00AF0746"/>
    <w:rsid w:val="00AF08EF"/>
    <w:rsid w:val="00AF0909"/>
    <w:rsid w:val="00AF0F4F"/>
    <w:rsid w:val="00AF1131"/>
    <w:rsid w:val="00AF1995"/>
    <w:rsid w:val="00AF1C77"/>
    <w:rsid w:val="00AF2A55"/>
    <w:rsid w:val="00AF2E3F"/>
    <w:rsid w:val="00AF35B5"/>
    <w:rsid w:val="00AF4232"/>
    <w:rsid w:val="00AF42BF"/>
    <w:rsid w:val="00AF44A3"/>
    <w:rsid w:val="00AF44FB"/>
    <w:rsid w:val="00AF5115"/>
    <w:rsid w:val="00AF512C"/>
    <w:rsid w:val="00AF5132"/>
    <w:rsid w:val="00AF5466"/>
    <w:rsid w:val="00AF5979"/>
    <w:rsid w:val="00AF5B64"/>
    <w:rsid w:val="00AF7CCE"/>
    <w:rsid w:val="00B007B3"/>
    <w:rsid w:val="00B00881"/>
    <w:rsid w:val="00B00885"/>
    <w:rsid w:val="00B02B51"/>
    <w:rsid w:val="00B0393E"/>
    <w:rsid w:val="00B03FC6"/>
    <w:rsid w:val="00B0719D"/>
    <w:rsid w:val="00B071D6"/>
    <w:rsid w:val="00B104CB"/>
    <w:rsid w:val="00B10727"/>
    <w:rsid w:val="00B109B8"/>
    <w:rsid w:val="00B114FD"/>
    <w:rsid w:val="00B1373E"/>
    <w:rsid w:val="00B13D05"/>
    <w:rsid w:val="00B144AE"/>
    <w:rsid w:val="00B15234"/>
    <w:rsid w:val="00B15467"/>
    <w:rsid w:val="00B16452"/>
    <w:rsid w:val="00B166CF"/>
    <w:rsid w:val="00B168FB"/>
    <w:rsid w:val="00B21E92"/>
    <w:rsid w:val="00B22869"/>
    <w:rsid w:val="00B229EC"/>
    <w:rsid w:val="00B232EE"/>
    <w:rsid w:val="00B237C2"/>
    <w:rsid w:val="00B2470C"/>
    <w:rsid w:val="00B248A8"/>
    <w:rsid w:val="00B2563D"/>
    <w:rsid w:val="00B25DA1"/>
    <w:rsid w:val="00B26226"/>
    <w:rsid w:val="00B27001"/>
    <w:rsid w:val="00B27541"/>
    <w:rsid w:val="00B3074D"/>
    <w:rsid w:val="00B30C63"/>
    <w:rsid w:val="00B3136A"/>
    <w:rsid w:val="00B317AA"/>
    <w:rsid w:val="00B32288"/>
    <w:rsid w:val="00B32B27"/>
    <w:rsid w:val="00B3328F"/>
    <w:rsid w:val="00B33E20"/>
    <w:rsid w:val="00B353BE"/>
    <w:rsid w:val="00B357B7"/>
    <w:rsid w:val="00B35AF3"/>
    <w:rsid w:val="00B35CC9"/>
    <w:rsid w:val="00B35ED7"/>
    <w:rsid w:val="00B35F6C"/>
    <w:rsid w:val="00B36D46"/>
    <w:rsid w:val="00B37E8D"/>
    <w:rsid w:val="00B37F95"/>
    <w:rsid w:val="00B41C71"/>
    <w:rsid w:val="00B42FC4"/>
    <w:rsid w:val="00B439F8"/>
    <w:rsid w:val="00B43DD0"/>
    <w:rsid w:val="00B446B0"/>
    <w:rsid w:val="00B45668"/>
    <w:rsid w:val="00B45EB4"/>
    <w:rsid w:val="00B4687A"/>
    <w:rsid w:val="00B47257"/>
    <w:rsid w:val="00B4735C"/>
    <w:rsid w:val="00B47AE1"/>
    <w:rsid w:val="00B50173"/>
    <w:rsid w:val="00B50234"/>
    <w:rsid w:val="00B50449"/>
    <w:rsid w:val="00B51FD4"/>
    <w:rsid w:val="00B538F8"/>
    <w:rsid w:val="00B53DA1"/>
    <w:rsid w:val="00B53E7B"/>
    <w:rsid w:val="00B544BB"/>
    <w:rsid w:val="00B54770"/>
    <w:rsid w:val="00B55829"/>
    <w:rsid w:val="00B55D50"/>
    <w:rsid w:val="00B5688D"/>
    <w:rsid w:val="00B6063F"/>
    <w:rsid w:val="00B60B39"/>
    <w:rsid w:val="00B60C4D"/>
    <w:rsid w:val="00B61ADC"/>
    <w:rsid w:val="00B61C48"/>
    <w:rsid w:val="00B61D00"/>
    <w:rsid w:val="00B620A8"/>
    <w:rsid w:val="00B632B6"/>
    <w:rsid w:val="00B63A92"/>
    <w:rsid w:val="00B63B1B"/>
    <w:rsid w:val="00B64A3A"/>
    <w:rsid w:val="00B655EE"/>
    <w:rsid w:val="00B66554"/>
    <w:rsid w:val="00B6717D"/>
    <w:rsid w:val="00B679AB"/>
    <w:rsid w:val="00B7008A"/>
    <w:rsid w:val="00B70514"/>
    <w:rsid w:val="00B7118E"/>
    <w:rsid w:val="00B71418"/>
    <w:rsid w:val="00B71532"/>
    <w:rsid w:val="00B71CAE"/>
    <w:rsid w:val="00B721BA"/>
    <w:rsid w:val="00B723D3"/>
    <w:rsid w:val="00B729BF"/>
    <w:rsid w:val="00B731F0"/>
    <w:rsid w:val="00B74540"/>
    <w:rsid w:val="00B74B6D"/>
    <w:rsid w:val="00B760C7"/>
    <w:rsid w:val="00B766EA"/>
    <w:rsid w:val="00B76949"/>
    <w:rsid w:val="00B76AC8"/>
    <w:rsid w:val="00B778EC"/>
    <w:rsid w:val="00B80480"/>
    <w:rsid w:val="00B808DC"/>
    <w:rsid w:val="00B824F1"/>
    <w:rsid w:val="00B8291A"/>
    <w:rsid w:val="00B8354F"/>
    <w:rsid w:val="00B84025"/>
    <w:rsid w:val="00B84D96"/>
    <w:rsid w:val="00B84E24"/>
    <w:rsid w:val="00B8590E"/>
    <w:rsid w:val="00B86B2D"/>
    <w:rsid w:val="00B87608"/>
    <w:rsid w:val="00B90DB9"/>
    <w:rsid w:val="00B9149C"/>
    <w:rsid w:val="00B9276B"/>
    <w:rsid w:val="00B92C97"/>
    <w:rsid w:val="00B93C4F"/>
    <w:rsid w:val="00B93C61"/>
    <w:rsid w:val="00B943CD"/>
    <w:rsid w:val="00B952CC"/>
    <w:rsid w:val="00B956FD"/>
    <w:rsid w:val="00B9615C"/>
    <w:rsid w:val="00B961D0"/>
    <w:rsid w:val="00B96EB3"/>
    <w:rsid w:val="00B97413"/>
    <w:rsid w:val="00BA2025"/>
    <w:rsid w:val="00BA33D9"/>
    <w:rsid w:val="00BA36DD"/>
    <w:rsid w:val="00BA3CB5"/>
    <w:rsid w:val="00BA62BA"/>
    <w:rsid w:val="00BA631F"/>
    <w:rsid w:val="00BA6350"/>
    <w:rsid w:val="00BA63FF"/>
    <w:rsid w:val="00BA6511"/>
    <w:rsid w:val="00BA6CB0"/>
    <w:rsid w:val="00BA6E72"/>
    <w:rsid w:val="00BA6F9E"/>
    <w:rsid w:val="00BA77B9"/>
    <w:rsid w:val="00BA7BCD"/>
    <w:rsid w:val="00BB0598"/>
    <w:rsid w:val="00BB16FE"/>
    <w:rsid w:val="00BB17C6"/>
    <w:rsid w:val="00BB20B3"/>
    <w:rsid w:val="00BB21A5"/>
    <w:rsid w:val="00BB313B"/>
    <w:rsid w:val="00BB3A6B"/>
    <w:rsid w:val="00BB3C41"/>
    <w:rsid w:val="00BB4362"/>
    <w:rsid w:val="00BB49E7"/>
    <w:rsid w:val="00BB5E5B"/>
    <w:rsid w:val="00BB6058"/>
    <w:rsid w:val="00BB64CE"/>
    <w:rsid w:val="00BB64E5"/>
    <w:rsid w:val="00BB71B0"/>
    <w:rsid w:val="00BB77E9"/>
    <w:rsid w:val="00BC0013"/>
    <w:rsid w:val="00BC078A"/>
    <w:rsid w:val="00BC0E23"/>
    <w:rsid w:val="00BC174A"/>
    <w:rsid w:val="00BC1DA8"/>
    <w:rsid w:val="00BC2005"/>
    <w:rsid w:val="00BC2146"/>
    <w:rsid w:val="00BC226E"/>
    <w:rsid w:val="00BC2802"/>
    <w:rsid w:val="00BC29EC"/>
    <w:rsid w:val="00BC34C9"/>
    <w:rsid w:val="00BC34CC"/>
    <w:rsid w:val="00BC3EE4"/>
    <w:rsid w:val="00BC74E7"/>
    <w:rsid w:val="00BC765A"/>
    <w:rsid w:val="00BD0344"/>
    <w:rsid w:val="00BD1407"/>
    <w:rsid w:val="00BD1509"/>
    <w:rsid w:val="00BD1551"/>
    <w:rsid w:val="00BD1A6D"/>
    <w:rsid w:val="00BD2B88"/>
    <w:rsid w:val="00BD33B9"/>
    <w:rsid w:val="00BD344E"/>
    <w:rsid w:val="00BD4102"/>
    <w:rsid w:val="00BD4ABE"/>
    <w:rsid w:val="00BD5735"/>
    <w:rsid w:val="00BD59E6"/>
    <w:rsid w:val="00BD6DEB"/>
    <w:rsid w:val="00BD7B72"/>
    <w:rsid w:val="00BD7C7C"/>
    <w:rsid w:val="00BE009B"/>
    <w:rsid w:val="00BE0F6D"/>
    <w:rsid w:val="00BE18BF"/>
    <w:rsid w:val="00BE344D"/>
    <w:rsid w:val="00BE3B6F"/>
    <w:rsid w:val="00BE4913"/>
    <w:rsid w:val="00BE4AA7"/>
    <w:rsid w:val="00BE563D"/>
    <w:rsid w:val="00BE6460"/>
    <w:rsid w:val="00BE6F63"/>
    <w:rsid w:val="00BE6FDE"/>
    <w:rsid w:val="00BE71BB"/>
    <w:rsid w:val="00BE73E5"/>
    <w:rsid w:val="00BE7B53"/>
    <w:rsid w:val="00BF0D04"/>
    <w:rsid w:val="00BF1726"/>
    <w:rsid w:val="00BF1F28"/>
    <w:rsid w:val="00BF5C41"/>
    <w:rsid w:val="00BF643C"/>
    <w:rsid w:val="00BF675E"/>
    <w:rsid w:val="00BF687E"/>
    <w:rsid w:val="00C0031D"/>
    <w:rsid w:val="00C004B6"/>
    <w:rsid w:val="00C0075F"/>
    <w:rsid w:val="00C00840"/>
    <w:rsid w:val="00C01287"/>
    <w:rsid w:val="00C01533"/>
    <w:rsid w:val="00C0179A"/>
    <w:rsid w:val="00C02AF5"/>
    <w:rsid w:val="00C02B9D"/>
    <w:rsid w:val="00C03973"/>
    <w:rsid w:val="00C04085"/>
    <w:rsid w:val="00C0460A"/>
    <w:rsid w:val="00C04E35"/>
    <w:rsid w:val="00C070C6"/>
    <w:rsid w:val="00C075AD"/>
    <w:rsid w:val="00C07CAF"/>
    <w:rsid w:val="00C07F8C"/>
    <w:rsid w:val="00C11AF1"/>
    <w:rsid w:val="00C12945"/>
    <w:rsid w:val="00C12C41"/>
    <w:rsid w:val="00C14674"/>
    <w:rsid w:val="00C146D0"/>
    <w:rsid w:val="00C15350"/>
    <w:rsid w:val="00C155CE"/>
    <w:rsid w:val="00C15A92"/>
    <w:rsid w:val="00C161C9"/>
    <w:rsid w:val="00C16587"/>
    <w:rsid w:val="00C17305"/>
    <w:rsid w:val="00C178CB"/>
    <w:rsid w:val="00C17D7B"/>
    <w:rsid w:val="00C202A3"/>
    <w:rsid w:val="00C20FD1"/>
    <w:rsid w:val="00C211CC"/>
    <w:rsid w:val="00C21DFD"/>
    <w:rsid w:val="00C239E6"/>
    <w:rsid w:val="00C264B3"/>
    <w:rsid w:val="00C2666D"/>
    <w:rsid w:val="00C30EFE"/>
    <w:rsid w:val="00C31062"/>
    <w:rsid w:val="00C31816"/>
    <w:rsid w:val="00C31F98"/>
    <w:rsid w:val="00C32184"/>
    <w:rsid w:val="00C33F61"/>
    <w:rsid w:val="00C341C6"/>
    <w:rsid w:val="00C3482B"/>
    <w:rsid w:val="00C369DE"/>
    <w:rsid w:val="00C36EF9"/>
    <w:rsid w:val="00C36F45"/>
    <w:rsid w:val="00C40884"/>
    <w:rsid w:val="00C41D9D"/>
    <w:rsid w:val="00C4251B"/>
    <w:rsid w:val="00C42C2B"/>
    <w:rsid w:val="00C432F9"/>
    <w:rsid w:val="00C436C1"/>
    <w:rsid w:val="00C44A2D"/>
    <w:rsid w:val="00C454AB"/>
    <w:rsid w:val="00C45B9B"/>
    <w:rsid w:val="00C464FB"/>
    <w:rsid w:val="00C466C0"/>
    <w:rsid w:val="00C467E4"/>
    <w:rsid w:val="00C4699D"/>
    <w:rsid w:val="00C508A2"/>
    <w:rsid w:val="00C50B83"/>
    <w:rsid w:val="00C51059"/>
    <w:rsid w:val="00C5127D"/>
    <w:rsid w:val="00C51471"/>
    <w:rsid w:val="00C51DF7"/>
    <w:rsid w:val="00C55D44"/>
    <w:rsid w:val="00C55EAB"/>
    <w:rsid w:val="00C566F3"/>
    <w:rsid w:val="00C56C26"/>
    <w:rsid w:val="00C573FB"/>
    <w:rsid w:val="00C6015C"/>
    <w:rsid w:val="00C60C55"/>
    <w:rsid w:val="00C62481"/>
    <w:rsid w:val="00C62CD0"/>
    <w:rsid w:val="00C632EE"/>
    <w:rsid w:val="00C63816"/>
    <w:rsid w:val="00C63992"/>
    <w:rsid w:val="00C640A9"/>
    <w:rsid w:val="00C64142"/>
    <w:rsid w:val="00C6437C"/>
    <w:rsid w:val="00C66BB3"/>
    <w:rsid w:val="00C67600"/>
    <w:rsid w:val="00C6760C"/>
    <w:rsid w:val="00C67CD3"/>
    <w:rsid w:val="00C67D0D"/>
    <w:rsid w:val="00C70A2E"/>
    <w:rsid w:val="00C7124A"/>
    <w:rsid w:val="00C718A1"/>
    <w:rsid w:val="00C72269"/>
    <w:rsid w:val="00C72855"/>
    <w:rsid w:val="00C735C9"/>
    <w:rsid w:val="00C73CDE"/>
    <w:rsid w:val="00C73FC6"/>
    <w:rsid w:val="00C75868"/>
    <w:rsid w:val="00C758C6"/>
    <w:rsid w:val="00C75FE3"/>
    <w:rsid w:val="00C768A6"/>
    <w:rsid w:val="00C76FBA"/>
    <w:rsid w:val="00C7776E"/>
    <w:rsid w:val="00C77838"/>
    <w:rsid w:val="00C77BE0"/>
    <w:rsid w:val="00C808A0"/>
    <w:rsid w:val="00C80B2C"/>
    <w:rsid w:val="00C81592"/>
    <w:rsid w:val="00C82083"/>
    <w:rsid w:val="00C8228B"/>
    <w:rsid w:val="00C826C0"/>
    <w:rsid w:val="00C829A4"/>
    <w:rsid w:val="00C82ABF"/>
    <w:rsid w:val="00C8508D"/>
    <w:rsid w:val="00C86CFF"/>
    <w:rsid w:val="00C87687"/>
    <w:rsid w:val="00C907AC"/>
    <w:rsid w:val="00C921BF"/>
    <w:rsid w:val="00C9333E"/>
    <w:rsid w:val="00C94E06"/>
    <w:rsid w:val="00C968E8"/>
    <w:rsid w:val="00C97C47"/>
    <w:rsid w:val="00CA17A5"/>
    <w:rsid w:val="00CA19A1"/>
    <w:rsid w:val="00CA1AAD"/>
    <w:rsid w:val="00CA2A97"/>
    <w:rsid w:val="00CA2C4C"/>
    <w:rsid w:val="00CA3AFC"/>
    <w:rsid w:val="00CA44A3"/>
    <w:rsid w:val="00CA46D0"/>
    <w:rsid w:val="00CA46DF"/>
    <w:rsid w:val="00CA4CA7"/>
    <w:rsid w:val="00CA4FAC"/>
    <w:rsid w:val="00CA517A"/>
    <w:rsid w:val="00CA52DC"/>
    <w:rsid w:val="00CA5DDA"/>
    <w:rsid w:val="00CA62C4"/>
    <w:rsid w:val="00CA6364"/>
    <w:rsid w:val="00CB09FA"/>
    <w:rsid w:val="00CB0A57"/>
    <w:rsid w:val="00CB0C5A"/>
    <w:rsid w:val="00CB20EA"/>
    <w:rsid w:val="00CB24DE"/>
    <w:rsid w:val="00CB2D57"/>
    <w:rsid w:val="00CB37BC"/>
    <w:rsid w:val="00CB3DAE"/>
    <w:rsid w:val="00CB429E"/>
    <w:rsid w:val="00CB4519"/>
    <w:rsid w:val="00CB4B44"/>
    <w:rsid w:val="00CB4E49"/>
    <w:rsid w:val="00CB5E07"/>
    <w:rsid w:val="00CB5E5B"/>
    <w:rsid w:val="00CB6A55"/>
    <w:rsid w:val="00CC0ECA"/>
    <w:rsid w:val="00CC1937"/>
    <w:rsid w:val="00CC20F2"/>
    <w:rsid w:val="00CC224B"/>
    <w:rsid w:val="00CC4825"/>
    <w:rsid w:val="00CC4A86"/>
    <w:rsid w:val="00CC4DB9"/>
    <w:rsid w:val="00CC4F45"/>
    <w:rsid w:val="00CC51D2"/>
    <w:rsid w:val="00CD045C"/>
    <w:rsid w:val="00CD0892"/>
    <w:rsid w:val="00CD182E"/>
    <w:rsid w:val="00CD1CB7"/>
    <w:rsid w:val="00CD30F3"/>
    <w:rsid w:val="00CD313A"/>
    <w:rsid w:val="00CD37F6"/>
    <w:rsid w:val="00CD4427"/>
    <w:rsid w:val="00CD4A36"/>
    <w:rsid w:val="00CD5B07"/>
    <w:rsid w:val="00CD5D70"/>
    <w:rsid w:val="00CD69E4"/>
    <w:rsid w:val="00CD7585"/>
    <w:rsid w:val="00CD780B"/>
    <w:rsid w:val="00CD78F4"/>
    <w:rsid w:val="00CE08CE"/>
    <w:rsid w:val="00CE08D5"/>
    <w:rsid w:val="00CE09FC"/>
    <w:rsid w:val="00CE197A"/>
    <w:rsid w:val="00CE1E11"/>
    <w:rsid w:val="00CE4628"/>
    <w:rsid w:val="00CE4A3B"/>
    <w:rsid w:val="00CE5A9A"/>
    <w:rsid w:val="00CE6106"/>
    <w:rsid w:val="00CE653C"/>
    <w:rsid w:val="00CE7695"/>
    <w:rsid w:val="00CE77D6"/>
    <w:rsid w:val="00CE7E3C"/>
    <w:rsid w:val="00CF0050"/>
    <w:rsid w:val="00CF06E7"/>
    <w:rsid w:val="00CF08B6"/>
    <w:rsid w:val="00CF0E2A"/>
    <w:rsid w:val="00CF14B0"/>
    <w:rsid w:val="00CF1831"/>
    <w:rsid w:val="00CF1DBE"/>
    <w:rsid w:val="00CF1F66"/>
    <w:rsid w:val="00CF2013"/>
    <w:rsid w:val="00CF30C8"/>
    <w:rsid w:val="00CF3556"/>
    <w:rsid w:val="00CF4757"/>
    <w:rsid w:val="00CF47D4"/>
    <w:rsid w:val="00CF52EA"/>
    <w:rsid w:val="00CF5985"/>
    <w:rsid w:val="00CF5A30"/>
    <w:rsid w:val="00CF5CDE"/>
    <w:rsid w:val="00CF66D4"/>
    <w:rsid w:val="00CF7336"/>
    <w:rsid w:val="00CF792D"/>
    <w:rsid w:val="00CF7C21"/>
    <w:rsid w:val="00D00193"/>
    <w:rsid w:val="00D0019B"/>
    <w:rsid w:val="00D00420"/>
    <w:rsid w:val="00D005B4"/>
    <w:rsid w:val="00D00790"/>
    <w:rsid w:val="00D01C97"/>
    <w:rsid w:val="00D01F2C"/>
    <w:rsid w:val="00D0227A"/>
    <w:rsid w:val="00D022F6"/>
    <w:rsid w:val="00D02EFD"/>
    <w:rsid w:val="00D04393"/>
    <w:rsid w:val="00D05019"/>
    <w:rsid w:val="00D052EB"/>
    <w:rsid w:val="00D05639"/>
    <w:rsid w:val="00D05AE8"/>
    <w:rsid w:val="00D05BE4"/>
    <w:rsid w:val="00D068A8"/>
    <w:rsid w:val="00D074A6"/>
    <w:rsid w:val="00D07A19"/>
    <w:rsid w:val="00D07EFB"/>
    <w:rsid w:val="00D10FE7"/>
    <w:rsid w:val="00D1139E"/>
    <w:rsid w:val="00D11DA6"/>
    <w:rsid w:val="00D12E5F"/>
    <w:rsid w:val="00D15CBD"/>
    <w:rsid w:val="00D1685A"/>
    <w:rsid w:val="00D16F1C"/>
    <w:rsid w:val="00D1764B"/>
    <w:rsid w:val="00D1797C"/>
    <w:rsid w:val="00D20CCF"/>
    <w:rsid w:val="00D21202"/>
    <w:rsid w:val="00D21D3F"/>
    <w:rsid w:val="00D2312D"/>
    <w:rsid w:val="00D234A2"/>
    <w:rsid w:val="00D23797"/>
    <w:rsid w:val="00D249D4"/>
    <w:rsid w:val="00D24B68"/>
    <w:rsid w:val="00D25BC7"/>
    <w:rsid w:val="00D25F82"/>
    <w:rsid w:val="00D26223"/>
    <w:rsid w:val="00D27624"/>
    <w:rsid w:val="00D27A09"/>
    <w:rsid w:val="00D31326"/>
    <w:rsid w:val="00D316E7"/>
    <w:rsid w:val="00D318BD"/>
    <w:rsid w:val="00D33284"/>
    <w:rsid w:val="00D33B02"/>
    <w:rsid w:val="00D34362"/>
    <w:rsid w:val="00D344F2"/>
    <w:rsid w:val="00D3455E"/>
    <w:rsid w:val="00D35303"/>
    <w:rsid w:val="00D355E8"/>
    <w:rsid w:val="00D3563A"/>
    <w:rsid w:val="00D3690D"/>
    <w:rsid w:val="00D36E12"/>
    <w:rsid w:val="00D37754"/>
    <w:rsid w:val="00D40081"/>
    <w:rsid w:val="00D4093F"/>
    <w:rsid w:val="00D40AC3"/>
    <w:rsid w:val="00D42633"/>
    <w:rsid w:val="00D43164"/>
    <w:rsid w:val="00D432FC"/>
    <w:rsid w:val="00D43904"/>
    <w:rsid w:val="00D4398B"/>
    <w:rsid w:val="00D45412"/>
    <w:rsid w:val="00D4592B"/>
    <w:rsid w:val="00D45A36"/>
    <w:rsid w:val="00D46084"/>
    <w:rsid w:val="00D463D8"/>
    <w:rsid w:val="00D46D3D"/>
    <w:rsid w:val="00D471FA"/>
    <w:rsid w:val="00D4775A"/>
    <w:rsid w:val="00D47A1C"/>
    <w:rsid w:val="00D507EE"/>
    <w:rsid w:val="00D511C2"/>
    <w:rsid w:val="00D51845"/>
    <w:rsid w:val="00D51922"/>
    <w:rsid w:val="00D519AC"/>
    <w:rsid w:val="00D51F92"/>
    <w:rsid w:val="00D52381"/>
    <w:rsid w:val="00D527EE"/>
    <w:rsid w:val="00D528AA"/>
    <w:rsid w:val="00D52A72"/>
    <w:rsid w:val="00D55FA1"/>
    <w:rsid w:val="00D56233"/>
    <w:rsid w:val="00D5638B"/>
    <w:rsid w:val="00D5639E"/>
    <w:rsid w:val="00D56DDE"/>
    <w:rsid w:val="00D57929"/>
    <w:rsid w:val="00D60D54"/>
    <w:rsid w:val="00D629A4"/>
    <w:rsid w:val="00D6317C"/>
    <w:rsid w:val="00D6320C"/>
    <w:rsid w:val="00D63C15"/>
    <w:rsid w:val="00D641C9"/>
    <w:rsid w:val="00D657A4"/>
    <w:rsid w:val="00D66373"/>
    <w:rsid w:val="00D66D59"/>
    <w:rsid w:val="00D70136"/>
    <w:rsid w:val="00D71ACF"/>
    <w:rsid w:val="00D71BF3"/>
    <w:rsid w:val="00D72A37"/>
    <w:rsid w:val="00D73701"/>
    <w:rsid w:val="00D73B42"/>
    <w:rsid w:val="00D73EFA"/>
    <w:rsid w:val="00D744E4"/>
    <w:rsid w:val="00D74FF2"/>
    <w:rsid w:val="00D75204"/>
    <w:rsid w:val="00D758F6"/>
    <w:rsid w:val="00D76652"/>
    <w:rsid w:val="00D76E0F"/>
    <w:rsid w:val="00D76FAB"/>
    <w:rsid w:val="00D77BC9"/>
    <w:rsid w:val="00D77DF6"/>
    <w:rsid w:val="00D80ACA"/>
    <w:rsid w:val="00D8202E"/>
    <w:rsid w:val="00D820EB"/>
    <w:rsid w:val="00D82342"/>
    <w:rsid w:val="00D82759"/>
    <w:rsid w:val="00D84EE1"/>
    <w:rsid w:val="00D857F1"/>
    <w:rsid w:val="00D86C4F"/>
    <w:rsid w:val="00D8749C"/>
    <w:rsid w:val="00D87754"/>
    <w:rsid w:val="00D90091"/>
    <w:rsid w:val="00D90333"/>
    <w:rsid w:val="00D908A1"/>
    <w:rsid w:val="00D91172"/>
    <w:rsid w:val="00D91679"/>
    <w:rsid w:val="00D92873"/>
    <w:rsid w:val="00D928DA"/>
    <w:rsid w:val="00D92C78"/>
    <w:rsid w:val="00D9311B"/>
    <w:rsid w:val="00D93B58"/>
    <w:rsid w:val="00D93C83"/>
    <w:rsid w:val="00D93EF9"/>
    <w:rsid w:val="00D9418F"/>
    <w:rsid w:val="00D9465D"/>
    <w:rsid w:val="00D94E88"/>
    <w:rsid w:val="00D95011"/>
    <w:rsid w:val="00D95024"/>
    <w:rsid w:val="00D95386"/>
    <w:rsid w:val="00D9691F"/>
    <w:rsid w:val="00D9742C"/>
    <w:rsid w:val="00D975DF"/>
    <w:rsid w:val="00D97671"/>
    <w:rsid w:val="00D97E5B"/>
    <w:rsid w:val="00DA00C9"/>
    <w:rsid w:val="00DA04DE"/>
    <w:rsid w:val="00DA0770"/>
    <w:rsid w:val="00DA08AD"/>
    <w:rsid w:val="00DA1067"/>
    <w:rsid w:val="00DA21A5"/>
    <w:rsid w:val="00DA223E"/>
    <w:rsid w:val="00DA345C"/>
    <w:rsid w:val="00DA359D"/>
    <w:rsid w:val="00DA3C84"/>
    <w:rsid w:val="00DA3D49"/>
    <w:rsid w:val="00DA590C"/>
    <w:rsid w:val="00DA5DFB"/>
    <w:rsid w:val="00DA624B"/>
    <w:rsid w:val="00DA738D"/>
    <w:rsid w:val="00DA7FDB"/>
    <w:rsid w:val="00DB09C7"/>
    <w:rsid w:val="00DB0D3B"/>
    <w:rsid w:val="00DB0E43"/>
    <w:rsid w:val="00DB1FB5"/>
    <w:rsid w:val="00DB2673"/>
    <w:rsid w:val="00DB2DC5"/>
    <w:rsid w:val="00DB3F4C"/>
    <w:rsid w:val="00DB3F6B"/>
    <w:rsid w:val="00DB471D"/>
    <w:rsid w:val="00DB51F2"/>
    <w:rsid w:val="00DB53B0"/>
    <w:rsid w:val="00DB6E0F"/>
    <w:rsid w:val="00DB73D5"/>
    <w:rsid w:val="00DB7F61"/>
    <w:rsid w:val="00DC0D86"/>
    <w:rsid w:val="00DC125B"/>
    <w:rsid w:val="00DC1B01"/>
    <w:rsid w:val="00DC3FED"/>
    <w:rsid w:val="00DC45D3"/>
    <w:rsid w:val="00DC51D8"/>
    <w:rsid w:val="00DC590F"/>
    <w:rsid w:val="00DC5BF7"/>
    <w:rsid w:val="00DC71C0"/>
    <w:rsid w:val="00DC74BF"/>
    <w:rsid w:val="00DC7783"/>
    <w:rsid w:val="00DC7985"/>
    <w:rsid w:val="00DC7A66"/>
    <w:rsid w:val="00DD10EC"/>
    <w:rsid w:val="00DD1328"/>
    <w:rsid w:val="00DD2041"/>
    <w:rsid w:val="00DD2956"/>
    <w:rsid w:val="00DD3EC8"/>
    <w:rsid w:val="00DD4A2A"/>
    <w:rsid w:val="00DD4EA9"/>
    <w:rsid w:val="00DD4EC2"/>
    <w:rsid w:val="00DD5F91"/>
    <w:rsid w:val="00DD69F3"/>
    <w:rsid w:val="00DD6D67"/>
    <w:rsid w:val="00DE2485"/>
    <w:rsid w:val="00DE2B39"/>
    <w:rsid w:val="00DE32EB"/>
    <w:rsid w:val="00DE339D"/>
    <w:rsid w:val="00DE399B"/>
    <w:rsid w:val="00DE45D1"/>
    <w:rsid w:val="00DE52AB"/>
    <w:rsid w:val="00DE69CD"/>
    <w:rsid w:val="00DE6B2C"/>
    <w:rsid w:val="00DE6DF5"/>
    <w:rsid w:val="00DE72B3"/>
    <w:rsid w:val="00DE72F6"/>
    <w:rsid w:val="00DE74B5"/>
    <w:rsid w:val="00DE7D43"/>
    <w:rsid w:val="00DF00A3"/>
    <w:rsid w:val="00DF17DF"/>
    <w:rsid w:val="00DF1A27"/>
    <w:rsid w:val="00DF26E3"/>
    <w:rsid w:val="00DF26F8"/>
    <w:rsid w:val="00DF2AE3"/>
    <w:rsid w:val="00DF2DE3"/>
    <w:rsid w:val="00DF3520"/>
    <w:rsid w:val="00DF4482"/>
    <w:rsid w:val="00DF46A0"/>
    <w:rsid w:val="00DF4FAA"/>
    <w:rsid w:val="00DF53CE"/>
    <w:rsid w:val="00DF5408"/>
    <w:rsid w:val="00DF7B15"/>
    <w:rsid w:val="00DF7BF6"/>
    <w:rsid w:val="00E00ED2"/>
    <w:rsid w:val="00E0109B"/>
    <w:rsid w:val="00E0212E"/>
    <w:rsid w:val="00E02A7D"/>
    <w:rsid w:val="00E02D5F"/>
    <w:rsid w:val="00E035CE"/>
    <w:rsid w:val="00E046C9"/>
    <w:rsid w:val="00E0488A"/>
    <w:rsid w:val="00E04B90"/>
    <w:rsid w:val="00E04E29"/>
    <w:rsid w:val="00E0511C"/>
    <w:rsid w:val="00E05ACE"/>
    <w:rsid w:val="00E05ED8"/>
    <w:rsid w:val="00E06367"/>
    <w:rsid w:val="00E11A69"/>
    <w:rsid w:val="00E11DD0"/>
    <w:rsid w:val="00E12843"/>
    <w:rsid w:val="00E131DB"/>
    <w:rsid w:val="00E1390F"/>
    <w:rsid w:val="00E1485D"/>
    <w:rsid w:val="00E14903"/>
    <w:rsid w:val="00E14F5B"/>
    <w:rsid w:val="00E15918"/>
    <w:rsid w:val="00E16DD1"/>
    <w:rsid w:val="00E174D6"/>
    <w:rsid w:val="00E20665"/>
    <w:rsid w:val="00E20B73"/>
    <w:rsid w:val="00E226C6"/>
    <w:rsid w:val="00E228A9"/>
    <w:rsid w:val="00E22B35"/>
    <w:rsid w:val="00E22B90"/>
    <w:rsid w:val="00E2344A"/>
    <w:rsid w:val="00E23A1E"/>
    <w:rsid w:val="00E24511"/>
    <w:rsid w:val="00E24F22"/>
    <w:rsid w:val="00E2590C"/>
    <w:rsid w:val="00E25DF5"/>
    <w:rsid w:val="00E25E8A"/>
    <w:rsid w:val="00E26813"/>
    <w:rsid w:val="00E26839"/>
    <w:rsid w:val="00E2783A"/>
    <w:rsid w:val="00E27B38"/>
    <w:rsid w:val="00E27C50"/>
    <w:rsid w:val="00E31ADD"/>
    <w:rsid w:val="00E32BC2"/>
    <w:rsid w:val="00E340D8"/>
    <w:rsid w:val="00E34D80"/>
    <w:rsid w:val="00E350FF"/>
    <w:rsid w:val="00E351AD"/>
    <w:rsid w:val="00E35A5B"/>
    <w:rsid w:val="00E35E4F"/>
    <w:rsid w:val="00E36737"/>
    <w:rsid w:val="00E37095"/>
    <w:rsid w:val="00E37501"/>
    <w:rsid w:val="00E4129A"/>
    <w:rsid w:val="00E413D6"/>
    <w:rsid w:val="00E4151A"/>
    <w:rsid w:val="00E439BB"/>
    <w:rsid w:val="00E442EC"/>
    <w:rsid w:val="00E44495"/>
    <w:rsid w:val="00E4557F"/>
    <w:rsid w:val="00E45C7F"/>
    <w:rsid w:val="00E47635"/>
    <w:rsid w:val="00E513E0"/>
    <w:rsid w:val="00E52450"/>
    <w:rsid w:val="00E52AA9"/>
    <w:rsid w:val="00E52F58"/>
    <w:rsid w:val="00E53905"/>
    <w:rsid w:val="00E53C07"/>
    <w:rsid w:val="00E549E6"/>
    <w:rsid w:val="00E55167"/>
    <w:rsid w:val="00E56A3B"/>
    <w:rsid w:val="00E56DEC"/>
    <w:rsid w:val="00E57C87"/>
    <w:rsid w:val="00E628D0"/>
    <w:rsid w:val="00E6378B"/>
    <w:rsid w:val="00E64D40"/>
    <w:rsid w:val="00E651C0"/>
    <w:rsid w:val="00E659A2"/>
    <w:rsid w:val="00E65F58"/>
    <w:rsid w:val="00E66126"/>
    <w:rsid w:val="00E6684F"/>
    <w:rsid w:val="00E668B3"/>
    <w:rsid w:val="00E66A58"/>
    <w:rsid w:val="00E67404"/>
    <w:rsid w:val="00E6752B"/>
    <w:rsid w:val="00E676F2"/>
    <w:rsid w:val="00E700B3"/>
    <w:rsid w:val="00E712AD"/>
    <w:rsid w:val="00E71764"/>
    <w:rsid w:val="00E72493"/>
    <w:rsid w:val="00E7272C"/>
    <w:rsid w:val="00E72FFC"/>
    <w:rsid w:val="00E73594"/>
    <w:rsid w:val="00E73892"/>
    <w:rsid w:val="00E73FD7"/>
    <w:rsid w:val="00E73FFE"/>
    <w:rsid w:val="00E740B0"/>
    <w:rsid w:val="00E748F8"/>
    <w:rsid w:val="00E74BAC"/>
    <w:rsid w:val="00E74BE4"/>
    <w:rsid w:val="00E75331"/>
    <w:rsid w:val="00E754E5"/>
    <w:rsid w:val="00E75F93"/>
    <w:rsid w:val="00E80738"/>
    <w:rsid w:val="00E808F9"/>
    <w:rsid w:val="00E80D9B"/>
    <w:rsid w:val="00E8173C"/>
    <w:rsid w:val="00E81802"/>
    <w:rsid w:val="00E81CB6"/>
    <w:rsid w:val="00E81EE9"/>
    <w:rsid w:val="00E829F7"/>
    <w:rsid w:val="00E83F00"/>
    <w:rsid w:val="00E8408F"/>
    <w:rsid w:val="00E84444"/>
    <w:rsid w:val="00E85C88"/>
    <w:rsid w:val="00E860F6"/>
    <w:rsid w:val="00E8715A"/>
    <w:rsid w:val="00E875AF"/>
    <w:rsid w:val="00E878D8"/>
    <w:rsid w:val="00E87D59"/>
    <w:rsid w:val="00E90325"/>
    <w:rsid w:val="00E9107D"/>
    <w:rsid w:val="00E92AC7"/>
    <w:rsid w:val="00E92E9A"/>
    <w:rsid w:val="00E93335"/>
    <w:rsid w:val="00E933A2"/>
    <w:rsid w:val="00E93844"/>
    <w:rsid w:val="00E95148"/>
    <w:rsid w:val="00E96E83"/>
    <w:rsid w:val="00E97B3E"/>
    <w:rsid w:val="00E97D65"/>
    <w:rsid w:val="00EA0C43"/>
    <w:rsid w:val="00EA0DB5"/>
    <w:rsid w:val="00EA18EB"/>
    <w:rsid w:val="00EA213B"/>
    <w:rsid w:val="00EA2C22"/>
    <w:rsid w:val="00EA3151"/>
    <w:rsid w:val="00EA40FC"/>
    <w:rsid w:val="00EA4D06"/>
    <w:rsid w:val="00EA61F8"/>
    <w:rsid w:val="00EA7181"/>
    <w:rsid w:val="00EB0744"/>
    <w:rsid w:val="00EB0AFE"/>
    <w:rsid w:val="00EB117C"/>
    <w:rsid w:val="00EB1DE6"/>
    <w:rsid w:val="00EB1E60"/>
    <w:rsid w:val="00EB322D"/>
    <w:rsid w:val="00EB3B75"/>
    <w:rsid w:val="00EB419F"/>
    <w:rsid w:val="00EB4B78"/>
    <w:rsid w:val="00EB527D"/>
    <w:rsid w:val="00EB5924"/>
    <w:rsid w:val="00EB646F"/>
    <w:rsid w:val="00EB7110"/>
    <w:rsid w:val="00EB7317"/>
    <w:rsid w:val="00EB7B4B"/>
    <w:rsid w:val="00EC1263"/>
    <w:rsid w:val="00EC2C7B"/>
    <w:rsid w:val="00EC3290"/>
    <w:rsid w:val="00EC4279"/>
    <w:rsid w:val="00EC483E"/>
    <w:rsid w:val="00EC4859"/>
    <w:rsid w:val="00EC5492"/>
    <w:rsid w:val="00EC6FD7"/>
    <w:rsid w:val="00EC7195"/>
    <w:rsid w:val="00EC7CB5"/>
    <w:rsid w:val="00ED1878"/>
    <w:rsid w:val="00ED1B28"/>
    <w:rsid w:val="00ED1BEF"/>
    <w:rsid w:val="00ED29C1"/>
    <w:rsid w:val="00ED5444"/>
    <w:rsid w:val="00ED5763"/>
    <w:rsid w:val="00ED5B5C"/>
    <w:rsid w:val="00ED5D88"/>
    <w:rsid w:val="00ED5FA3"/>
    <w:rsid w:val="00ED5FD2"/>
    <w:rsid w:val="00ED6A05"/>
    <w:rsid w:val="00ED73BB"/>
    <w:rsid w:val="00ED7935"/>
    <w:rsid w:val="00ED7AF4"/>
    <w:rsid w:val="00EE0255"/>
    <w:rsid w:val="00EE0274"/>
    <w:rsid w:val="00EE0B27"/>
    <w:rsid w:val="00EE0F8B"/>
    <w:rsid w:val="00EE1034"/>
    <w:rsid w:val="00EE1525"/>
    <w:rsid w:val="00EE1B0B"/>
    <w:rsid w:val="00EE1C88"/>
    <w:rsid w:val="00EE27C7"/>
    <w:rsid w:val="00EE299C"/>
    <w:rsid w:val="00EE2C8E"/>
    <w:rsid w:val="00EE2CA2"/>
    <w:rsid w:val="00EE2CBD"/>
    <w:rsid w:val="00EE35D9"/>
    <w:rsid w:val="00EE3B26"/>
    <w:rsid w:val="00EE3D04"/>
    <w:rsid w:val="00EE42CE"/>
    <w:rsid w:val="00EE49C5"/>
    <w:rsid w:val="00EE4B27"/>
    <w:rsid w:val="00EE4CF3"/>
    <w:rsid w:val="00EE56E4"/>
    <w:rsid w:val="00EE5776"/>
    <w:rsid w:val="00EE57A9"/>
    <w:rsid w:val="00EE582B"/>
    <w:rsid w:val="00EE62A3"/>
    <w:rsid w:val="00EE6839"/>
    <w:rsid w:val="00EE6C73"/>
    <w:rsid w:val="00EE763D"/>
    <w:rsid w:val="00EE7B26"/>
    <w:rsid w:val="00EE7D3C"/>
    <w:rsid w:val="00EF0695"/>
    <w:rsid w:val="00EF1791"/>
    <w:rsid w:val="00EF2E28"/>
    <w:rsid w:val="00EF33CF"/>
    <w:rsid w:val="00EF3739"/>
    <w:rsid w:val="00EF3F6A"/>
    <w:rsid w:val="00EF4137"/>
    <w:rsid w:val="00EF5AD4"/>
    <w:rsid w:val="00EF5B8F"/>
    <w:rsid w:val="00EF6901"/>
    <w:rsid w:val="00EF7DA0"/>
    <w:rsid w:val="00F000F9"/>
    <w:rsid w:val="00F00193"/>
    <w:rsid w:val="00F00292"/>
    <w:rsid w:val="00F00A14"/>
    <w:rsid w:val="00F0155C"/>
    <w:rsid w:val="00F02050"/>
    <w:rsid w:val="00F02359"/>
    <w:rsid w:val="00F029BB"/>
    <w:rsid w:val="00F033F2"/>
    <w:rsid w:val="00F04188"/>
    <w:rsid w:val="00F0451E"/>
    <w:rsid w:val="00F04DE2"/>
    <w:rsid w:val="00F051AD"/>
    <w:rsid w:val="00F05B82"/>
    <w:rsid w:val="00F05F80"/>
    <w:rsid w:val="00F063BB"/>
    <w:rsid w:val="00F0728A"/>
    <w:rsid w:val="00F07445"/>
    <w:rsid w:val="00F07BA6"/>
    <w:rsid w:val="00F10613"/>
    <w:rsid w:val="00F10A00"/>
    <w:rsid w:val="00F10A22"/>
    <w:rsid w:val="00F10C44"/>
    <w:rsid w:val="00F110BC"/>
    <w:rsid w:val="00F118D4"/>
    <w:rsid w:val="00F11E2F"/>
    <w:rsid w:val="00F132B1"/>
    <w:rsid w:val="00F1362C"/>
    <w:rsid w:val="00F14C89"/>
    <w:rsid w:val="00F1548F"/>
    <w:rsid w:val="00F1592D"/>
    <w:rsid w:val="00F15B20"/>
    <w:rsid w:val="00F15BB4"/>
    <w:rsid w:val="00F15D7D"/>
    <w:rsid w:val="00F16790"/>
    <w:rsid w:val="00F16C3B"/>
    <w:rsid w:val="00F16E28"/>
    <w:rsid w:val="00F16F66"/>
    <w:rsid w:val="00F20587"/>
    <w:rsid w:val="00F20FF2"/>
    <w:rsid w:val="00F21658"/>
    <w:rsid w:val="00F229BC"/>
    <w:rsid w:val="00F22F4E"/>
    <w:rsid w:val="00F2547C"/>
    <w:rsid w:val="00F25EC6"/>
    <w:rsid w:val="00F265D4"/>
    <w:rsid w:val="00F27266"/>
    <w:rsid w:val="00F2732B"/>
    <w:rsid w:val="00F27753"/>
    <w:rsid w:val="00F27B1D"/>
    <w:rsid w:val="00F27D1C"/>
    <w:rsid w:val="00F301E1"/>
    <w:rsid w:val="00F30660"/>
    <w:rsid w:val="00F30E24"/>
    <w:rsid w:val="00F311FD"/>
    <w:rsid w:val="00F319C2"/>
    <w:rsid w:val="00F31A6C"/>
    <w:rsid w:val="00F31B09"/>
    <w:rsid w:val="00F31EF1"/>
    <w:rsid w:val="00F32257"/>
    <w:rsid w:val="00F33148"/>
    <w:rsid w:val="00F331FA"/>
    <w:rsid w:val="00F33D43"/>
    <w:rsid w:val="00F33E03"/>
    <w:rsid w:val="00F33F8C"/>
    <w:rsid w:val="00F34DA6"/>
    <w:rsid w:val="00F37BA6"/>
    <w:rsid w:val="00F41389"/>
    <w:rsid w:val="00F41963"/>
    <w:rsid w:val="00F41BD4"/>
    <w:rsid w:val="00F41E50"/>
    <w:rsid w:val="00F42384"/>
    <w:rsid w:val="00F42398"/>
    <w:rsid w:val="00F426CF"/>
    <w:rsid w:val="00F43E47"/>
    <w:rsid w:val="00F440D1"/>
    <w:rsid w:val="00F46374"/>
    <w:rsid w:val="00F465EC"/>
    <w:rsid w:val="00F4664E"/>
    <w:rsid w:val="00F46E4D"/>
    <w:rsid w:val="00F47B7A"/>
    <w:rsid w:val="00F47F0E"/>
    <w:rsid w:val="00F50C01"/>
    <w:rsid w:val="00F514D2"/>
    <w:rsid w:val="00F51D48"/>
    <w:rsid w:val="00F521E7"/>
    <w:rsid w:val="00F52885"/>
    <w:rsid w:val="00F52C76"/>
    <w:rsid w:val="00F53527"/>
    <w:rsid w:val="00F53A49"/>
    <w:rsid w:val="00F54D62"/>
    <w:rsid w:val="00F54E9F"/>
    <w:rsid w:val="00F55FC3"/>
    <w:rsid w:val="00F56C69"/>
    <w:rsid w:val="00F57727"/>
    <w:rsid w:val="00F57E9B"/>
    <w:rsid w:val="00F609EE"/>
    <w:rsid w:val="00F60C57"/>
    <w:rsid w:val="00F60FE1"/>
    <w:rsid w:val="00F61035"/>
    <w:rsid w:val="00F61443"/>
    <w:rsid w:val="00F61E62"/>
    <w:rsid w:val="00F62B5C"/>
    <w:rsid w:val="00F67CDE"/>
    <w:rsid w:val="00F700D8"/>
    <w:rsid w:val="00F726D2"/>
    <w:rsid w:val="00F728DD"/>
    <w:rsid w:val="00F72F99"/>
    <w:rsid w:val="00F7362F"/>
    <w:rsid w:val="00F75B1F"/>
    <w:rsid w:val="00F75FB1"/>
    <w:rsid w:val="00F77CCF"/>
    <w:rsid w:val="00F8056E"/>
    <w:rsid w:val="00F808DB"/>
    <w:rsid w:val="00F80B6F"/>
    <w:rsid w:val="00F8170C"/>
    <w:rsid w:val="00F81805"/>
    <w:rsid w:val="00F820DC"/>
    <w:rsid w:val="00F8325D"/>
    <w:rsid w:val="00F8335C"/>
    <w:rsid w:val="00F84013"/>
    <w:rsid w:val="00F84034"/>
    <w:rsid w:val="00F846C3"/>
    <w:rsid w:val="00F84ACF"/>
    <w:rsid w:val="00F8500A"/>
    <w:rsid w:val="00F861BA"/>
    <w:rsid w:val="00F86C39"/>
    <w:rsid w:val="00F87300"/>
    <w:rsid w:val="00F87C3E"/>
    <w:rsid w:val="00F90268"/>
    <w:rsid w:val="00F90439"/>
    <w:rsid w:val="00F90968"/>
    <w:rsid w:val="00F9109F"/>
    <w:rsid w:val="00F9353B"/>
    <w:rsid w:val="00F94079"/>
    <w:rsid w:val="00F9414A"/>
    <w:rsid w:val="00F9429A"/>
    <w:rsid w:val="00F94793"/>
    <w:rsid w:val="00F94DE1"/>
    <w:rsid w:val="00F94EF5"/>
    <w:rsid w:val="00F9594E"/>
    <w:rsid w:val="00F95ABF"/>
    <w:rsid w:val="00F9609F"/>
    <w:rsid w:val="00F96FC8"/>
    <w:rsid w:val="00F977C9"/>
    <w:rsid w:val="00FA01DF"/>
    <w:rsid w:val="00FA041D"/>
    <w:rsid w:val="00FA17E8"/>
    <w:rsid w:val="00FA1ADD"/>
    <w:rsid w:val="00FA1EAD"/>
    <w:rsid w:val="00FA429A"/>
    <w:rsid w:val="00FA4CCF"/>
    <w:rsid w:val="00FA5385"/>
    <w:rsid w:val="00FA5B68"/>
    <w:rsid w:val="00FA662C"/>
    <w:rsid w:val="00FA680E"/>
    <w:rsid w:val="00FA78EF"/>
    <w:rsid w:val="00FB05BD"/>
    <w:rsid w:val="00FB07E8"/>
    <w:rsid w:val="00FB1055"/>
    <w:rsid w:val="00FB1CFF"/>
    <w:rsid w:val="00FB1F91"/>
    <w:rsid w:val="00FB23B9"/>
    <w:rsid w:val="00FB259E"/>
    <w:rsid w:val="00FB2DEC"/>
    <w:rsid w:val="00FB352F"/>
    <w:rsid w:val="00FB3DFF"/>
    <w:rsid w:val="00FB4119"/>
    <w:rsid w:val="00FB43A7"/>
    <w:rsid w:val="00FB4587"/>
    <w:rsid w:val="00FB4694"/>
    <w:rsid w:val="00FB46D5"/>
    <w:rsid w:val="00FB5368"/>
    <w:rsid w:val="00FB57AC"/>
    <w:rsid w:val="00FB5A9C"/>
    <w:rsid w:val="00FB64ED"/>
    <w:rsid w:val="00FB6C3D"/>
    <w:rsid w:val="00FC006F"/>
    <w:rsid w:val="00FC0251"/>
    <w:rsid w:val="00FC0822"/>
    <w:rsid w:val="00FC111F"/>
    <w:rsid w:val="00FC1A23"/>
    <w:rsid w:val="00FC2A07"/>
    <w:rsid w:val="00FC2D08"/>
    <w:rsid w:val="00FC399E"/>
    <w:rsid w:val="00FC53E0"/>
    <w:rsid w:val="00FC5B67"/>
    <w:rsid w:val="00FC5D6F"/>
    <w:rsid w:val="00FC65CD"/>
    <w:rsid w:val="00FC6C58"/>
    <w:rsid w:val="00FC72B5"/>
    <w:rsid w:val="00FD0690"/>
    <w:rsid w:val="00FD0B27"/>
    <w:rsid w:val="00FD1A94"/>
    <w:rsid w:val="00FD2027"/>
    <w:rsid w:val="00FD2217"/>
    <w:rsid w:val="00FD2F79"/>
    <w:rsid w:val="00FD3510"/>
    <w:rsid w:val="00FD3553"/>
    <w:rsid w:val="00FD438F"/>
    <w:rsid w:val="00FD4761"/>
    <w:rsid w:val="00FD4879"/>
    <w:rsid w:val="00FD5CED"/>
    <w:rsid w:val="00FD6432"/>
    <w:rsid w:val="00FD66E2"/>
    <w:rsid w:val="00FD6C93"/>
    <w:rsid w:val="00FD6FA3"/>
    <w:rsid w:val="00FD79CA"/>
    <w:rsid w:val="00FD7C37"/>
    <w:rsid w:val="00FE0143"/>
    <w:rsid w:val="00FE032C"/>
    <w:rsid w:val="00FE2070"/>
    <w:rsid w:val="00FE230D"/>
    <w:rsid w:val="00FE27AD"/>
    <w:rsid w:val="00FE3BDB"/>
    <w:rsid w:val="00FE57AC"/>
    <w:rsid w:val="00FE5AA1"/>
    <w:rsid w:val="00FE6078"/>
    <w:rsid w:val="00FE7DB6"/>
    <w:rsid w:val="00FF01BB"/>
    <w:rsid w:val="00FF0D5F"/>
    <w:rsid w:val="00FF1FB5"/>
    <w:rsid w:val="00FF25FA"/>
    <w:rsid w:val="00FF3137"/>
    <w:rsid w:val="00FF3B09"/>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735BC6C"/>
  <w15:chartTrackingRefBased/>
  <w15:docId w15:val="{B4E586C6-C253-5A44-88EB-D159A19B0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MX"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iPriority="0"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695"/>
    <w:rPr>
      <w:sz w:val="24"/>
      <w:szCs w:val="24"/>
      <w:lang w:val="es-ES" w:eastAsia="es-ES"/>
    </w:rPr>
  </w:style>
  <w:style w:type="paragraph" w:styleId="Heading1">
    <w:name w:val="heading 1"/>
    <w:basedOn w:val="Normal"/>
    <w:next w:val="Normal"/>
    <w:link w:val="Heading1Char"/>
    <w:autoRedefine/>
    <w:uiPriority w:val="99"/>
    <w:qFormat/>
    <w:rsid w:val="0050044E"/>
    <w:pPr>
      <w:keepNext/>
      <w:widowControl w:val="0"/>
      <w:numPr>
        <w:numId w:val="28"/>
      </w:numPr>
      <w:spacing w:before="120" w:after="60" w:line="240" w:lineRule="atLeast"/>
      <w:jc w:val="center"/>
      <w:outlineLvl w:val="0"/>
    </w:pPr>
    <w:rPr>
      <w:rFonts w:ascii="Arial" w:hAnsi="Arial"/>
      <w:b/>
      <w:sz w:val="28"/>
      <w:szCs w:val="20"/>
      <w:lang w:val="es-ES_tradnl" w:eastAsia="en-US"/>
    </w:rPr>
  </w:style>
  <w:style w:type="paragraph" w:styleId="Heading2">
    <w:name w:val="heading 2"/>
    <w:basedOn w:val="Heading1"/>
    <w:next w:val="Normal"/>
    <w:link w:val="Heading2Char"/>
    <w:autoRedefine/>
    <w:uiPriority w:val="99"/>
    <w:qFormat/>
    <w:rsid w:val="007A4146"/>
    <w:pPr>
      <w:numPr>
        <w:ilvl w:val="1"/>
        <w:numId w:val="8"/>
      </w:numPr>
      <w:outlineLvl w:val="1"/>
    </w:pPr>
    <w:rPr>
      <w:bCs/>
    </w:rPr>
  </w:style>
  <w:style w:type="paragraph" w:styleId="Heading3">
    <w:name w:val="heading 3"/>
    <w:basedOn w:val="Heading1"/>
    <w:next w:val="Normal"/>
    <w:link w:val="Heading3Char1"/>
    <w:uiPriority w:val="99"/>
    <w:qFormat/>
    <w:rsid w:val="005D19EA"/>
    <w:pPr>
      <w:numPr>
        <w:ilvl w:val="2"/>
        <w:numId w:val="8"/>
      </w:numPr>
      <w:outlineLvl w:val="2"/>
    </w:pPr>
    <w:rPr>
      <w:bCs/>
      <w:i/>
      <w:lang w:val="x-none"/>
    </w:rPr>
  </w:style>
  <w:style w:type="paragraph" w:styleId="Heading4">
    <w:name w:val="heading 4"/>
    <w:basedOn w:val="Heading1"/>
    <w:next w:val="Normal"/>
    <w:link w:val="Heading4Char"/>
    <w:uiPriority w:val="99"/>
    <w:qFormat/>
    <w:rsid w:val="005D19EA"/>
    <w:pPr>
      <w:numPr>
        <w:ilvl w:val="3"/>
        <w:numId w:val="8"/>
      </w:numPr>
      <w:outlineLvl w:val="3"/>
    </w:pPr>
    <w:rPr>
      <w:b w:val="0"/>
    </w:rPr>
  </w:style>
  <w:style w:type="paragraph" w:styleId="Heading5">
    <w:name w:val="heading 5"/>
    <w:basedOn w:val="Normal"/>
    <w:next w:val="Normal"/>
    <w:link w:val="Heading5Char"/>
    <w:uiPriority w:val="99"/>
    <w:qFormat/>
    <w:rsid w:val="005D19EA"/>
    <w:pPr>
      <w:widowControl w:val="0"/>
      <w:numPr>
        <w:ilvl w:val="4"/>
        <w:numId w:val="8"/>
      </w:numPr>
      <w:spacing w:before="240" w:after="60" w:line="240" w:lineRule="atLeast"/>
      <w:outlineLvl w:val="4"/>
    </w:pPr>
    <w:rPr>
      <w:sz w:val="22"/>
      <w:szCs w:val="20"/>
      <w:lang w:val="en-US" w:eastAsia="en-US"/>
    </w:rPr>
  </w:style>
  <w:style w:type="paragraph" w:styleId="Heading6">
    <w:name w:val="heading 6"/>
    <w:basedOn w:val="Normal"/>
    <w:next w:val="Normal"/>
    <w:link w:val="Heading6Char"/>
    <w:uiPriority w:val="99"/>
    <w:qFormat/>
    <w:rsid w:val="005D19EA"/>
    <w:pPr>
      <w:widowControl w:val="0"/>
      <w:numPr>
        <w:ilvl w:val="5"/>
        <w:numId w:val="8"/>
      </w:numPr>
      <w:spacing w:before="240" w:after="60" w:line="240" w:lineRule="atLeast"/>
      <w:outlineLvl w:val="5"/>
    </w:pPr>
    <w:rPr>
      <w:i/>
      <w:sz w:val="22"/>
      <w:szCs w:val="20"/>
      <w:lang w:val="en-US" w:eastAsia="en-US"/>
    </w:rPr>
  </w:style>
  <w:style w:type="paragraph" w:styleId="Heading7">
    <w:name w:val="heading 7"/>
    <w:basedOn w:val="Normal"/>
    <w:next w:val="Normal"/>
    <w:link w:val="Heading7Char"/>
    <w:uiPriority w:val="99"/>
    <w:qFormat/>
    <w:rsid w:val="005D19EA"/>
    <w:pPr>
      <w:widowControl w:val="0"/>
      <w:numPr>
        <w:ilvl w:val="6"/>
        <w:numId w:val="8"/>
      </w:numPr>
      <w:spacing w:before="240" w:after="60" w:line="240" w:lineRule="atLeast"/>
      <w:outlineLvl w:val="6"/>
    </w:pPr>
    <w:rPr>
      <w:sz w:val="20"/>
      <w:szCs w:val="20"/>
      <w:lang w:val="en-US" w:eastAsia="en-US"/>
    </w:rPr>
  </w:style>
  <w:style w:type="paragraph" w:styleId="Heading8">
    <w:name w:val="heading 8"/>
    <w:basedOn w:val="Normal"/>
    <w:next w:val="Normal"/>
    <w:link w:val="Heading8Char"/>
    <w:uiPriority w:val="99"/>
    <w:qFormat/>
    <w:rsid w:val="005D19EA"/>
    <w:pPr>
      <w:widowControl w:val="0"/>
      <w:numPr>
        <w:ilvl w:val="7"/>
        <w:numId w:val="8"/>
      </w:numPr>
      <w:spacing w:before="240" w:after="60" w:line="240" w:lineRule="atLeast"/>
      <w:outlineLvl w:val="7"/>
    </w:pPr>
    <w:rPr>
      <w:i/>
      <w:sz w:val="20"/>
      <w:szCs w:val="20"/>
      <w:lang w:val="en-US" w:eastAsia="en-US"/>
    </w:rPr>
  </w:style>
  <w:style w:type="paragraph" w:styleId="Heading9">
    <w:name w:val="heading 9"/>
    <w:basedOn w:val="Normal"/>
    <w:next w:val="Normal"/>
    <w:link w:val="Heading9Char"/>
    <w:uiPriority w:val="99"/>
    <w:qFormat/>
    <w:rsid w:val="005D19EA"/>
    <w:pPr>
      <w:widowControl w:val="0"/>
      <w:numPr>
        <w:ilvl w:val="8"/>
        <w:numId w:val="8"/>
      </w:numPr>
      <w:spacing w:before="240" w:after="60" w:line="240" w:lineRule="atLeast"/>
      <w:outlineLvl w:val="8"/>
    </w:pPr>
    <w:rPr>
      <w:b/>
      <w:i/>
      <w:sz w:val="18"/>
      <w:szCs w:val="20"/>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0044E"/>
    <w:rPr>
      <w:rFonts w:ascii="Arial" w:hAnsi="Arial"/>
      <w:b/>
      <w:sz w:val="28"/>
      <w:lang w:val="es-ES_tradnl" w:eastAsia="en-US"/>
    </w:rPr>
  </w:style>
  <w:style w:type="character" w:customStyle="1" w:styleId="Heading2Char">
    <w:name w:val="Heading 2 Char"/>
    <w:link w:val="Heading2"/>
    <w:uiPriority w:val="99"/>
    <w:locked/>
    <w:rsid w:val="007A4146"/>
    <w:rPr>
      <w:rFonts w:ascii="Calibri" w:hAnsi="Calibri" w:cs="Calibri"/>
      <w:b/>
      <w:bCs/>
      <w:lang w:val="es-ES_tradnl" w:eastAsia="en-US"/>
    </w:rPr>
  </w:style>
  <w:style w:type="character" w:customStyle="1" w:styleId="Heading3Char">
    <w:name w:val="Heading 3 Char"/>
    <w:uiPriority w:val="99"/>
    <w:semiHidden/>
    <w:locked/>
    <w:rsid w:val="00F51D48"/>
    <w:rPr>
      <w:rFonts w:ascii="Cambria" w:hAnsi="Cambria" w:cs="Times New Roman"/>
      <w:b/>
      <w:bCs/>
      <w:sz w:val="26"/>
      <w:szCs w:val="26"/>
      <w:lang w:val="es-ES" w:eastAsia="es-ES"/>
    </w:rPr>
  </w:style>
  <w:style w:type="character" w:customStyle="1" w:styleId="Heading4Char">
    <w:name w:val="Heading 4 Char"/>
    <w:link w:val="Heading4"/>
    <w:uiPriority w:val="99"/>
    <w:locked/>
    <w:rsid w:val="00F51D48"/>
    <w:rPr>
      <w:rFonts w:ascii="Calibri" w:hAnsi="Calibri" w:cs="Calibri"/>
      <w:lang w:val="es-ES_tradnl" w:eastAsia="en-US"/>
    </w:rPr>
  </w:style>
  <w:style w:type="character" w:customStyle="1" w:styleId="Heading5Char">
    <w:name w:val="Heading 5 Char"/>
    <w:link w:val="Heading5"/>
    <w:uiPriority w:val="99"/>
    <w:locked/>
    <w:rsid w:val="00F51D48"/>
    <w:rPr>
      <w:sz w:val="22"/>
      <w:lang w:val="en-US" w:eastAsia="en-US"/>
    </w:rPr>
  </w:style>
  <w:style w:type="character" w:customStyle="1" w:styleId="Heading6Char">
    <w:name w:val="Heading 6 Char"/>
    <w:link w:val="Heading6"/>
    <w:uiPriority w:val="99"/>
    <w:locked/>
    <w:rsid w:val="00F51D48"/>
    <w:rPr>
      <w:i/>
      <w:sz w:val="22"/>
      <w:lang w:val="en-US" w:eastAsia="en-US"/>
    </w:rPr>
  </w:style>
  <w:style w:type="character" w:customStyle="1" w:styleId="Heading7Char">
    <w:name w:val="Heading 7 Char"/>
    <w:link w:val="Heading7"/>
    <w:uiPriority w:val="99"/>
    <w:locked/>
    <w:rsid w:val="00F51D48"/>
    <w:rPr>
      <w:lang w:val="en-US" w:eastAsia="en-US"/>
    </w:rPr>
  </w:style>
  <w:style w:type="character" w:customStyle="1" w:styleId="Heading8Char">
    <w:name w:val="Heading 8 Char"/>
    <w:link w:val="Heading8"/>
    <w:uiPriority w:val="99"/>
    <w:locked/>
    <w:rsid w:val="00F51D48"/>
    <w:rPr>
      <w:i/>
      <w:lang w:val="en-US" w:eastAsia="en-US"/>
    </w:rPr>
  </w:style>
  <w:style w:type="character" w:customStyle="1" w:styleId="Heading9Char">
    <w:name w:val="Heading 9 Char"/>
    <w:link w:val="Heading9"/>
    <w:uiPriority w:val="99"/>
    <w:locked/>
    <w:rsid w:val="00F51D48"/>
    <w:rPr>
      <w:b/>
      <w:i/>
      <w:sz w:val="18"/>
      <w:lang w:val="en-US" w:eastAsia="en-US"/>
    </w:rPr>
  </w:style>
  <w:style w:type="paragraph" w:customStyle="1" w:styleId="Tabletext">
    <w:name w:val="Tabletext"/>
    <w:basedOn w:val="Normal"/>
    <w:uiPriority w:val="99"/>
    <w:rsid w:val="0000699E"/>
    <w:pPr>
      <w:keepLines/>
      <w:widowControl w:val="0"/>
      <w:spacing w:after="120" w:line="240" w:lineRule="atLeast"/>
    </w:pPr>
    <w:rPr>
      <w:sz w:val="20"/>
      <w:szCs w:val="20"/>
      <w:lang w:val="en-US" w:eastAsia="en-US"/>
    </w:rPr>
  </w:style>
  <w:style w:type="paragraph" w:customStyle="1" w:styleId="TableContents">
    <w:name w:val="Table Contents"/>
    <w:basedOn w:val="Normal"/>
    <w:uiPriority w:val="99"/>
    <w:rsid w:val="0000699E"/>
    <w:pPr>
      <w:widowControl w:val="0"/>
      <w:suppressLineNumbers/>
      <w:suppressAutoHyphens/>
    </w:pPr>
    <w:rPr>
      <w:rFonts w:ascii="Arial" w:hAnsi="Arial" w:cs="Tahoma"/>
      <w:color w:val="000000"/>
      <w:sz w:val="22"/>
      <w:lang w:val="es-MX" w:eastAsia="en-US"/>
    </w:rPr>
  </w:style>
  <w:style w:type="paragraph" w:customStyle="1" w:styleId="informativo">
    <w:name w:val="informativo"/>
    <w:basedOn w:val="BodyText"/>
    <w:uiPriority w:val="99"/>
    <w:rsid w:val="0000699E"/>
    <w:pPr>
      <w:widowControl w:val="0"/>
      <w:suppressAutoHyphens/>
      <w:spacing w:after="0"/>
    </w:pPr>
    <w:rPr>
      <w:rFonts w:ascii="Arial" w:hAnsi="Arial" w:cs="Tahoma"/>
      <w:i/>
      <w:color w:val="808080"/>
      <w:sz w:val="22"/>
      <w:lang w:val="es-MX" w:eastAsia="en-US"/>
    </w:rPr>
  </w:style>
  <w:style w:type="paragraph" w:styleId="BodyText">
    <w:name w:val="Body Text"/>
    <w:basedOn w:val="Normal"/>
    <w:link w:val="BodyTextChar"/>
    <w:uiPriority w:val="99"/>
    <w:rsid w:val="0000699E"/>
    <w:pPr>
      <w:spacing w:after="120"/>
    </w:pPr>
  </w:style>
  <w:style w:type="character" w:customStyle="1" w:styleId="BodyTextChar">
    <w:name w:val="Body Text Char"/>
    <w:link w:val="BodyText"/>
    <w:uiPriority w:val="99"/>
    <w:semiHidden/>
    <w:locked/>
    <w:rsid w:val="00F51D48"/>
    <w:rPr>
      <w:rFonts w:cs="Times New Roman"/>
      <w:sz w:val="24"/>
      <w:szCs w:val="24"/>
      <w:lang w:val="es-ES" w:eastAsia="es-ES"/>
    </w:rPr>
  </w:style>
  <w:style w:type="paragraph" w:styleId="Header">
    <w:name w:val="header"/>
    <w:aliases w:val="Haut de page,encabezado"/>
    <w:basedOn w:val="Normal"/>
    <w:link w:val="HeaderChar"/>
    <w:rsid w:val="0000699E"/>
    <w:pPr>
      <w:tabs>
        <w:tab w:val="center" w:pos="4419"/>
        <w:tab w:val="right" w:pos="8838"/>
      </w:tabs>
      <w:spacing w:after="120"/>
      <w:jc w:val="both"/>
    </w:pPr>
  </w:style>
  <w:style w:type="character" w:customStyle="1" w:styleId="HeaderChar">
    <w:name w:val="Header Char"/>
    <w:aliases w:val="Haut de page Char,encabezado Char"/>
    <w:link w:val="Header"/>
    <w:locked/>
    <w:rsid w:val="00F51D48"/>
    <w:rPr>
      <w:rFonts w:cs="Times New Roman"/>
      <w:sz w:val="24"/>
      <w:szCs w:val="24"/>
      <w:lang w:val="es-ES" w:eastAsia="es-ES"/>
    </w:rPr>
  </w:style>
  <w:style w:type="paragraph" w:styleId="Title">
    <w:name w:val="Title"/>
    <w:aliases w:val="Título"/>
    <w:basedOn w:val="Normal"/>
    <w:next w:val="Normal"/>
    <w:link w:val="TitleChar"/>
    <w:uiPriority w:val="99"/>
    <w:qFormat/>
    <w:rsid w:val="005D19EA"/>
    <w:pPr>
      <w:widowControl w:val="0"/>
      <w:jc w:val="center"/>
    </w:pPr>
    <w:rPr>
      <w:rFonts w:ascii="Cambria" w:hAnsi="Cambria"/>
      <w:b/>
      <w:bCs/>
      <w:kern w:val="28"/>
      <w:sz w:val="32"/>
      <w:szCs w:val="32"/>
    </w:rPr>
  </w:style>
  <w:style w:type="character" w:customStyle="1" w:styleId="TitleChar">
    <w:name w:val="Title Char"/>
    <w:aliases w:val="Título Char"/>
    <w:link w:val="Title"/>
    <w:uiPriority w:val="99"/>
    <w:locked/>
    <w:rsid w:val="00F51D48"/>
    <w:rPr>
      <w:rFonts w:ascii="Cambria" w:hAnsi="Cambria" w:cs="Times New Roman"/>
      <w:b/>
      <w:bCs/>
      <w:kern w:val="28"/>
      <w:sz w:val="32"/>
      <w:szCs w:val="32"/>
      <w:lang w:val="es-ES" w:eastAsia="es-ES"/>
    </w:rPr>
  </w:style>
  <w:style w:type="paragraph" w:styleId="TOC1">
    <w:name w:val="toc 1"/>
    <w:basedOn w:val="Normal"/>
    <w:next w:val="Normal"/>
    <w:uiPriority w:val="39"/>
    <w:rsid w:val="003A4AFC"/>
    <w:pPr>
      <w:widowControl w:val="0"/>
      <w:tabs>
        <w:tab w:val="right" w:pos="9360"/>
      </w:tabs>
      <w:spacing w:before="240" w:after="60" w:line="240" w:lineRule="atLeast"/>
      <w:ind w:right="720"/>
    </w:pPr>
    <w:rPr>
      <w:rFonts w:ascii="Verdana" w:hAnsi="Verdana"/>
      <w:b/>
      <w:sz w:val="20"/>
      <w:szCs w:val="20"/>
      <w:lang w:val="en-US" w:eastAsia="en-US"/>
    </w:rPr>
  </w:style>
  <w:style w:type="paragraph" w:styleId="TOC2">
    <w:name w:val="toc 2"/>
    <w:basedOn w:val="Normal"/>
    <w:next w:val="Normal"/>
    <w:uiPriority w:val="39"/>
    <w:rsid w:val="003A4AFC"/>
    <w:pPr>
      <w:widowControl w:val="0"/>
      <w:tabs>
        <w:tab w:val="right" w:pos="9360"/>
      </w:tabs>
      <w:spacing w:line="240" w:lineRule="atLeast"/>
      <w:ind w:left="432" w:right="720"/>
    </w:pPr>
    <w:rPr>
      <w:rFonts w:ascii="Verdana" w:hAnsi="Verdana"/>
      <w:sz w:val="20"/>
      <w:szCs w:val="20"/>
      <w:lang w:val="en-US" w:eastAsia="en-US"/>
    </w:rPr>
  </w:style>
  <w:style w:type="paragraph" w:styleId="TOC3">
    <w:name w:val="toc 3"/>
    <w:basedOn w:val="Normal"/>
    <w:next w:val="Normal"/>
    <w:uiPriority w:val="39"/>
    <w:rsid w:val="005D19EA"/>
    <w:pPr>
      <w:widowControl w:val="0"/>
      <w:tabs>
        <w:tab w:val="left" w:pos="1440"/>
        <w:tab w:val="right" w:pos="9360"/>
      </w:tabs>
      <w:spacing w:line="240" w:lineRule="atLeast"/>
      <w:ind w:left="864"/>
    </w:pPr>
    <w:rPr>
      <w:sz w:val="20"/>
      <w:szCs w:val="20"/>
      <w:lang w:val="en-US" w:eastAsia="en-US"/>
    </w:rPr>
  </w:style>
  <w:style w:type="character" w:styleId="Hyperlink">
    <w:name w:val="Hyperlink"/>
    <w:uiPriority w:val="99"/>
    <w:rsid w:val="005D19EA"/>
    <w:rPr>
      <w:rFonts w:cs="Times New Roman"/>
      <w:color w:val="0000FF"/>
      <w:u w:val="single"/>
    </w:rPr>
  </w:style>
  <w:style w:type="paragraph" w:styleId="BodyText2">
    <w:name w:val="Body Text 2"/>
    <w:basedOn w:val="Normal"/>
    <w:link w:val="BodyText2Char"/>
    <w:uiPriority w:val="99"/>
    <w:rsid w:val="005D19EA"/>
    <w:pPr>
      <w:spacing w:after="120" w:line="480" w:lineRule="auto"/>
    </w:pPr>
  </w:style>
  <w:style w:type="character" w:customStyle="1" w:styleId="BodyText2Char">
    <w:name w:val="Body Text 2 Char"/>
    <w:link w:val="BodyText2"/>
    <w:uiPriority w:val="99"/>
    <w:semiHidden/>
    <w:locked/>
    <w:rsid w:val="00F51D48"/>
    <w:rPr>
      <w:rFonts w:cs="Times New Roman"/>
      <w:sz w:val="24"/>
      <w:szCs w:val="24"/>
      <w:lang w:val="es-ES" w:eastAsia="es-ES"/>
    </w:rPr>
  </w:style>
  <w:style w:type="paragraph" w:styleId="BodyTextIndent">
    <w:name w:val="Body Text Indent"/>
    <w:basedOn w:val="Normal"/>
    <w:link w:val="BodyTextIndentChar"/>
    <w:rsid w:val="005D19EA"/>
    <w:pPr>
      <w:spacing w:after="120"/>
      <w:ind w:left="283"/>
    </w:pPr>
  </w:style>
  <w:style w:type="character" w:customStyle="1" w:styleId="BodyTextIndentChar">
    <w:name w:val="Body Text Indent Char"/>
    <w:link w:val="BodyTextIndent"/>
    <w:uiPriority w:val="99"/>
    <w:semiHidden/>
    <w:locked/>
    <w:rsid w:val="00F51D48"/>
    <w:rPr>
      <w:rFonts w:cs="Times New Roman"/>
      <w:sz w:val="24"/>
      <w:szCs w:val="24"/>
      <w:lang w:val="es-ES" w:eastAsia="es-ES"/>
    </w:rPr>
  </w:style>
  <w:style w:type="paragraph" w:styleId="NormalIndent">
    <w:name w:val="Normal Indent"/>
    <w:basedOn w:val="Normal"/>
    <w:uiPriority w:val="99"/>
    <w:rsid w:val="00CE77D6"/>
    <w:pPr>
      <w:ind w:left="1416"/>
    </w:pPr>
    <w:rPr>
      <w:szCs w:val="20"/>
      <w:lang w:val="es-ES_tradnl"/>
    </w:rPr>
  </w:style>
  <w:style w:type="character" w:styleId="Strong">
    <w:name w:val="Strong"/>
    <w:uiPriority w:val="99"/>
    <w:qFormat/>
    <w:rsid w:val="00CE77D6"/>
    <w:rPr>
      <w:rFonts w:cs="Times New Roman"/>
      <w:b/>
      <w:bCs/>
    </w:rPr>
  </w:style>
  <w:style w:type="paragraph" w:customStyle="1" w:styleId="Heading1-FormatOnly">
    <w:name w:val="Heading 1 - Format Only"/>
    <w:basedOn w:val="Heading1"/>
    <w:uiPriority w:val="99"/>
    <w:rsid w:val="00CE77D6"/>
    <w:pPr>
      <w:keepNext w:val="0"/>
      <w:widowControl/>
      <w:numPr>
        <w:numId w:val="0"/>
      </w:numPr>
      <w:pBdr>
        <w:bottom w:val="single" w:sz="36" w:space="3" w:color="808080"/>
      </w:pBdr>
      <w:spacing w:before="0" w:after="120" w:line="240" w:lineRule="auto"/>
      <w:outlineLvl w:val="9"/>
    </w:pPr>
    <w:rPr>
      <w:smallCaps/>
      <w:noProof/>
      <w:szCs w:val="28"/>
      <w:lang w:val="es-CO" w:eastAsia="es-ES"/>
    </w:rPr>
  </w:style>
  <w:style w:type="paragraph" w:customStyle="1" w:styleId="InfoBlue">
    <w:name w:val="InfoBlue"/>
    <w:basedOn w:val="Normal"/>
    <w:next w:val="BodyText"/>
    <w:autoRedefine/>
    <w:uiPriority w:val="99"/>
    <w:rsid w:val="001B50AB"/>
    <w:pPr>
      <w:widowControl w:val="0"/>
      <w:tabs>
        <w:tab w:val="left" w:pos="540"/>
        <w:tab w:val="left" w:pos="1260"/>
      </w:tabs>
      <w:spacing w:after="120"/>
    </w:pPr>
    <w:rPr>
      <w:rFonts w:ascii="Arial" w:hAnsi="Arial" w:cs="Arial"/>
      <w:sz w:val="20"/>
      <w:szCs w:val="20"/>
      <w:lang w:val="es-ES_tradnl" w:eastAsia="en-US"/>
    </w:rPr>
  </w:style>
  <w:style w:type="paragraph" w:customStyle="1" w:styleId="parrafo">
    <w:name w:val="parrafo"/>
    <w:basedOn w:val="BodyTextIndent2"/>
    <w:uiPriority w:val="99"/>
    <w:rsid w:val="00F41389"/>
    <w:pPr>
      <w:widowControl w:val="0"/>
      <w:spacing w:after="0" w:line="240" w:lineRule="atLeast"/>
      <w:ind w:left="0" w:firstLine="720"/>
      <w:jc w:val="both"/>
    </w:pPr>
    <w:rPr>
      <w:szCs w:val="20"/>
      <w:lang w:eastAsia="en-US"/>
    </w:rPr>
  </w:style>
  <w:style w:type="paragraph" w:styleId="BodyTextIndent2">
    <w:name w:val="Body Text Indent 2"/>
    <w:basedOn w:val="Normal"/>
    <w:link w:val="BodyTextIndent2Char"/>
    <w:uiPriority w:val="99"/>
    <w:rsid w:val="00F41389"/>
    <w:pPr>
      <w:spacing w:after="120" w:line="480" w:lineRule="auto"/>
      <w:ind w:left="283"/>
    </w:pPr>
  </w:style>
  <w:style w:type="character" w:customStyle="1" w:styleId="BodyTextIndent2Char">
    <w:name w:val="Body Text Indent 2 Char"/>
    <w:link w:val="BodyTextIndent2"/>
    <w:uiPriority w:val="99"/>
    <w:semiHidden/>
    <w:locked/>
    <w:rsid w:val="00F51D48"/>
    <w:rPr>
      <w:rFonts w:cs="Times New Roman"/>
      <w:sz w:val="24"/>
      <w:szCs w:val="24"/>
      <w:lang w:val="es-ES" w:eastAsia="es-ES"/>
    </w:rPr>
  </w:style>
  <w:style w:type="character" w:styleId="CommentReference">
    <w:name w:val="annotation reference"/>
    <w:uiPriority w:val="99"/>
    <w:semiHidden/>
    <w:rsid w:val="00CF5CDE"/>
    <w:rPr>
      <w:rFonts w:cs="Times New Roman"/>
      <w:sz w:val="16"/>
      <w:szCs w:val="16"/>
    </w:rPr>
  </w:style>
  <w:style w:type="paragraph" w:styleId="CommentText">
    <w:name w:val="annotation text"/>
    <w:basedOn w:val="Normal"/>
    <w:link w:val="CommentTextChar"/>
    <w:uiPriority w:val="99"/>
    <w:semiHidden/>
    <w:rsid w:val="00CF5CDE"/>
    <w:rPr>
      <w:sz w:val="20"/>
      <w:szCs w:val="20"/>
    </w:rPr>
  </w:style>
  <w:style w:type="character" w:customStyle="1" w:styleId="CommentTextChar">
    <w:name w:val="Comment Text Char"/>
    <w:link w:val="CommentText"/>
    <w:uiPriority w:val="99"/>
    <w:semiHidden/>
    <w:locked/>
    <w:rsid w:val="00F51D48"/>
    <w:rPr>
      <w:rFonts w:cs="Times New Roman"/>
      <w:sz w:val="20"/>
      <w:szCs w:val="20"/>
      <w:lang w:val="es-ES" w:eastAsia="es-ES"/>
    </w:rPr>
  </w:style>
  <w:style w:type="paragraph" w:styleId="BalloonText">
    <w:name w:val="Balloon Text"/>
    <w:basedOn w:val="Normal"/>
    <w:link w:val="BalloonTextChar"/>
    <w:uiPriority w:val="99"/>
    <w:semiHidden/>
    <w:rsid w:val="00CF5CDE"/>
    <w:rPr>
      <w:sz w:val="2"/>
      <w:szCs w:val="20"/>
    </w:rPr>
  </w:style>
  <w:style w:type="character" w:customStyle="1" w:styleId="BalloonTextChar">
    <w:name w:val="Balloon Text Char"/>
    <w:link w:val="BalloonText"/>
    <w:uiPriority w:val="99"/>
    <w:semiHidden/>
    <w:locked/>
    <w:rsid w:val="00F51D48"/>
    <w:rPr>
      <w:rFonts w:cs="Times New Roman"/>
      <w:sz w:val="2"/>
      <w:lang w:val="es-ES" w:eastAsia="es-ES"/>
    </w:rPr>
  </w:style>
  <w:style w:type="paragraph" w:customStyle="1" w:styleId="ParrafoNormal">
    <w:name w:val="Parrafo Normal"/>
    <w:basedOn w:val="Normal"/>
    <w:uiPriority w:val="99"/>
    <w:rsid w:val="00553048"/>
    <w:pPr>
      <w:suppressAutoHyphens/>
      <w:spacing w:after="240" w:line="360" w:lineRule="auto"/>
      <w:jc w:val="both"/>
    </w:pPr>
    <w:rPr>
      <w:rFonts w:ascii="Arial" w:hAnsi="Arial"/>
      <w:sz w:val="22"/>
      <w:szCs w:val="20"/>
      <w:lang w:val="es-ES_tradnl" w:eastAsia="ar-SA"/>
    </w:rPr>
  </w:style>
  <w:style w:type="paragraph" w:styleId="Subtitle">
    <w:name w:val="Subtitle"/>
    <w:basedOn w:val="Normal"/>
    <w:link w:val="SubtitleChar"/>
    <w:uiPriority w:val="99"/>
    <w:qFormat/>
    <w:rsid w:val="00553048"/>
    <w:rPr>
      <w:rFonts w:ascii="Cambria" w:hAnsi="Cambria"/>
    </w:rPr>
  </w:style>
  <w:style w:type="character" w:customStyle="1" w:styleId="SubtitleChar">
    <w:name w:val="Subtitle Char"/>
    <w:link w:val="Subtitle"/>
    <w:uiPriority w:val="99"/>
    <w:locked/>
    <w:rsid w:val="00F51D48"/>
    <w:rPr>
      <w:rFonts w:ascii="Cambria" w:hAnsi="Cambria" w:cs="Times New Roman"/>
      <w:sz w:val="24"/>
      <w:szCs w:val="24"/>
      <w:lang w:val="es-ES" w:eastAsia="es-ES"/>
    </w:rPr>
  </w:style>
  <w:style w:type="table" w:styleId="TableGrid">
    <w:name w:val="Table Grid"/>
    <w:basedOn w:val="TableNormal"/>
    <w:uiPriority w:val="99"/>
    <w:rsid w:val="000C17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rsid w:val="0087196B"/>
    <w:rPr>
      <w:b/>
      <w:bCs/>
    </w:rPr>
  </w:style>
  <w:style w:type="character" w:customStyle="1" w:styleId="CommentSubjectChar">
    <w:name w:val="Comment Subject Char"/>
    <w:link w:val="CommentSubject"/>
    <w:uiPriority w:val="99"/>
    <w:semiHidden/>
    <w:locked/>
    <w:rsid w:val="00F51D48"/>
    <w:rPr>
      <w:rFonts w:cs="Times New Roman"/>
      <w:b/>
      <w:bCs/>
      <w:sz w:val="20"/>
      <w:szCs w:val="20"/>
      <w:lang w:val="es-ES" w:eastAsia="es-ES"/>
    </w:rPr>
  </w:style>
  <w:style w:type="paragraph" w:styleId="Footer">
    <w:name w:val="footer"/>
    <w:basedOn w:val="Normal"/>
    <w:link w:val="FooterChar"/>
    <w:rsid w:val="00172374"/>
    <w:pPr>
      <w:tabs>
        <w:tab w:val="center" w:pos="4252"/>
        <w:tab w:val="right" w:pos="8504"/>
      </w:tabs>
    </w:pPr>
  </w:style>
  <w:style w:type="character" w:customStyle="1" w:styleId="FooterChar">
    <w:name w:val="Footer Char"/>
    <w:link w:val="Footer"/>
    <w:uiPriority w:val="99"/>
    <w:semiHidden/>
    <w:locked/>
    <w:rsid w:val="00F51D48"/>
    <w:rPr>
      <w:rFonts w:cs="Times New Roman"/>
      <w:sz w:val="24"/>
      <w:szCs w:val="24"/>
      <w:lang w:val="es-ES" w:eastAsia="es-ES"/>
    </w:rPr>
  </w:style>
  <w:style w:type="character" w:styleId="PageNumber">
    <w:name w:val="page number"/>
    <w:uiPriority w:val="99"/>
    <w:rsid w:val="006D1376"/>
    <w:rPr>
      <w:rFonts w:cs="Times New Roman"/>
    </w:rPr>
  </w:style>
  <w:style w:type="paragraph" w:customStyle="1" w:styleId="TitPlntlla2">
    <w:name w:val="TitPlntlla2"/>
    <w:basedOn w:val="Heading1"/>
    <w:autoRedefine/>
    <w:uiPriority w:val="99"/>
    <w:rsid w:val="005D71A4"/>
    <w:rPr>
      <w:rFonts w:ascii="Tahoma" w:hAnsi="Tahoma" w:cs="Tahoma"/>
    </w:rPr>
  </w:style>
  <w:style w:type="paragraph" w:customStyle="1" w:styleId="TitPltlla4">
    <w:name w:val="TitPltlla4"/>
    <w:basedOn w:val="Normal"/>
    <w:uiPriority w:val="99"/>
    <w:rsid w:val="007E0FB7"/>
    <w:pPr>
      <w:ind w:left="708"/>
      <w:jc w:val="both"/>
    </w:pPr>
    <w:rPr>
      <w:rFonts w:ascii="Verdana" w:hAnsi="Verdana" w:cs="Tahoma"/>
      <w:iCs/>
      <w:color w:val="808080"/>
      <w:sz w:val="20"/>
      <w:szCs w:val="20"/>
      <w:lang w:val="es-ES_tradnl"/>
    </w:rPr>
  </w:style>
  <w:style w:type="paragraph" w:customStyle="1" w:styleId="TitPlntlla3">
    <w:name w:val="TitPlntlla3"/>
    <w:basedOn w:val="Heading2"/>
    <w:uiPriority w:val="99"/>
    <w:rsid w:val="004327A4"/>
  </w:style>
  <w:style w:type="paragraph" w:customStyle="1" w:styleId="TitPntlla5">
    <w:name w:val="TitPntlla5"/>
    <w:basedOn w:val="Heading3"/>
    <w:autoRedefine/>
    <w:uiPriority w:val="99"/>
    <w:rsid w:val="00CD182E"/>
    <w:pPr>
      <w:numPr>
        <w:ilvl w:val="0"/>
        <w:numId w:val="1"/>
      </w:numPr>
      <w:tabs>
        <w:tab w:val="left" w:pos="720"/>
      </w:tabs>
    </w:pPr>
    <w:rPr>
      <w:b w:val="0"/>
      <w:i w:val="0"/>
    </w:rPr>
  </w:style>
  <w:style w:type="paragraph" w:customStyle="1" w:styleId="TipPlntlla6">
    <w:name w:val="TipPlntlla6"/>
    <w:basedOn w:val="Heading4"/>
    <w:uiPriority w:val="99"/>
    <w:rsid w:val="00603BC9"/>
    <w:rPr>
      <w:b/>
    </w:rPr>
  </w:style>
  <w:style w:type="paragraph" w:customStyle="1" w:styleId="TxtPntlla1">
    <w:name w:val="TxtPntlla1"/>
    <w:basedOn w:val="TitPltlla4"/>
    <w:autoRedefine/>
    <w:uiPriority w:val="99"/>
    <w:rsid w:val="00520106"/>
    <w:pPr>
      <w:ind w:left="0"/>
      <w:jc w:val="center"/>
    </w:pPr>
    <w:rPr>
      <w:b/>
      <w:color w:val="auto"/>
      <w:sz w:val="28"/>
    </w:rPr>
  </w:style>
  <w:style w:type="paragraph" w:customStyle="1" w:styleId="TxtPlntlla2">
    <w:name w:val="TxtPlntlla2"/>
    <w:basedOn w:val="Normal"/>
    <w:autoRedefine/>
    <w:uiPriority w:val="99"/>
    <w:rsid w:val="00FB5A9C"/>
    <w:rPr>
      <w:rFonts w:ascii="Verdana" w:hAnsi="Verdana" w:cs="Tahoma"/>
      <w:lang w:val="en-US" w:eastAsia="en-US"/>
    </w:rPr>
  </w:style>
  <w:style w:type="paragraph" w:customStyle="1" w:styleId="Titplntilla1">
    <w:name w:val="Titplntilla1"/>
    <w:basedOn w:val="TitPltlla4"/>
    <w:autoRedefine/>
    <w:uiPriority w:val="99"/>
    <w:rsid w:val="007B0C5B"/>
    <w:pPr>
      <w:jc w:val="center"/>
    </w:pPr>
    <w:rPr>
      <w:rFonts w:ascii="Tahoma" w:hAnsi="Tahoma"/>
      <w:b/>
      <w:color w:val="000000"/>
      <w:sz w:val="24"/>
      <w:szCs w:val="24"/>
    </w:rPr>
  </w:style>
  <w:style w:type="paragraph" w:customStyle="1" w:styleId="TxtTbla1">
    <w:name w:val="TxtTbla1"/>
    <w:basedOn w:val="TableContents"/>
    <w:autoRedefine/>
    <w:uiPriority w:val="99"/>
    <w:rsid w:val="00B00881"/>
    <w:rPr>
      <w:rFonts w:ascii="Verdana" w:hAnsi="Verdana"/>
      <w:color w:val="auto"/>
      <w:sz w:val="20"/>
      <w:szCs w:val="20"/>
    </w:rPr>
  </w:style>
  <w:style w:type="paragraph" w:customStyle="1" w:styleId="Prrafodelista1">
    <w:name w:val="Párrafo de lista1"/>
    <w:basedOn w:val="Normal"/>
    <w:uiPriority w:val="99"/>
    <w:rsid w:val="0027067F"/>
    <w:pPr>
      <w:spacing w:after="200" w:line="276" w:lineRule="auto"/>
      <w:ind w:left="720"/>
      <w:contextualSpacing/>
    </w:pPr>
    <w:rPr>
      <w:rFonts w:ascii="Calibri" w:hAnsi="Calibri"/>
      <w:sz w:val="22"/>
      <w:szCs w:val="22"/>
      <w:lang w:eastAsia="en-US"/>
    </w:rPr>
  </w:style>
  <w:style w:type="paragraph" w:customStyle="1" w:styleId="TxtTbla2">
    <w:name w:val="TxtTbla2"/>
    <w:basedOn w:val="TitPltlla4"/>
    <w:uiPriority w:val="99"/>
    <w:rsid w:val="002B5B9F"/>
    <w:pPr>
      <w:ind w:left="0"/>
    </w:pPr>
    <w:rPr>
      <w:b/>
      <w:color w:val="FFFFFF"/>
    </w:rPr>
  </w:style>
  <w:style w:type="paragraph" w:customStyle="1" w:styleId="TxtTbla3">
    <w:name w:val="TxtTbla3"/>
    <w:basedOn w:val="TitPltlla4"/>
    <w:uiPriority w:val="99"/>
    <w:rsid w:val="0015134F"/>
    <w:pPr>
      <w:ind w:left="0"/>
    </w:pPr>
  </w:style>
  <w:style w:type="character" w:customStyle="1" w:styleId="Heading3Char1">
    <w:name w:val="Heading 3 Char1"/>
    <w:link w:val="Heading3"/>
    <w:uiPriority w:val="99"/>
    <w:locked/>
    <w:rsid w:val="00193CA2"/>
    <w:rPr>
      <w:rFonts w:ascii="Calibri" w:hAnsi="Calibri" w:cs="Calibri"/>
      <w:b/>
      <w:bCs/>
      <w:i/>
      <w:lang w:eastAsia="en-US"/>
    </w:rPr>
  </w:style>
  <w:style w:type="paragraph" w:styleId="ListParagraph">
    <w:name w:val="List Paragraph"/>
    <w:basedOn w:val="Normal"/>
    <w:link w:val="ListParagraphChar"/>
    <w:uiPriority w:val="34"/>
    <w:qFormat/>
    <w:rsid w:val="00E05ACE"/>
    <w:pPr>
      <w:ind w:left="720"/>
      <w:contextualSpacing/>
    </w:pPr>
  </w:style>
  <w:style w:type="paragraph" w:customStyle="1" w:styleId="Char">
    <w:name w:val="Char"/>
    <w:basedOn w:val="Normal"/>
    <w:uiPriority w:val="99"/>
    <w:rsid w:val="00FA1ADD"/>
    <w:pPr>
      <w:spacing w:after="160" w:line="240" w:lineRule="exact"/>
      <w:jc w:val="both"/>
    </w:pPr>
    <w:rPr>
      <w:rFonts w:ascii="Normal" w:hAnsi="Normal"/>
      <w:b/>
      <w:bCs/>
      <w:iCs/>
      <w:kern w:val="32"/>
      <w:sz w:val="20"/>
      <w:szCs w:val="20"/>
      <w:lang w:val="en-US" w:eastAsia="en-US"/>
    </w:rPr>
  </w:style>
  <w:style w:type="paragraph" w:styleId="z-TopofForm">
    <w:name w:val="HTML Top of Form"/>
    <w:basedOn w:val="Normal"/>
    <w:next w:val="Normal"/>
    <w:link w:val="z-TopofFormChar"/>
    <w:hidden/>
    <w:uiPriority w:val="99"/>
    <w:rsid w:val="000E1678"/>
    <w:pPr>
      <w:pBdr>
        <w:bottom w:val="single" w:sz="6" w:space="1" w:color="auto"/>
      </w:pBdr>
      <w:jc w:val="center"/>
    </w:pPr>
    <w:rPr>
      <w:rFonts w:ascii="Arial" w:hAnsi="Arial"/>
      <w:vanish/>
      <w:sz w:val="16"/>
      <w:szCs w:val="16"/>
      <w:lang w:val="x-none" w:eastAsia="x-none"/>
    </w:rPr>
  </w:style>
  <w:style w:type="character" w:customStyle="1" w:styleId="z-TopofFormChar">
    <w:name w:val="z-Top of Form Char"/>
    <w:link w:val="z-TopofForm"/>
    <w:uiPriority w:val="99"/>
    <w:locked/>
    <w:rsid w:val="000E1678"/>
    <w:rPr>
      <w:rFonts w:ascii="Arial" w:hAnsi="Arial" w:cs="Arial"/>
      <w:vanish/>
      <w:sz w:val="16"/>
      <w:szCs w:val="16"/>
    </w:rPr>
  </w:style>
  <w:style w:type="paragraph" w:styleId="z-BottomofForm">
    <w:name w:val="HTML Bottom of Form"/>
    <w:basedOn w:val="Normal"/>
    <w:next w:val="Normal"/>
    <w:link w:val="z-BottomofFormChar"/>
    <w:hidden/>
    <w:uiPriority w:val="99"/>
    <w:rsid w:val="000E1678"/>
    <w:pPr>
      <w:pBdr>
        <w:top w:val="single" w:sz="6" w:space="1" w:color="auto"/>
      </w:pBdr>
      <w:jc w:val="center"/>
    </w:pPr>
    <w:rPr>
      <w:rFonts w:ascii="Arial" w:hAnsi="Arial"/>
      <w:vanish/>
      <w:sz w:val="16"/>
      <w:szCs w:val="16"/>
      <w:lang w:val="x-none" w:eastAsia="x-none"/>
    </w:rPr>
  </w:style>
  <w:style w:type="character" w:customStyle="1" w:styleId="z-BottomofFormChar">
    <w:name w:val="z-Bottom of Form Char"/>
    <w:link w:val="z-BottomofForm"/>
    <w:uiPriority w:val="99"/>
    <w:locked/>
    <w:rsid w:val="000E1678"/>
    <w:rPr>
      <w:rFonts w:ascii="Arial" w:hAnsi="Arial" w:cs="Arial"/>
      <w:vanish/>
      <w:sz w:val="16"/>
      <w:szCs w:val="16"/>
    </w:rPr>
  </w:style>
  <w:style w:type="paragraph" w:styleId="FootnoteText">
    <w:name w:val="footnote text"/>
    <w:basedOn w:val="Normal"/>
    <w:link w:val="FootnoteTextChar"/>
    <w:uiPriority w:val="99"/>
    <w:rsid w:val="004224D9"/>
    <w:rPr>
      <w:sz w:val="20"/>
      <w:szCs w:val="20"/>
      <w:lang w:val="x-none" w:eastAsia="x-none"/>
    </w:rPr>
  </w:style>
  <w:style w:type="character" w:customStyle="1" w:styleId="FootnoteTextChar">
    <w:name w:val="Footnote Text Char"/>
    <w:link w:val="FootnoteText"/>
    <w:uiPriority w:val="99"/>
    <w:locked/>
    <w:rsid w:val="004224D9"/>
    <w:rPr>
      <w:rFonts w:cs="Times New Roman"/>
    </w:rPr>
  </w:style>
  <w:style w:type="character" w:styleId="FootnoteReference">
    <w:name w:val="footnote reference"/>
    <w:uiPriority w:val="99"/>
    <w:rsid w:val="004224D9"/>
    <w:rPr>
      <w:rFonts w:cs="Times New Roman"/>
      <w:vertAlign w:val="superscript"/>
    </w:rPr>
  </w:style>
  <w:style w:type="paragraph" w:styleId="NormalWeb">
    <w:name w:val="Normal (Web)"/>
    <w:basedOn w:val="Normal"/>
    <w:uiPriority w:val="99"/>
    <w:semiHidden/>
    <w:unhideWhenUsed/>
    <w:locked/>
    <w:rsid w:val="00A21A13"/>
    <w:pPr>
      <w:spacing w:before="100" w:beforeAutospacing="1" w:after="100" w:afterAutospacing="1"/>
    </w:pPr>
  </w:style>
  <w:style w:type="character" w:styleId="FollowedHyperlink">
    <w:name w:val="FollowedHyperlink"/>
    <w:uiPriority w:val="99"/>
    <w:semiHidden/>
    <w:unhideWhenUsed/>
    <w:locked/>
    <w:rsid w:val="00D5639E"/>
    <w:rPr>
      <w:color w:val="800080"/>
      <w:u w:val="single"/>
    </w:rPr>
  </w:style>
  <w:style w:type="paragraph" w:styleId="EndnoteText">
    <w:name w:val="endnote text"/>
    <w:basedOn w:val="Normal"/>
    <w:link w:val="EndnoteTextChar"/>
    <w:uiPriority w:val="99"/>
    <w:semiHidden/>
    <w:unhideWhenUsed/>
    <w:locked/>
    <w:rsid w:val="00520106"/>
    <w:rPr>
      <w:sz w:val="20"/>
      <w:szCs w:val="20"/>
    </w:rPr>
  </w:style>
  <w:style w:type="character" w:customStyle="1" w:styleId="EndnoteTextChar">
    <w:name w:val="Endnote Text Char"/>
    <w:link w:val="EndnoteText"/>
    <w:uiPriority w:val="99"/>
    <w:semiHidden/>
    <w:rsid w:val="00520106"/>
    <w:rPr>
      <w:lang w:val="es-ES" w:eastAsia="es-ES"/>
    </w:rPr>
  </w:style>
  <w:style w:type="character" w:styleId="EndnoteReference">
    <w:name w:val="endnote reference"/>
    <w:uiPriority w:val="99"/>
    <w:semiHidden/>
    <w:unhideWhenUsed/>
    <w:locked/>
    <w:rsid w:val="00520106"/>
    <w:rPr>
      <w:vertAlign w:val="superscript"/>
    </w:rPr>
  </w:style>
  <w:style w:type="character" w:customStyle="1" w:styleId="ListParagraphChar">
    <w:name w:val="List Paragraph Char"/>
    <w:link w:val="ListParagraph"/>
    <w:uiPriority w:val="34"/>
    <w:locked/>
    <w:rsid w:val="00084D2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81002">
      <w:bodyDiv w:val="1"/>
      <w:marLeft w:val="0"/>
      <w:marRight w:val="0"/>
      <w:marTop w:val="0"/>
      <w:marBottom w:val="0"/>
      <w:divBdr>
        <w:top w:val="none" w:sz="0" w:space="0" w:color="auto"/>
        <w:left w:val="none" w:sz="0" w:space="0" w:color="auto"/>
        <w:bottom w:val="none" w:sz="0" w:space="0" w:color="auto"/>
        <w:right w:val="none" w:sz="0" w:space="0" w:color="auto"/>
      </w:divBdr>
    </w:div>
    <w:div w:id="78798351">
      <w:bodyDiv w:val="1"/>
      <w:marLeft w:val="0"/>
      <w:marRight w:val="0"/>
      <w:marTop w:val="0"/>
      <w:marBottom w:val="0"/>
      <w:divBdr>
        <w:top w:val="none" w:sz="0" w:space="0" w:color="auto"/>
        <w:left w:val="none" w:sz="0" w:space="0" w:color="auto"/>
        <w:bottom w:val="none" w:sz="0" w:space="0" w:color="auto"/>
        <w:right w:val="none" w:sz="0" w:space="0" w:color="auto"/>
      </w:divBdr>
    </w:div>
    <w:div w:id="328289963">
      <w:bodyDiv w:val="1"/>
      <w:marLeft w:val="0"/>
      <w:marRight w:val="0"/>
      <w:marTop w:val="0"/>
      <w:marBottom w:val="0"/>
      <w:divBdr>
        <w:top w:val="none" w:sz="0" w:space="0" w:color="auto"/>
        <w:left w:val="none" w:sz="0" w:space="0" w:color="auto"/>
        <w:bottom w:val="none" w:sz="0" w:space="0" w:color="auto"/>
        <w:right w:val="none" w:sz="0" w:space="0" w:color="auto"/>
      </w:divBdr>
    </w:div>
    <w:div w:id="543254558">
      <w:bodyDiv w:val="1"/>
      <w:marLeft w:val="0"/>
      <w:marRight w:val="0"/>
      <w:marTop w:val="0"/>
      <w:marBottom w:val="0"/>
      <w:divBdr>
        <w:top w:val="none" w:sz="0" w:space="0" w:color="auto"/>
        <w:left w:val="none" w:sz="0" w:space="0" w:color="auto"/>
        <w:bottom w:val="none" w:sz="0" w:space="0" w:color="auto"/>
        <w:right w:val="none" w:sz="0" w:space="0" w:color="auto"/>
      </w:divBdr>
    </w:div>
    <w:div w:id="642346985">
      <w:bodyDiv w:val="1"/>
      <w:marLeft w:val="0"/>
      <w:marRight w:val="0"/>
      <w:marTop w:val="0"/>
      <w:marBottom w:val="0"/>
      <w:divBdr>
        <w:top w:val="none" w:sz="0" w:space="0" w:color="auto"/>
        <w:left w:val="none" w:sz="0" w:space="0" w:color="auto"/>
        <w:bottom w:val="none" w:sz="0" w:space="0" w:color="auto"/>
        <w:right w:val="none" w:sz="0" w:space="0" w:color="auto"/>
      </w:divBdr>
    </w:div>
    <w:div w:id="644356938">
      <w:bodyDiv w:val="1"/>
      <w:marLeft w:val="0"/>
      <w:marRight w:val="0"/>
      <w:marTop w:val="0"/>
      <w:marBottom w:val="0"/>
      <w:divBdr>
        <w:top w:val="none" w:sz="0" w:space="0" w:color="auto"/>
        <w:left w:val="none" w:sz="0" w:space="0" w:color="auto"/>
        <w:bottom w:val="none" w:sz="0" w:space="0" w:color="auto"/>
        <w:right w:val="none" w:sz="0" w:space="0" w:color="auto"/>
      </w:divBdr>
    </w:div>
    <w:div w:id="668676559">
      <w:bodyDiv w:val="1"/>
      <w:marLeft w:val="0"/>
      <w:marRight w:val="0"/>
      <w:marTop w:val="0"/>
      <w:marBottom w:val="0"/>
      <w:divBdr>
        <w:top w:val="none" w:sz="0" w:space="0" w:color="auto"/>
        <w:left w:val="none" w:sz="0" w:space="0" w:color="auto"/>
        <w:bottom w:val="none" w:sz="0" w:space="0" w:color="auto"/>
        <w:right w:val="none" w:sz="0" w:space="0" w:color="auto"/>
      </w:divBdr>
    </w:div>
    <w:div w:id="748772170">
      <w:bodyDiv w:val="1"/>
      <w:marLeft w:val="0"/>
      <w:marRight w:val="0"/>
      <w:marTop w:val="0"/>
      <w:marBottom w:val="0"/>
      <w:divBdr>
        <w:top w:val="none" w:sz="0" w:space="0" w:color="auto"/>
        <w:left w:val="none" w:sz="0" w:space="0" w:color="auto"/>
        <w:bottom w:val="none" w:sz="0" w:space="0" w:color="auto"/>
        <w:right w:val="none" w:sz="0" w:space="0" w:color="auto"/>
      </w:divBdr>
    </w:div>
    <w:div w:id="789399814">
      <w:bodyDiv w:val="1"/>
      <w:marLeft w:val="0"/>
      <w:marRight w:val="0"/>
      <w:marTop w:val="0"/>
      <w:marBottom w:val="0"/>
      <w:divBdr>
        <w:top w:val="none" w:sz="0" w:space="0" w:color="auto"/>
        <w:left w:val="none" w:sz="0" w:space="0" w:color="auto"/>
        <w:bottom w:val="none" w:sz="0" w:space="0" w:color="auto"/>
        <w:right w:val="none" w:sz="0" w:space="0" w:color="auto"/>
      </w:divBdr>
    </w:div>
    <w:div w:id="916791932">
      <w:bodyDiv w:val="1"/>
      <w:marLeft w:val="0"/>
      <w:marRight w:val="0"/>
      <w:marTop w:val="0"/>
      <w:marBottom w:val="0"/>
      <w:divBdr>
        <w:top w:val="none" w:sz="0" w:space="0" w:color="auto"/>
        <w:left w:val="none" w:sz="0" w:space="0" w:color="auto"/>
        <w:bottom w:val="none" w:sz="0" w:space="0" w:color="auto"/>
        <w:right w:val="none" w:sz="0" w:space="0" w:color="auto"/>
      </w:divBdr>
    </w:div>
    <w:div w:id="1022128696">
      <w:bodyDiv w:val="1"/>
      <w:marLeft w:val="0"/>
      <w:marRight w:val="0"/>
      <w:marTop w:val="0"/>
      <w:marBottom w:val="0"/>
      <w:divBdr>
        <w:top w:val="none" w:sz="0" w:space="0" w:color="auto"/>
        <w:left w:val="none" w:sz="0" w:space="0" w:color="auto"/>
        <w:bottom w:val="none" w:sz="0" w:space="0" w:color="auto"/>
        <w:right w:val="none" w:sz="0" w:space="0" w:color="auto"/>
      </w:divBdr>
    </w:div>
    <w:div w:id="1039010909">
      <w:bodyDiv w:val="1"/>
      <w:marLeft w:val="0"/>
      <w:marRight w:val="0"/>
      <w:marTop w:val="0"/>
      <w:marBottom w:val="0"/>
      <w:divBdr>
        <w:top w:val="none" w:sz="0" w:space="0" w:color="auto"/>
        <w:left w:val="none" w:sz="0" w:space="0" w:color="auto"/>
        <w:bottom w:val="none" w:sz="0" w:space="0" w:color="auto"/>
        <w:right w:val="none" w:sz="0" w:space="0" w:color="auto"/>
      </w:divBdr>
    </w:div>
    <w:div w:id="1059979671">
      <w:bodyDiv w:val="1"/>
      <w:marLeft w:val="0"/>
      <w:marRight w:val="0"/>
      <w:marTop w:val="0"/>
      <w:marBottom w:val="0"/>
      <w:divBdr>
        <w:top w:val="none" w:sz="0" w:space="0" w:color="auto"/>
        <w:left w:val="none" w:sz="0" w:space="0" w:color="auto"/>
        <w:bottom w:val="none" w:sz="0" w:space="0" w:color="auto"/>
        <w:right w:val="none" w:sz="0" w:space="0" w:color="auto"/>
      </w:divBdr>
    </w:div>
    <w:div w:id="1064334103">
      <w:bodyDiv w:val="1"/>
      <w:marLeft w:val="0"/>
      <w:marRight w:val="0"/>
      <w:marTop w:val="0"/>
      <w:marBottom w:val="0"/>
      <w:divBdr>
        <w:top w:val="none" w:sz="0" w:space="0" w:color="auto"/>
        <w:left w:val="none" w:sz="0" w:space="0" w:color="auto"/>
        <w:bottom w:val="none" w:sz="0" w:space="0" w:color="auto"/>
        <w:right w:val="none" w:sz="0" w:space="0" w:color="auto"/>
      </w:divBdr>
    </w:div>
    <w:div w:id="1566380941">
      <w:bodyDiv w:val="1"/>
      <w:marLeft w:val="0"/>
      <w:marRight w:val="0"/>
      <w:marTop w:val="0"/>
      <w:marBottom w:val="0"/>
      <w:divBdr>
        <w:top w:val="none" w:sz="0" w:space="0" w:color="auto"/>
        <w:left w:val="none" w:sz="0" w:space="0" w:color="auto"/>
        <w:bottom w:val="none" w:sz="0" w:space="0" w:color="auto"/>
        <w:right w:val="none" w:sz="0" w:space="0" w:color="auto"/>
      </w:divBdr>
    </w:div>
    <w:div w:id="1574925198">
      <w:bodyDiv w:val="1"/>
      <w:marLeft w:val="0"/>
      <w:marRight w:val="0"/>
      <w:marTop w:val="0"/>
      <w:marBottom w:val="0"/>
      <w:divBdr>
        <w:top w:val="none" w:sz="0" w:space="0" w:color="auto"/>
        <w:left w:val="none" w:sz="0" w:space="0" w:color="auto"/>
        <w:bottom w:val="none" w:sz="0" w:space="0" w:color="auto"/>
        <w:right w:val="none" w:sz="0" w:space="0" w:color="auto"/>
      </w:divBdr>
    </w:div>
    <w:div w:id="1628312448">
      <w:bodyDiv w:val="1"/>
      <w:marLeft w:val="0"/>
      <w:marRight w:val="0"/>
      <w:marTop w:val="0"/>
      <w:marBottom w:val="0"/>
      <w:divBdr>
        <w:top w:val="none" w:sz="0" w:space="0" w:color="auto"/>
        <w:left w:val="none" w:sz="0" w:space="0" w:color="auto"/>
        <w:bottom w:val="none" w:sz="0" w:space="0" w:color="auto"/>
        <w:right w:val="none" w:sz="0" w:space="0" w:color="auto"/>
      </w:divBdr>
    </w:div>
    <w:div w:id="1629243601">
      <w:bodyDiv w:val="1"/>
      <w:marLeft w:val="0"/>
      <w:marRight w:val="0"/>
      <w:marTop w:val="0"/>
      <w:marBottom w:val="0"/>
      <w:divBdr>
        <w:top w:val="none" w:sz="0" w:space="0" w:color="auto"/>
        <w:left w:val="none" w:sz="0" w:space="0" w:color="auto"/>
        <w:bottom w:val="none" w:sz="0" w:space="0" w:color="auto"/>
        <w:right w:val="none" w:sz="0" w:space="0" w:color="auto"/>
      </w:divBdr>
    </w:div>
    <w:div w:id="1635986637">
      <w:bodyDiv w:val="1"/>
      <w:marLeft w:val="0"/>
      <w:marRight w:val="0"/>
      <w:marTop w:val="0"/>
      <w:marBottom w:val="0"/>
      <w:divBdr>
        <w:top w:val="none" w:sz="0" w:space="0" w:color="auto"/>
        <w:left w:val="none" w:sz="0" w:space="0" w:color="auto"/>
        <w:bottom w:val="none" w:sz="0" w:space="0" w:color="auto"/>
        <w:right w:val="none" w:sz="0" w:space="0" w:color="auto"/>
      </w:divBdr>
    </w:div>
    <w:div w:id="1643655336">
      <w:bodyDiv w:val="1"/>
      <w:marLeft w:val="0"/>
      <w:marRight w:val="0"/>
      <w:marTop w:val="0"/>
      <w:marBottom w:val="0"/>
      <w:divBdr>
        <w:top w:val="none" w:sz="0" w:space="0" w:color="auto"/>
        <w:left w:val="none" w:sz="0" w:space="0" w:color="auto"/>
        <w:bottom w:val="none" w:sz="0" w:space="0" w:color="auto"/>
        <w:right w:val="none" w:sz="0" w:space="0" w:color="auto"/>
      </w:divBdr>
    </w:div>
    <w:div w:id="1839998529">
      <w:marLeft w:val="0"/>
      <w:marRight w:val="0"/>
      <w:marTop w:val="0"/>
      <w:marBottom w:val="0"/>
      <w:divBdr>
        <w:top w:val="none" w:sz="0" w:space="0" w:color="auto"/>
        <w:left w:val="none" w:sz="0" w:space="0" w:color="auto"/>
        <w:bottom w:val="none" w:sz="0" w:space="0" w:color="auto"/>
        <w:right w:val="none" w:sz="0" w:space="0" w:color="auto"/>
      </w:divBdr>
    </w:div>
    <w:div w:id="1839998530">
      <w:marLeft w:val="0"/>
      <w:marRight w:val="0"/>
      <w:marTop w:val="0"/>
      <w:marBottom w:val="0"/>
      <w:divBdr>
        <w:top w:val="none" w:sz="0" w:space="0" w:color="auto"/>
        <w:left w:val="none" w:sz="0" w:space="0" w:color="auto"/>
        <w:bottom w:val="none" w:sz="0" w:space="0" w:color="auto"/>
        <w:right w:val="none" w:sz="0" w:space="0" w:color="auto"/>
      </w:divBdr>
    </w:div>
    <w:div w:id="1839998531">
      <w:marLeft w:val="0"/>
      <w:marRight w:val="0"/>
      <w:marTop w:val="0"/>
      <w:marBottom w:val="0"/>
      <w:divBdr>
        <w:top w:val="none" w:sz="0" w:space="0" w:color="auto"/>
        <w:left w:val="none" w:sz="0" w:space="0" w:color="auto"/>
        <w:bottom w:val="none" w:sz="0" w:space="0" w:color="auto"/>
        <w:right w:val="none" w:sz="0" w:space="0" w:color="auto"/>
      </w:divBdr>
    </w:div>
    <w:div w:id="1839998532">
      <w:marLeft w:val="0"/>
      <w:marRight w:val="0"/>
      <w:marTop w:val="0"/>
      <w:marBottom w:val="0"/>
      <w:divBdr>
        <w:top w:val="none" w:sz="0" w:space="0" w:color="auto"/>
        <w:left w:val="none" w:sz="0" w:space="0" w:color="auto"/>
        <w:bottom w:val="none" w:sz="0" w:space="0" w:color="auto"/>
        <w:right w:val="none" w:sz="0" w:space="0" w:color="auto"/>
      </w:divBdr>
    </w:div>
    <w:div w:id="1839998533">
      <w:marLeft w:val="0"/>
      <w:marRight w:val="0"/>
      <w:marTop w:val="0"/>
      <w:marBottom w:val="0"/>
      <w:divBdr>
        <w:top w:val="none" w:sz="0" w:space="0" w:color="auto"/>
        <w:left w:val="none" w:sz="0" w:space="0" w:color="auto"/>
        <w:bottom w:val="none" w:sz="0" w:space="0" w:color="auto"/>
        <w:right w:val="none" w:sz="0" w:space="0" w:color="auto"/>
      </w:divBdr>
    </w:div>
    <w:div w:id="1839998534">
      <w:marLeft w:val="0"/>
      <w:marRight w:val="0"/>
      <w:marTop w:val="0"/>
      <w:marBottom w:val="0"/>
      <w:divBdr>
        <w:top w:val="none" w:sz="0" w:space="0" w:color="auto"/>
        <w:left w:val="none" w:sz="0" w:space="0" w:color="auto"/>
        <w:bottom w:val="none" w:sz="0" w:space="0" w:color="auto"/>
        <w:right w:val="none" w:sz="0" w:space="0" w:color="auto"/>
      </w:divBdr>
    </w:div>
    <w:div w:id="1839998535">
      <w:marLeft w:val="0"/>
      <w:marRight w:val="0"/>
      <w:marTop w:val="0"/>
      <w:marBottom w:val="0"/>
      <w:divBdr>
        <w:top w:val="none" w:sz="0" w:space="0" w:color="auto"/>
        <w:left w:val="none" w:sz="0" w:space="0" w:color="auto"/>
        <w:bottom w:val="none" w:sz="0" w:space="0" w:color="auto"/>
        <w:right w:val="none" w:sz="0" w:space="0" w:color="auto"/>
      </w:divBdr>
    </w:div>
    <w:div w:id="1839998536">
      <w:marLeft w:val="0"/>
      <w:marRight w:val="0"/>
      <w:marTop w:val="0"/>
      <w:marBottom w:val="0"/>
      <w:divBdr>
        <w:top w:val="none" w:sz="0" w:space="0" w:color="auto"/>
        <w:left w:val="none" w:sz="0" w:space="0" w:color="auto"/>
        <w:bottom w:val="none" w:sz="0" w:space="0" w:color="auto"/>
        <w:right w:val="none" w:sz="0" w:space="0" w:color="auto"/>
      </w:divBdr>
    </w:div>
    <w:div w:id="1839998537">
      <w:marLeft w:val="0"/>
      <w:marRight w:val="0"/>
      <w:marTop w:val="0"/>
      <w:marBottom w:val="0"/>
      <w:divBdr>
        <w:top w:val="none" w:sz="0" w:space="0" w:color="auto"/>
        <w:left w:val="none" w:sz="0" w:space="0" w:color="auto"/>
        <w:bottom w:val="none" w:sz="0" w:space="0" w:color="auto"/>
        <w:right w:val="none" w:sz="0" w:space="0" w:color="auto"/>
      </w:divBdr>
    </w:div>
    <w:div w:id="1839998538">
      <w:marLeft w:val="0"/>
      <w:marRight w:val="0"/>
      <w:marTop w:val="0"/>
      <w:marBottom w:val="0"/>
      <w:divBdr>
        <w:top w:val="none" w:sz="0" w:space="0" w:color="auto"/>
        <w:left w:val="none" w:sz="0" w:space="0" w:color="auto"/>
        <w:bottom w:val="none" w:sz="0" w:space="0" w:color="auto"/>
        <w:right w:val="none" w:sz="0" w:space="0" w:color="auto"/>
      </w:divBdr>
    </w:div>
    <w:div w:id="1839998539">
      <w:marLeft w:val="0"/>
      <w:marRight w:val="0"/>
      <w:marTop w:val="0"/>
      <w:marBottom w:val="0"/>
      <w:divBdr>
        <w:top w:val="none" w:sz="0" w:space="0" w:color="auto"/>
        <w:left w:val="none" w:sz="0" w:space="0" w:color="auto"/>
        <w:bottom w:val="none" w:sz="0" w:space="0" w:color="auto"/>
        <w:right w:val="none" w:sz="0" w:space="0" w:color="auto"/>
      </w:divBdr>
    </w:div>
    <w:div w:id="1839998540">
      <w:marLeft w:val="0"/>
      <w:marRight w:val="0"/>
      <w:marTop w:val="0"/>
      <w:marBottom w:val="0"/>
      <w:divBdr>
        <w:top w:val="none" w:sz="0" w:space="0" w:color="auto"/>
        <w:left w:val="none" w:sz="0" w:space="0" w:color="auto"/>
        <w:bottom w:val="none" w:sz="0" w:space="0" w:color="auto"/>
        <w:right w:val="none" w:sz="0" w:space="0" w:color="auto"/>
      </w:divBdr>
    </w:div>
    <w:div w:id="1839998541">
      <w:marLeft w:val="0"/>
      <w:marRight w:val="0"/>
      <w:marTop w:val="0"/>
      <w:marBottom w:val="0"/>
      <w:divBdr>
        <w:top w:val="none" w:sz="0" w:space="0" w:color="auto"/>
        <w:left w:val="none" w:sz="0" w:space="0" w:color="auto"/>
        <w:bottom w:val="none" w:sz="0" w:space="0" w:color="auto"/>
        <w:right w:val="none" w:sz="0" w:space="0" w:color="auto"/>
      </w:divBdr>
    </w:div>
    <w:div w:id="1839998542">
      <w:marLeft w:val="0"/>
      <w:marRight w:val="0"/>
      <w:marTop w:val="0"/>
      <w:marBottom w:val="0"/>
      <w:divBdr>
        <w:top w:val="none" w:sz="0" w:space="0" w:color="auto"/>
        <w:left w:val="none" w:sz="0" w:space="0" w:color="auto"/>
        <w:bottom w:val="none" w:sz="0" w:space="0" w:color="auto"/>
        <w:right w:val="none" w:sz="0" w:space="0" w:color="auto"/>
      </w:divBdr>
    </w:div>
    <w:div w:id="1839998543">
      <w:marLeft w:val="0"/>
      <w:marRight w:val="0"/>
      <w:marTop w:val="0"/>
      <w:marBottom w:val="0"/>
      <w:divBdr>
        <w:top w:val="none" w:sz="0" w:space="0" w:color="auto"/>
        <w:left w:val="none" w:sz="0" w:space="0" w:color="auto"/>
        <w:bottom w:val="none" w:sz="0" w:space="0" w:color="auto"/>
        <w:right w:val="none" w:sz="0" w:space="0" w:color="auto"/>
      </w:divBdr>
    </w:div>
    <w:div w:id="1839998544">
      <w:marLeft w:val="0"/>
      <w:marRight w:val="0"/>
      <w:marTop w:val="0"/>
      <w:marBottom w:val="0"/>
      <w:divBdr>
        <w:top w:val="none" w:sz="0" w:space="0" w:color="auto"/>
        <w:left w:val="none" w:sz="0" w:space="0" w:color="auto"/>
        <w:bottom w:val="none" w:sz="0" w:space="0" w:color="auto"/>
        <w:right w:val="none" w:sz="0" w:space="0" w:color="auto"/>
      </w:divBdr>
    </w:div>
    <w:div w:id="1839998545">
      <w:marLeft w:val="0"/>
      <w:marRight w:val="0"/>
      <w:marTop w:val="0"/>
      <w:marBottom w:val="0"/>
      <w:divBdr>
        <w:top w:val="none" w:sz="0" w:space="0" w:color="auto"/>
        <w:left w:val="none" w:sz="0" w:space="0" w:color="auto"/>
        <w:bottom w:val="none" w:sz="0" w:space="0" w:color="auto"/>
        <w:right w:val="none" w:sz="0" w:space="0" w:color="auto"/>
      </w:divBdr>
    </w:div>
    <w:div w:id="1839998546">
      <w:marLeft w:val="0"/>
      <w:marRight w:val="0"/>
      <w:marTop w:val="0"/>
      <w:marBottom w:val="0"/>
      <w:divBdr>
        <w:top w:val="none" w:sz="0" w:space="0" w:color="auto"/>
        <w:left w:val="none" w:sz="0" w:space="0" w:color="auto"/>
        <w:bottom w:val="none" w:sz="0" w:space="0" w:color="auto"/>
        <w:right w:val="none" w:sz="0" w:space="0" w:color="auto"/>
      </w:divBdr>
    </w:div>
    <w:div w:id="1839998547">
      <w:marLeft w:val="0"/>
      <w:marRight w:val="0"/>
      <w:marTop w:val="0"/>
      <w:marBottom w:val="0"/>
      <w:divBdr>
        <w:top w:val="none" w:sz="0" w:space="0" w:color="auto"/>
        <w:left w:val="none" w:sz="0" w:space="0" w:color="auto"/>
        <w:bottom w:val="none" w:sz="0" w:space="0" w:color="auto"/>
        <w:right w:val="none" w:sz="0" w:space="0" w:color="auto"/>
      </w:divBdr>
    </w:div>
    <w:div w:id="1839998548">
      <w:marLeft w:val="0"/>
      <w:marRight w:val="0"/>
      <w:marTop w:val="0"/>
      <w:marBottom w:val="0"/>
      <w:divBdr>
        <w:top w:val="none" w:sz="0" w:space="0" w:color="auto"/>
        <w:left w:val="none" w:sz="0" w:space="0" w:color="auto"/>
        <w:bottom w:val="none" w:sz="0" w:space="0" w:color="auto"/>
        <w:right w:val="none" w:sz="0" w:space="0" w:color="auto"/>
      </w:divBdr>
    </w:div>
    <w:div w:id="1839998549">
      <w:marLeft w:val="0"/>
      <w:marRight w:val="0"/>
      <w:marTop w:val="0"/>
      <w:marBottom w:val="0"/>
      <w:divBdr>
        <w:top w:val="none" w:sz="0" w:space="0" w:color="auto"/>
        <w:left w:val="none" w:sz="0" w:space="0" w:color="auto"/>
        <w:bottom w:val="none" w:sz="0" w:space="0" w:color="auto"/>
        <w:right w:val="none" w:sz="0" w:space="0" w:color="auto"/>
      </w:divBdr>
    </w:div>
    <w:div w:id="1839998550">
      <w:marLeft w:val="0"/>
      <w:marRight w:val="0"/>
      <w:marTop w:val="0"/>
      <w:marBottom w:val="0"/>
      <w:divBdr>
        <w:top w:val="none" w:sz="0" w:space="0" w:color="auto"/>
        <w:left w:val="none" w:sz="0" w:space="0" w:color="auto"/>
        <w:bottom w:val="none" w:sz="0" w:space="0" w:color="auto"/>
        <w:right w:val="none" w:sz="0" w:space="0" w:color="auto"/>
      </w:divBdr>
    </w:div>
    <w:div w:id="1839998551">
      <w:marLeft w:val="0"/>
      <w:marRight w:val="0"/>
      <w:marTop w:val="0"/>
      <w:marBottom w:val="0"/>
      <w:divBdr>
        <w:top w:val="none" w:sz="0" w:space="0" w:color="auto"/>
        <w:left w:val="none" w:sz="0" w:space="0" w:color="auto"/>
        <w:bottom w:val="none" w:sz="0" w:space="0" w:color="auto"/>
        <w:right w:val="none" w:sz="0" w:space="0" w:color="auto"/>
      </w:divBdr>
    </w:div>
    <w:div w:id="1839998552">
      <w:marLeft w:val="0"/>
      <w:marRight w:val="0"/>
      <w:marTop w:val="0"/>
      <w:marBottom w:val="0"/>
      <w:divBdr>
        <w:top w:val="none" w:sz="0" w:space="0" w:color="auto"/>
        <w:left w:val="none" w:sz="0" w:space="0" w:color="auto"/>
        <w:bottom w:val="none" w:sz="0" w:space="0" w:color="auto"/>
        <w:right w:val="none" w:sz="0" w:space="0" w:color="auto"/>
      </w:divBdr>
    </w:div>
    <w:div w:id="1839998553">
      <w:marLeft w:val="0"/>
      <w:marRight w:val="0"/>
      <w:marTop w:val="0"/>
      <w:marBottom w:val="0"/>
      <w:divBdr>
        <w:top w:val="none" w:sz="0" w:space="0" w:color="auto"/>
        <w:left w:val="none" w:sz="0" w:space="0" w:color="auto"/>
        <w:bottom w:val="none" w:sz="0" w:space="0" w:color="auto"/>
        <w:right w:val="none" w:sz="0" w:space="0" w:color="auto"/>
      </w:divBdr>
    </w:div>
    <w:div w:id="1839998554">
      <w:marLeft w:val="0"/>
      <w:marRight w:val="0"/>
      <w:marTop w:val="0"/>
      <w:marBottom w:val="0"/>
      <w:divBdr>
        <w:top w:val="none" w:sz="0" w:space="0" w:color="auto"/>
        <w:left w:val="none" w:sz="0" w:space="0" w:color="auto"/>
        <w:bottom w:val="none" w:sz="0" w:space="0" w:color="auto"/>
        <w:right w:val="none" w:sz="0" w:space="0" w:color="auto"/>
      </w:divBdr>
    </w:div>
    <w:div w:id="1839998555">
      <w:marLeft w:val="0"/>
      <w:marRight w:val="0"/>
      <w:marTop w:val="0"/>
      <w:marBottom w:val="0"/>
      <w:divBdr>
        <w:top w:val="none" w:sz="0" w:space="0" w:color="auto"/>
        <w:left w:val="none" w:sz="0" w:space="0" w:color="auto"/>
        <w:bottom w:val="none" w:sz="0" w:space="0" w:color="auto"/>
        <w:right w:val="none" w:sz="0" w:space="0" w:color="auto"/>
      </w:divBdr>
    </w:div>
    <w:div w:id="1839998556">
      <w:marLeft w:val="0"/>
      <w:marRight w:val="0"/>
      <w:marTop w:val="0"/>
      <w:marBottom w:val="0"/>
      <w:divBdr>
        <w:top w:val="none" w:sz="0" w:space="0" w:color="auto"/>
        <w:left w:val="none" w:sz="0" w:space="0" w:color="auto"/>
        <w:bottom w:val="none" w:sz="0" w:space="0" w:color="auto"/>
        <w:right w:val="none" w:sz="0" w:space="0" w:color="auto"/>
      </w:divBdr>
    </w:div>
    <w:div w:id="1862549934">
      <w:bodyDiv w:val="1"/>
      <w:marLeft w:val="0"/>
      <w:marRight w:val="0"/>
      <w:marTop w:val="0"/>
      <w:marBottom w:val="0"/>
      <w:divBdr>
        <w:top w:val="none" w:sz="0" w:space="0" w:color="auto"/>
        <w:left w:val="none" w:sz="0" w:space="0" w:color="auto"/>
        <w:bottom w:val="none" w:sz="0" w:space="0" w:color="auto"/>
        <w:right w:val="none" w:sz="0" w:space="0" w:color="auto"/>
      </w:divBdr>
    </w:div>
    <w:div w:id="1866282120">
      <w:bodyDiv w:val="1"/>
      <w:marLeft w:val="0"/>
      <w:marRight w:val="0"/>
      <w:marTop w:val="0"/>
      <w:marBottom w:val="0"/>
      <w:divBdr>
        <w:top w:val="none" w:sz="0" w:space="0" w:color="auto"/>
        <w:left w:val="none" w:sz="0" w:space="0" w:color="auto"/>
        <w:bottom w:val="none" w:sz="0" w:space="0" w:color="auto"/>
        <w:right w:val="none" w:sz="0" w:space="0" w:color="auto"/>
      </w:divBdr>
    </w:div>
    <w:div w:id="1931742928">
      <w:bodyDiv w:val="1"/>
      <w:marLeft w:val="0"/>
      <w:marRight w:val="0"/>
      <w:marTop w:val="0"/>
      <w:marBottom w:val="0"/>
      <w:divBdr>
        <w:top w:val="none" w:sz="0" w:space="0" w:color="auto"/>
        <w:left w:val="none" w:sz="0" w:space="0" w:color="auto"/>
        <w:bottom w:val="none" w:sz="0" w:space="0" w:color="auto"/>
        <w:right w:val="none" w:sz="0" w:space="0" w:color="auto"/>
      </w:divBdr>
    </w:div>
    <w:div w:id="1938368432">
      <w:bodyDiv w:val="1"/>
      <w:marLeft w:val="0"/>
      <w:marRight w:val="0"/>
      <w:marTop w:val="0"/>
      <w:marBottom w:val="0"/>
      <w:divBdr>
        <w:top w:val="none" w:sz="0" w:space="0" w:color="auto"/>
        <w:left w:val="none" w:sz="0" w:space="0" w:color="auto"/>
        <w:bottom w:val="none" w:sz="0" w:space="0" w:color="auto"/>
        <w:right w:val="none" w:sz="0" w:space="0" w:color="auto"/>
      </w:divBdr>
    </w:div>
    <w:div w:id="203496053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cky\Escritorio\DERS%20-%20%5bCodigo%20Proyecto%5d%20-%20V3.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76151-53E4-4759-8010-B8597EA8D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Settings\jacky\Escritorio\DERS - [Codigo Proyecto] - V3.0.dot</Template>
  <TotalTime>0</TotalTime>
  <Pages>5</Pages>
  <Words>817</Words>
  <Characters>4659</Characters>
  <Application>Microsoft Office Word</Application>
  <DocSecurity>0</DocSecurity>
  <Lines>38</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DERS -GOBTBOG0045- 3.0</vt:lpstr>
      <vt:lpstr>DERS -GOBTBOG0045- 3.0</vt:lpstr>
    </vt:vector>
  </TitlesOfParts>
  <Company/>
  <LinksUpToDate>false</LinksUpToDate>
  <CharactersWithSpaces>5466</CharactersWithSpaces>
  <SharedDoc>false</SharedDoc>
  <HLinks>
    <vt:vector size="30" baseType="variant">
      <vt:variant>
        <vt:i4>1048626</vt:i4>
      </vt:variant>
      <vt:variant>
        <vt:i4>26</vt:i4>
      </vt:variant>
      <vt:variant>
        <vt:i4>0</vt:i4>
      </vt:variant>
      <vt:variant>
        <vt:i4>5</vt:i4>
      </vt:variant>
      <vt:variant>
        <vt:lpwstr/>
      </vt:variant>
      <vt:variant>
        <vt:lpwstr>_Toc532221778</vt:lpwstr>
      </vt:variant>
      <vt:variant>
        <vt:i4>1048626</vt:i4>
      </vt:variant>
      <vt:variant>
        <vt:i4>20</vt:i4>
      </vt:variant>
      <vt:variant>
        <vt:i4>0</vt:i4>
      </vt:variant>
      <vt:variant>
        <vt:i4>5</vt:i4>
      </vt:variant>
      <vt:variant>
        <vt:lpwstr/>
      </vt:variant>
      <vt:variant>
        <vt:lpwstr>_Toc532221777</vt:lpwstr>
      </vt:variant>
      <vt:variant>
        <vt:i4>1048626</vt:i4>
      </vt:variant>
      <vt:variant>
        <vt:i4>14</vt:i4>
      </vt:variant>
      <vt:variant>
        <vt:i4>0</vt:i4>
      </vt:variant>
      <vt:variant>
        <vt:i4>5</vt:i4>
      </vt:variant>
      <vt:variant>
        <vt:lpwstr/>
      </vt:variant>
      <vt:variant>
        <vt:lpwstr>_Toc532221776</vt:lpwstr>
      </vt:variant>
      <vt:variant>
        <vt:i4>1048626</vt:i4>
      </vt:variant>
      <vt:variant>
        <vt:i4>8</vt:i4>
      </vt:variant>
      <vt:variant>
        <vt:i4>0</vt:i4>
      </vt:variant>
      <vt:variant>
        <vt:i4>5</vt:i4>
      </vt:variant>
      <vt:variant>
        <vt:lpwstr/>
      </vt:variant>
      <vt:variant>
        <vt:lpwstr>_Toc532221775</vt:lpwstr>
      </vt:variant>
      <vt:variant>
        <vt:i4>1048626</vt:i4>
      </vt:variant>
      <vt:variant>
        <vt:i4>2</vt:i4>
      </vt:variant>
      <vt:variant>
        <vt:i4>0</vt:i4>
      </vt:variant>
      <vt:variant>
        <vt:i4>5</vt:i4>
      </vt:variant>
      <vt:variant>
        <vt:lpwstr/>
      </vt:variant>
      <vt:variant>
        <vt:lpwstr>_Toc532221774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DERS -GOBTBOG0045- 3.0</dc:title>
  <dc:subject>Juntos</dc:subject>
  <dc:creator>Liliana Calderón</dc:creator>
  <cp:keywords/>
  <dc:description/>
  <cp:lastModifiedBy>LEANDRO MARCELO PANTOJA ACOSTA</cp:lastModifiedBy>
  <cp:revision>2</cp:revision>
  <cp:lastPrinted>2011-07-14T14:23:00Z</cp:lastPrinted>
  <dcterms:created xsi:type="dcterms:W3CDTF">2022-02-23T05:26:00Z</dcterms:created>
  <dcterms:modified xsi:type="dcterms:W3CDTF">2022-02-23T05:26:00Z</dcterms:modified>
</cp:coreProperties>
</file>